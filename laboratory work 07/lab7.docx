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5AED" w14:textId="77777777" w:rsidR="00000000" w:rsidRDefault="007076AC">
      <w:pPr>
        <w:pStyle w:val="a7"/>
        <w:jc w:val="center"/>
      </w:pPr>
      <w:r>
        <w:rPr>
          <w:rFonts w:ascii="Times New Roman" w:hAnsi="Times New Roman"/>
          <w:sz w:val="40"/>
          <w:szCs w:val="40"/>
        </w:rPr>
        <w:t xml:space="preserve">Лабораторная работа №7 </w:t>
      </w:r>
    </w:p>
    <w:p w14:paraId="54FB0AB1" w14:textId="77777777" w:rsidR="00000000" w:rsidRDefault="007076AC">
      <w:pPr>
        <w:pStyle w:val="a7"/>
        <w:jc w:val="center"/>
      </w:pPr>
      <w:r>
        <w:rPr>
          <w:rFonts w:ascii="Times New Roman" w:hAnsi="Times New Roman"/>
          <w:sz w:val="40"/>
          <w:szCs w:val="40"/>
        </w:rPr>
        <w:t xml:space="preserve">«Разработка простейшего класса на C++» </w:t>
      </w:r>
    </w:p>
    <w:p w14:paraId="3DD604EA" w14:textId="77777777" w:rsidR="00000000" w:rsidRDefault="007076AC">
      <w:pPr>
        <w:pStyle w:val="a7"/>
        <w:jc w:val="center"/>
        <w:rPr>
          <w:rFonts w:ascii="Times New Roman" w:hAnsi="Times New Roman"/>
          <w:sz w:val="40"/>
          <w:szCs w:val="40"/>
        </w:rPr>
      </w:pPr>
    </w:p>
    <w:p w14:paraId="56874BF7" w14:textId="77777777" w:rsidR="00000000" w:rsidRDefault="007076AC">
      <w:pPr>
        <w:pStyle w:val="a7"/>
        <w:jc w:val="center"/>
        <w:rPr>
          <w:rFonts w:ascii="Times New Roman" w:hAnsi="Times New Roman"/>
          <w:sz w:val="24"/>
          <w:szCs w:val="24"/>
        </w:rPr>
      </w:pPr>
    </w:p>
    <w:p w14:paraId="1F7A1D19" w14:textId="77777777" w:rsidR="00000000" w:rsidRDefault="007076AC">
      <w:pPr>
        <w:pStyle w:val="a7"/>
      </w:pPr>
      <w:r>
        <w:rPr>
          <w:rFonts w:ascii="Times New Roman" w:hAnsi="Times New Roman"/>
          <w:sz w:val="24"/>
          <w:szCs w:val="24"/>
        </w:rPr>
        <w:tab/>
      </w:r>
      <w:r>
        <w:rPr>
          <w:rFonts w:ascii="Times New Roman" w:hAnsi="Times New Roman"/>
          <w:b/>
          <w:bCs/>
          <w:sz w:val="24"/>
          <w:szCs w:val="24"/>
          <w:lang w:val="en-US"/>
        </w:rPr>
        <w:t xml:space="preserve">1. </w:t>
      </w:r>
      <w:r>
        <w:rPr>
          <w:rFonts w:ascii="Times New Roman" w:hAnsi="Times New Roman"/>
          <w:b/>
          <w:bCs/>
          <w:sz w:val="24"/>
          <w:szCs w:val="24"/>
        </w:rPr>
        <w:t>Цель работы</w:t>
      </w:r>
    </w:p>
    <w:p w14:paraId="2ABAFDCF" w14:textId="77777777" w:rsidR="00000000" w:rsidRDefault="007076AC">
      <w:pPr>
        <w:pStyle w:val="a7"/>
      </w:pPr>
      <w:r>
        <w:rPr>
          <w:rFonts w:ascii="Times New Roman" w:hAnsi="Times New Roman"/>
          <w:sz w:val="24"/>
          <w:szCs w:val="24"/>
        </w:rPr>
        <w:tab/>
        <w:t xml:space="preserve">Целью данной работы является изучение базовых объектно-ориентированных возможностей языка C++. </w:t>
      </w:r>
    </w:p>
    <w:p w14:paraId="62A7AABD" w14:textId="77777777" w:rsidR="00000000" w:rsidRDefault="007076AC">
      <w:pPr>
        <w:pStyle w:val="a7"/>
        <w:rPr>
          <w:rFonts w:ascii="Times New Roman" w:hAnsi="Times New Roman"/>
          <w:sz w:val="24"/>
          <w:szCs w:val="24"/>
        </w:rPr>
      </w:pPr>
    </w:p>
    <w:p w14:paraId="554E0BDF" w14:textId="77777777" w:rsidR="00000000" w:rsidRDefault="007076AC">
      <w:pPr>
        <w:pStyle w:val="a7"/>
      </w:pPr>
      <w:r>
        <w:rPr>
          <w:rFonts w:ascii="Times New Roman" w:hAnsi="Times New Roman"/>
          <w:sz w:val="24"/>
          <w:szCs w:val="24"/>
        </w:rPr>
        <w:tab/>
      </w:r>
      <w:r>
        <w:rPr>
          <w:rFonts w:ascii="Times New Roman" w:hAnsi="Times New Roman"/>
          <w:b/>
          <w:bCs/>
          <w:sz w:val="24"/>
          <w:szCs w:val="24"/>
        </w:rPr>
        <w:t xml:space="preserve">2. Исходные данные </w:t>
      </w:r>
    </w:p>
    <w:p w14:paraId="2E2A437A" w14:textId="77777777" w:rsidR="00000000" w:rsidRDefault="007076AC">
      <w:pPr>
        <w:pStyle w:val="a7"/>
      </w:pPr>
      <w:r>
        <w:rPr>
          <w:rFonts w:ascii="Times New Roman" w:hAnsi="Times New Roman"/>
          <w:sz w:val="24"/>
          <w:szCs w:val="24"/>
        </w:rPr>
        <w:tab/>
        <w:t>Рассмотрим некоторые возможности языка C++, которые мо</w:t>
      </w:r>
      <w:r>
        <w:rPr>
          <w:rFonts w:ascii="Times New Roman" w:hAnsi="Times New Roman"/>
          <w:sz w:val="24"/>
          <w:szCs w:val="24"/>
        </w:rPr>
        <w:t xml:space="preserve">гут понадобиться при выполнении лабораторной работы. </w:t>
      </w:r>
    </w:p>
    <w:p w14:paraId="266B7484" w14:textId="77777777" w:rsidR="00000000" w:rsidRDefault="007076AC">
      <w:pPr>
        <w:pStyle w:val="a7"/>
        <w:rPr>
          <w:rFonts w:ascii="Times New Roman" w:hAnsi="Times New Roman"/>
          <w:sz w:val="24"/>
          <w:szCs w:val="24"/>
        </w:rPr>
      </w:pPr>
    </w:p>
    <w:p w14:paraId="0361B397" w14:textId="77777777" w:rsidR="00000000" w:rsidRDefault="007076AC">
      <w:pPr>
        <w:pStyle w:val="a7"/>
      </w:pPr>
      <w:r>
        <w:rPr>
          <w:rFonts w:ascii="Times New Roman" w:hAnsi="Times New Roman"/>
          <w:sz w:val="24"/>
          <w:szCs w:val="24"/>
        </w:rPr>
        <w:tab/>
      </w:r>
      <w:r>
        <w:rPr>
          <w:rFonts w:ascii="Times New Roman" w:hAnsi="Times New Roman"/>
          <w:b/>
          <w:bCs/>
          <w:sz w:val="24"/>
          <w:szCs w:val="24"/>
        </w:rPr>
        <w:t>2.1 Перегрузка операции индексации</w:t>
      </w:r>
    </w:p>
    <w:p w14:paraId="56334DD8" w14:textId="77777777" w:rsidR="00000000" w:rsidRDefault="007076AC">
      <w:pPr>
        <w:pStyle w:val="a7"/>
      </w:pPr>
      <w:r>
        <w:rPr>
          <w:rFonts w:ascii="Times New Roman" w:hAnsi="Times New Roman"/>
          <w:sz w:val="24"/>
          <w:szCs w:val="24"/>
        </w:rPr>
        <w:tab/>
        <w:t>Во всех заданиях требуется организовать доступ к элементам внутреннего состояния объектов разрабатываемого класса по индексу. В зависимости от задания, такими элеме</w:t>
      </w:r>
      <w:r>
        <w:rPr>
          <w:rFonts w:ascii="Times New Roman" w:hAnsi="Times New Roman"/>
          <w:sz w:val="24"/>
          <w:szCs w:val="24"/>
        </w:rPr>
        <w:t xml:space="preserve">нтами могут быть элементы матрицы, коэффициенты полинома, точки ломаной линии и т.п. </w:t>
      </w:r>
    </w:p>
    <w:p w14:paraId="093E34D5" w14:textId="77777777" w:rsidR="00000000" w:rsidRDefault="007076AC">
      <w:pPr>
        <w:pStyle w:val="a7"/>
      </w:pPr>
      <w:r>
        <w:rPr>
          <w:rFonts w:ascii="Times New Roman" w:hAnsi="Times New Roman"/>
          <w:sz w:val="24"/>
          <w:szCs w:val="24"/>
        </w:rPr>
        <w:tab/>
        <w:t>Индексацию внутреннего состояния объектов класса можно осуществить путём объявления метода, возвращающего ссылку на элемент с указанным индексом. Например, метод access,</w:t>
      </w:r>
      <w:r>
        <w:rPr>
          <w:rFonts w:ascii="Times New Roman" w:hAnsi="Times New Roman"/>
          <w:sz w:val="24"/>
          <w:szCs w:val="24"/>
        </w:rPr>
        <w:t xml:space="preserve"> возвращающий ссылку на элемент вектора, может быть объявлен как </w:t>
      </w:r>
    </w:p>
    <w:p w14:paraId="327D8F4B" w14:textId="77777777" w:rsidR="00000000" w:rsidRDefault="007076AC">
      <w:pPr>
        <w:pStyle w:val="a7"/>
        <w:rPr>
          <w:rFonts w:ascii="Times New Roman" w:hAnsi="Times New Roman"/>
          <w:sz w:val="24"/>
          <w:szCs w:val="24"/>
        </w:rPr>
      </w:pPr>
    </w:p>
    <w:p w14:paraId="15EF07C4" w14:textId="77777777" w:rsidR="00000000" w:rsidRDefault="007076AC">
      <w:pPr>
        <w:pStyle w:val="a7"/>
      </w:pPr>
      <w:r>
        <w:rPr>
          <w:rFonts w:ascii="Times New Roman" w:hAnsi="Times New Roman"/>
          <w:sz w:val="24"/>
          <w:szCs w:val="24"/>
        </w:rPr>
        <w:t>class Vecto r {</w:t>
      </w:r>
    </w:p>
    <w:p w14:paraId="0E09A3AD" w14:textId="77777777" w:rsidR="00000000" w:rsidRDefault="007076AC">
      <w:pPr>
        <w:pStyle w:val="a7"/>
      </w:pPr>
      <w:r>
        <w:rPr>
          <w:rFonts w:ascii="Times New Roman" w:hAnsi="Times New Roman"/>
          <w:sz w:val="24"/>
          <w:szCs w:val="24"/>
        </w:rPr>
        <w:tab/>
        <w:t xml:space="preserve">... </w:t>
      </w:r>
    </w:p>
    <w:p w14:paraId="22D8E38A" w14:textId="77777777" w:rsidR="00000000" w:rsidRDefault="007076AC">
      <w:pPr>
        <w:pStyle w:val="a7"/>
      </w:pPr>
      <w:r>
        <w:rPr>
          <w:rFonts w:ascii="Times New Roman" w:hAnsi="Times New Roman"/>
          <w:sz w:val="24"/>
          <w:szCs w:val="24"/>
        </w:rPr>
        <w:tab/>
        <w:t xml:space="preserve">int&amp; access (int index); </w:t>
      </w:r>
    </w:p>
    <w:p w14:paraId="759DE7BE" w14:textId="77777777" w:rsidR="00000000" w:rsidRDefault="007076AC">
      <w:pPr>
        <w:pStyle w:val="a7"/>
      </w:pPr>
      <w:r>
        <w:rPr>
          <w:rFonts w:ascii="Times New Roman" w:hAnsi="Times New Roman"/>
          <w:sz w:val="24"/>
          <w:szCs w:val="24"/>
        </w:rPr>
        <w:tab/>
        <w:t xml:space="preserve">... </w:t>
      </w:r>
    </w:p>
    <w:p w14:paraId="45D05038" w14:textId="77777777" w:rsidR="00000000" w:rsidRDefault="007076AC">
      <w:pPr>
        <w:pStyle w:val="a7"/>
      </w:pPr>
      <w:r>
        <w:rPr>
          <w:rFonts w:ascii="Times New Roman" w:hAnsi="Times New Roman"/>
          <w:sz w:val="24"/>
          <w:szCs w:val="24"/>
        </w:rPr>
        <w:t xml:space="preserve">}; </w:t>
      </w:r>
    </w:p>
    <w:p w14:paraId="63A25945" w14:textId="77777777" w:rsidR="00000000" w:rsidRDefault="007076AC">
      <w:pPr>
        <w:pStyle w:val="a7"/>
        <w:rPr>
          <w:rFonts w:ascii="Times New Roman" w:hAnsi="Times New Roman"/>
          <w:sz w:val="24"/>
          <w:szCs w:val="24"/>
        </w:rPr>
      </w:pPr>
    </w:p>
    <w:p w14:paraId="66479F9B" w14:textId="77777777" w:rsidR="00000000" w:rsidRDefault="007076AC">
      <w:pPr>
        <w:pStyle w:val="a7"/>
      </w:pPr>
      <w:r>
        <w:rPr>
          <w:rFonts w:ascii="Times New Roman" w:hAnsi="Times New Roman"/>
          <w:sz w:val="24"/>
          <w:szCs w:val="24"/>
        </w:rPr>
        <w:tab/>
        <w:t xml:space="preserve">Объявив метод access, мы можем использовать его для чтения и записи элементов вектора: </w:t>
      </w:r>
    </w:p>
    <w:p w14:paraId="64C2DA98" w14:textId="77777777" w:rsidR="00000000" w:rsidRDefault="007076AC">
      <w:pPr>
        <w:pStyle w:val="a7"/>
        <w:rPr>
          <w:rFonts w:ascii="Times New Roman" w:hAnsi="Times New Roman"/>
          <w:sz w:val="24"/>
          <w:szCs w:val="24"/>
        </w:rPr>
      </w:pPr>
    </w:p>
    <w:p w14:paraId="2248D888" w14:textId="77777777" w:rsidR="00000000" w:rsidRDefault="007076AC">
      <w:pPr>
        <w:pStyle w:val="a7"/>
      </w:pPr>
      <w:r>
        <w:rPr>
          <w:rFonts w:ascii="Times New Roman" w:hAnsi="Times New Roman"/>
          <w:sz w:val="24"/>
          <w:szCs w:val="24"/>
        </w:rPr>
        <w:t xml:space="preserve">Vector v; </w:t>
      </w:r>
    </w:p>
    <w:p w14:paraId="5FA78EAE" w14:textId="77777777" w:rsidR="00000000" w:rsidRDefault="007076AC">
      <w:pPr>
        <w:pStyle w:val="a7"/>
      </w:pPr>
      <w:r>
        <w:rPr>
          <w:rFonts w:ascii="Times New Roman" w:hAnsi="Times New Roman"/>
          <w:sz w:val="24"/>
          <w:szCs w:val="24"/>
        </w:rPr>
        <w:t xml:space="preserve">v.access(0)=v.access(1); </w:t>
      </w:r>
    </w:p>
    <w:p w14:paraId="3A1988AC" w14:textId="77777777" w:rsidR="00000000" w:rsidRDefault="007076AC">
      <w:pPr>
        <w:pStyle w:val="a7"/>
        <w:rPr>
          <w:rFonts w:ascii="Times New Roman" w:hAnsi="Times New Roman"/>
          <w:sz w:val="24"/>
          <w:szCs w:val="24"/>
        </w:rPr>
      </w:pPr>
    </w:p>
    <w:p w14:paraId="009CF1B3" w14:textId="77777777" w:rsidR="00000000" w:rsidRDefault="007076AC">
      <w:pPr>
        <w:pStyle w:val="a7"/>
      </w:pPr>
      <w:r>
        <w:rPr>
          <w:rFonts w:ascii="Times New Roman" w:hAnsi="Times New Roman"/>
          <w:sz w:val="24"/>
          <w:szCs w:val="24"/>
        </w:rPr>
        <w:tab/>
      </w:r>
      <w:r>
        <w:rPr>
          <w:rFonts w:ascii="Times New Roman" w:hAnsi="Times New Roman"/>
          <w:sz w:val="24"/>
          <w:szCs w:val="24"/>
        </w:rPr>
        <w:t>Однако, гораздо естественнее обращаться к элементам вектора с помощью операции индексации. Чтобы эту операцию можно было применять к объектам нашего класса, достаточно переименовать объявленный нами метод access в operator[]:</w:t>
      </w:r>
    </w:p>
    <w:p w14:paraId="1FF110E2" w14:textId="77777777" w:rsidR="00000000" w:rsidRDefault="007076AC">
      <w:pPr>
        <w:pStyle w:val="a7"/>
        <w:rPr>
          <w:rFonts w:ascii="Times New Roman" w:hAnsi="Times New Roman"/>
          <w:sz w:val="24"/>
          <w:szCs w:val="24"/>
        </w:rPr>
      </w:pPr>
    </w:p>
    <w:p w14:paraId="7E21720F" w14:textId="77777777" w:rsidR="00000000" w:rsidRDefault="007076AC">
      <w:pPr>
        <w:pStyle w:val="a7"/>
      </w:pPr>
      <w:r>
        <w:rPr>
          <w:rFonts w:ascii="Times New Roman" w:hAnsi="Times New Roman"/>
          <w:sz w:val="24"/>
          <w:szCs w:val="24"/>
        </w:rPr>
        <w:t xml:space="preserve">class Vector { </w:t>
      </w:r>
    </w:p>
    <w:p w14:paraId="6421AB7C" w14:textId="77777777" w:rsidR="00000000" w:rsidRDefault="007076AC">
      <w:pPr>
        <w:pStyle w:val="a7"/>
      </w:pPr>
      <w:r>
        <w:rPr>
          <w:rFonts w:ascii="Times New Roman" w:hAnsi="Times New Roman"/>
          <w:sz w:val="24"/>
          <w:szCs w:val="24"/>
        </w:rPr>
        <w:tab/>
        <w:t>…</w:t>
      </w:r>
    </w:p>
    <w:p w14:paraId="7ABCAA35" w14:textId="77777777" w:rsidR="00000000" w:rsidRDefault="007076AC">
      <w:pPr>
        <w:pStyle w:val="a7"/>
      </w:pPr>
      <w:r>
        <w:rPr>
          <w:rFonts w:ascii="Times New Roman" w:hAnsi="Times New Roman"/>
          <w:sz w:val="24"/>
          <w:szCs w:val="24"/>
        </w:rPr>
        <w:tab/>
        <w:t>int&amp; oper</w:t>
      </w:r>
      <w:r>
        <w:rPr>
          <w:rFonts w:ascii="Times New Roman" w:hAnsi="Times New Roman"/>
          <w:sz w:val="24"/>
          <w:szCs w:val="24"/>
        </w:rPr>
        <w:t>ator [] ( int index );</w:t>
      </w:r>
      <w:r>
        <w:rPr>
          <w:rFonts w:ascii="Times New Roman" w:hAnsi="Times New Roman"/>
          <w:sz w:val="24"/>
          <w:szCs w:val="24"/>
        </w:rPr>
        <w:br/>
      </w:r>
      <w:r>
        <w:rPr>
          <w:rFonts w:ascii="Times New Roman" w:hAnsi="Times New Roman"/>
          <w:sz w:val="24"/>
          <w:szCs w:val="24"/>
        </w:rPr>
        <w:tab/>
        <w:t xml:space="preserve">... </w:t>
      </w:r>
    </w:p>
    <w:p w14:paraId="32DA9E41" w14:textId="77777777" w:rsidR="00000000" w:rsidRDefault="007076AC">
      <w:pPr>
        <w:pStyle w:val="a7"/>
      </w:pPr>
      <w:r>
        <w:rPr>
          <w:rFonts w:ascii="Times New Roman" w:hAnsi="Times New Roman"/>
          <w:sz w:val="24"/>
          <w:szCs w:val="24"/>
          <w:lang w:val="en-US"/>
        </w:rPr>
        <w:tab/>
      </w:r>
      <w:r>
        <w:rPr>
          <w:rFonts w:ascii="Times New Roman" w:hAnsi="Times New Roman"/>
          <w:sz w:val="24"/>
          <w:szCs w:val="24"/>
        </w:rPr>
        <w:t xml:space="preserve">}; </w:t>
      </w:r>
    </w:p>
    <w:p w14:paraId="07F5E5C7" w14:textId="77777777" w:rsidR="00000000" w:rsidRDefault="007076AC">
      <w:pPr>
        <w:pStyle w:val="a7"/>
        <w:rPr>
          <w:rFonts w:ascii="Times New Roman" w:hAnsi="Times New Roman"/>
          <w:sz w:val="24"/>
          <w:szCs w:val="24"/>
        </w:rPr>
      </w:pPr>
    </w:p>
    <w:p w14:paraId="7F7CC5AD" w14:textId="77777777" w:rsidR="00000000" w:rsidRDefault="007076AC">
      <w:pPr>
        <w:pStyle w:val="a7"/>
      </w:pPr>
      <w:r>
        <w:rPr>
          <w:rFonts w:ascii="Times New Roman" w:hAnsi="Times New Roman"/>
          <w:sz w:val="24"/>
          <w:szCs w:val="24"/>
        </w:rPr>
        <w:tab/>
        <w:t xml:space="preserve">После этого работа с элементами вектора будет выглядеть как </w:t>
      </w:r>
    </w:p>
    <w:p w14:paraId="70B87B80" w14:textId="77777777" w:rsidR="00000000" w:rsidRDefault="007076AC">
      <w:pPr>
        <w:pStyle w:val="a7"/>
        <w:rPr>
          <w:rFonts w:ascii="Times New Roman" w:hAnsi="Times New Roman"/>
          <w:sz w:val="24"/>
          <w:szCs w:val="24"/>
        </w:rPr>
      </w:pPr>
    </w:p>
    <w:p w14:paraId="7066CEDD" w14:textId="77777777" w:rsidR="00000000" w:rsidRDefault="007076AC">
      <w:pPr>
        <w:pStyle w:val="a7"/>
      </w:pPr>
      <w:r>
        <w:rPr>
          <w:rFonts w:ascii="Times New Roman" w:hAnsi="Times New Roman"/>
          <w:sz w:val="24"/>
          <w:szCs w:val="24"/>
        </w:rPr>
        <w:t>Vector v;</w:t>
      </w:r>
    </w:p>
    <w:p w14:paraId="331AEDBF" w14:textId="77777777" w:rsidR="00000000" w:rsidRDefault="007076AC">
      <w:pPr>
        <w:pStyle w:val="a7"/>
      </w:pPr>
      <w:r>
        <w:rPr>
          <w:rFonts w:ascii="Times New Roman" w:hAnsi="Times New Roman"/>
          <w:sz w:val="24"/>
          <w:szCs w:val="24"/>
        </w:rPr>
        <w:t>v[0]=v[1];</w:t>
      </w:r>
    </w:p>
    <w:p w14:paraId="2B1F7CCC" w14:textId="77777777" w:rsidR="00000000" w:rsidRDefault="007076AC">
      <w:pPr>
        <w:pStyle w:val="a7"/>
        <w:rPr>
          <w:rFonts w:ascii="Times New Roman" w:hAnsi="Times New Roman"/>
          <w:sz w:val="24"/>
          <w:szCs w:val="24"/>
        </w:rPr>
      </w:pPr>
    </w:p>
    <w:p w14:paraId="720371BA" w14:textId="77777777" w:rsidR="00000000" w:rsidRDefault="007076AC">
      <w:pPr>
        <w:pStyle w:val="a7"/>
      </w:pPr>
      <w:r>
        <w:rPr>
          <w:rFonts w:ascii="Times New Roman" w:hAnsi="Times New Roman"/>
          <w:sz w:val="24"/>
          <w:szCs w:val="24"/>
        </w:rPr>
        <w:tab/>
        <w:t xml:space="preserve">В </w:t>
      </w:r>
      <w:r>
        <w:rPr>
          <w:rFonts w:ascii="Times New Roman" w:hAnsi="Times New Roman"/>
          <w:sz w:val="24"/>
          <w:szCs w:val="24"/>
        </w:rPr>
        <w:t>случае, если обращение к элементам внутреннего состояния объектов требует использования нескольких индексов (например, если объект пр</w:t>
      </w:r>
      <w:r>
        <w:rPr>
          <w:rFonts w:ascii="Times New Roman" w:hAnsi="Times New Roman"/>
          <w:sz w:val="24"/>
          <w:szCs w:val="24"/>
        </w:rPr>
        <w:t xml:space="preserve">едставляет матрицу), </w:t>
      </w:r>
      <w:r>
        <w:rPr>
          <w:rFonts w:ascii="Times New Roman" w:hAnsi="Times New Roman"/>
          <w:sz w:val="24"/>
          <w:szCs w:val="24"/>
        </w:rPr>
        <w:lastRenderedPageBreak/>
        <w:t>перегрузка операции индексации вышеописанным методом становится невозможна, т.к. операция индексации имеет только один формальный параметр.</w:t>
      </w:r>
      <w:r>
        <w:rPr>
          <w:rFonts w:ascii="Times New Roman" w:hAnsi="Times New Roman"/>
          <w:sz w:val="24"/>
          <w:szCs w:val="24"/>
        </w:rPr>
        <w:br/>
      </w:r>
      <w:r>
        <w:rPr>
          <w:rFonts w:ascii="Times New Roman" w:hAnsi="Times New Roman"/>
          <w:sz w:val="24"/>
          <w:szCs w:val="24"/>
        </w:rPr>
        <w:tab/>
        <w:t>Тем не менее, для решения этой задачи можно применить приём, являющийся частным случаем извест</w:t>
      </w:r>
      <w:r>
        <w:rPr>
          <w:rFonts w:ascii="Times New Roman" w:hAnsi="Times New Roman"/>
          <w:sz w:val="24"/>
          <w:szCs w:val="24"/>
        </w:rPr>
        <w:t>ного из функционального программирования метода закарривания функции, а именно: перегруженная операция индексации для, например, матрицы должна принимать первый индекс (номер строки матрицы) и возвращать объект класса, представляющий строку матрицы; при эт</w:t>
      </w:r>
      <w:r>
        <w:rPr>
          <w:rFonts w:ascii="Times New Roman" w:hAnsi="Times New Roman"/>
          <w:sz w:val="24"/>
          <w:szCs w:val="24"/>
        </w:rPr>
        <w:t xml:space="preserve">ом для строки матрицы операция индексации перегружена таким образом, что она принимает второй индекс (номер столбца) и возвращает ссылку на элемент матрицы. </w:t>
      </w:r>
    </w:p>
    <w:p w14:paraId="092EE1B0" w14:textId="77777777" w:rsidR="00000000" w:rsidRDefault="007076AC">
      <w:pPr>
        <w:pStyle w:val="a7"/>
      </w:pPr>
      <w:r>
        <w:rPr>
          <w:rFonts w:ascii="Times New Roman" w:hAnsi="Times New Roman"/>
          <w:sz w:val="24"/>
          <w:szCs w:val="24"/>
        </w:rPr>
        <w:tab/>
        <w:t xml:space="preserve">В коде это может выглядеть следующим образом: </w:t>
      </w:r>
      <w:r>
        <w:rPr>
          <w:rFonts w:ascii="Times New Roman" w:hAnsi="Times New Roman"/>
          <w:sz w:val="24"/>
          <w:szCs w:val="24"/>
        </w:rPr>
        <w:tab/>
        <w:t xml:space="preserve"> </w:t>
      </w:r>
    </w:p>
    <w:p w14:paraId="6694CCD1" w14:textId="77777777" w:rsidR="00000000" w:rsidRDefault="007076AC">
      <w:pPr>
        <w:pStyle w:val="a7"/>
        <w:rPr>
          <w:rFonts w:ascii="Times New Roman" w:hAnsi="Times New Roman"/>
          <w:sz w:val="24"/>
          <w:szCs w:val="24"/>
        </w:rPr>
      </w:pPr>
    </w:p>
    <w:p w14:paraId="75824A62" w14:textId="77777777" w:rsidR="00000000" w:rsidRDefault="007076AC">
      <w:pPr>
        <w:pStyle w:val="a7"/>
      </w:pPr>
      <w:r>
        <w:rPr>
          <w:rFonts w:ascii="Times New Roman" w:hAnsi="Times New Roman"/>
          <w:sz w:val="24"/>
          <w:szCs w:val="24"/>
        </w:rPr>
        <w:t>class Matrix {</w:t>
      </w:r>
    </w:p>
    <w:p w14:paraId="226C975A" w14:textId="77777777" w:rsidR="00000000" w:rsidRDefault="007076AC">
      <w:pPr>
        <w:pStyle w:val="a7"/>
      </w:pPr>
      <w:r>
        <w:rPr>
          <w:rFonts w:ascii="Times New Roman" w:hAnsi="Times New Roman"/>
          <w:sz w:val="24"/>
          <w:szCs w:val="24"/>
        </w:rPr>
        <w:tab/>
        <w:t>…</w:t>
      </w:r>
    </w:p>
    <w:p w14:paraId="3AF71403" w14:textId="77777777" w:rsidR="00000000" w:rsidRDefault="007076AC">
      <w:pPr>
        <w:pStyle w:val="a7"/>
      </w:pPr>
      <w:r>
        <w:rPr>
          <w:rFonts w:ascii="Times New Roman" w:hAnsi="Times New Roman"/>
          <w:sz w:val="24"/>
          <w:szCs w:val="24"/>
        </w:rPr>
        <w:tab/>
      </w:r>
      <w:r>
        <w:rPr>
          <w:rFonts w:ascii="Times New Roman" w:hAnsi="Times New Roman"/>
          <w:sz w:val="24"/>
          <w:szCs w:val="24"/>
        </w:rPr>
        <w:tab/>
        <w:t xml:space="preserve">class Row { </w:t>
      </w:r>
      <w:r>
        <w:rPr>
          <w:rFonts w:ascii="Times New Roman" w:hAnsi="Times New Roman"/>
          <w:sz w:val="24"/>
          <w:szCs w:val="24"/>
        </w:rPr>
        <w:br/>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private: </w:t>
      </w:r>
    </w:p>
    <w:p w14:paraId="33C79966" w14:textId="77777777" w:rsidR="00000000" w:rsidRDefault="007076AC">
      <w:pPr>
        <w:pStyle w:val="a7"/>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Matrix ∗matrix; </w:t>
      </w:r>
    </w:p>
    <w:p w14:paraId="0B549D86" w14:textId="77777777" w:rsidR="00000000" w:rsidRDefault="007076AC">
      <w:pPr>
        <w:pStyle w:val="a7"/>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 i;</w:t>
      </w:r>
      <w:r>
        <w:rPr>
          <w:rFonts w:ascii="Times New Roman" w:hAnsi="Times New Roman"/>
          <w:sz w:val="24"/>
          <w:szCs w:val="24"/>
        </w:rPr>
        <w:br/>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public:</w:t>
      </w:r>
      <w:r>
        <w:rPr>
          <w:rFonts w:ascii="Times New Roman" w:hAnsi="Times New Roman"/>
          <w:sz w:val="24"/>
          <w:szCs w:val="24"/>
        </w:rPr>
        <w:br/>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Row(Matrix ∗matrix, int i);</w:t>
      </w:r>
      <w:r>
        <w:rPr>
          <w:rFonts w:ascii="Times New Roman" w:hAnsi="Times New Roman"/>
          <w:sz w:val="24"/>
          <w:szCs w:val="24"/>
        </w:rPr>
        <w:br/>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int&amp; operator [] (int j);</w:t>
      </w:r>
    </w:p>
    <w:p w14:paraId="482BCB63" w14:textId="77777777" w:rsidR="00000000" w:rsidRDefault="007076AC">
      <w:pPr>
        <w:pStyle w:val="a7"/>
      </w:pPr>
      <w:r>
        <w:rPr>
          <w:rFonts w:ascii="Times New Roman" w:hAnsi="Times New Roman"/>
          <w:sz w:val="24"/>
          <w:szCs w:val="24"/>
        </w:rPr>
        <w:tab/>
      </w:r>
      <w:r>
        <w:rPr>
          <w:rFonts w:ascii="Times New Roman" w:hAnsi="Times New Roman"/>
          <w:sz w:val="24"/>
          <w:szCs w:val="24"/>
        </w:rPr>
        <w:tab/>
        <w:t>};</w:t>
      </w:r>
    </w:p>
    <w:p w14:paraId="53266729" w14:textId="77777777" w:rsidR="00000000" w:rsidRDefault="007076AC">
      <w:pPr>
        <w:pStyle w:val="a7"/>
      </w:pPr>
      <w:r>
        <w:rPr>
          <w:rFonts w:ascii="Times New Roman" w:hAnsi="Times New Roman"/>
          <w:sz w:val="24"/>
          <w:szCs w:val="24"/>
        </w:rPr>
        <w:br/>
        <w:t xml:space="preserve"> </w:t>
      </w:r>
      <w:r>
        <w:rPr>
          <w:rFonts w:ascii="Times New Roman" w:hAnsi="Times New Roman"/>
          <w:sz w:val="24"/>
          <w:szCs w:val="24"/>
        </w:rPr>
        <w:tab/>
      </w:r>
      <w:r>
        <w:rPr>
          <w:rFonts w:ascii="Times New Roman" w:hAnsi="Times New Roman"/>
          <w:sz w:val="24"/>
          <w:szCs w:val="24"/>
        </w:rPr>
        <w:tab/>
        <w:t xml:space="preserve">Matrix :: Row operator [] (int i) </w:t>
      </w:r>
    </w:p>
    <w:p w14:paraId="035073B4" w14:textId="77777777" w:rsidR="00000000" w:rsidRDefault="007076AC">
      <w:pPr>
        <w:pStyle w:val="a7"/>
      </w:pPr>
      <w:r>
        <w:rPr>
          <w:rFonts w:ascii="Times New Roman" w:hAnsi="Times New Roman"/>
          <w:sz w:val="24"/>
          <w:szCs w:val="24"/>
        </w:rPr>
        <w:tab/>
      </w:r>
      <w:r>
        <w:rPr>
          <w:rFonts w:ascii="Times New Roman" w:hAnsi="Times New Roman"/>
          <w:sz w:val="24"/>
          <w:szCs w:val="24"/>
        </w:rPr>
        <w:tab/>
        <w:t>{</w:t>
      </w:r>
    </w:p>
    <w:p w14:paraId="407371C5" w14:textId="77777777" w:rsidR="00000000" w:rsidRDefault="007076AC">
      <w:pPr>
        <w:pStyle w:val="a7"/>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return Row(this , i);</w:t>
      </w:r>
      <w:r>
        <w:rPr>
          <w:rFonts w:ascii="Times New Roman" w:hAnsi="Times New Roman"/>
          <w:sz w:val="24"/>
          <w:szCs w:val="24"/>
        </w:rPr>
        <w:br/>
      </w:r>
      <w:r>
        <w:rPr>
          <w:rFonts w:ascii="Times New Roman" w:hAnsi="Times New Roman"/>
          <w:sz w:val="24"/>
          <w:szCs w:val="24"/>
        </w:rPr>
        <w:tab/>
      </w:r>
      <w:r>
        <w:rPr>
          <w:rFonts w:ascii="Times New Roman" w:hAnsi="Times New Roman"/>
          <w:sz w:val="24"/>
          <w:szCs w:val="24"/>
        </w:rPr>
        <w:tab/>
        <w:t>}</w:t>
      </w:r>
    </w:p>
    <w:p w14:paraId="27E060F2" w14:textId="77777777" w:rsidR="00000000" w:rsidRDefault="007076AC">
      <w:pPr>
        <w:pStyle w:val="a7"/>
      </w:pPr>
      <w:r>
        <w:rPr>
          <w:rFonts w:ascii="Times New Roman" w:hAnsi="Times New Roman"/>
          <w:sz w:val="24"/>
          <w:szCs w:val="24"/>
        </w:rPr>
        <w:tab/>
        <w:t>...</w:t>
      </w:r>
    </w:p>
    <w:p w14:paraId="65F3EE3E" w14:textId="77777777" w:rsidR="00000000" w:rsidRDefault="007076AC">
      <w:pPr>
        <w:pStyle w:val="a7"/>
      </w:pPr>
      <w:r>
        <w:rPr>
          <w:rFonts w:ascii="Times New Roman" w:hAnsi="Times New Roman"/>
          <w:sz w:val="24"/>
          <w:szCs w:val="24"/>
        </w:rPr>
        <w:t xml:space="preserve">}; </w:t>
      </w:r>
    </w:p>
    <w:p w14:paraId="5A07A18E" w14:textId="77777777" w:rsidR="00000000" w:rsidRDefault="007076AC">
      <w:pPr>
        <w:pStyle w:val="a7"/>
        <w:rPr>
          <w:rFonts w:ascii="Times New Roman" w:hAnsi="Times New Roman"/>
          <w:sz w:val="24"/>
          <w:szCs w:val="24"/>
        </w:rPr>
      </w:pPr>
    </w:p>
    <w:p w14:paraId="71CDA70A" w14:textId="77777777" w:rsidR="00000000" w:rsidRDefault="007076AC">
      <w:pPr>
        <w:pStyle w:val="a7"/>
      </w:pPr>
      <w:r>
        <w:rPr>
          <w:rFonts w:ascii="Times New Roman" w:hAnsi="Times New Roman"/>
          <w:sz w:val="24"/>
          <w:szCs w:val="24"/>
        </w:rPr>
        <w:tab/>
        <w:t>В данном примере внутри класса Matrix объявлен вспомогательный к</w:t>
      </w:r>
      <w:r>
        <w:rPr>
          <w:rFonts w:ascii="Times New Roman" w:hAnsi="Times New Roman"/>
          <w:sz w:val="24"/>
          <w:szCs w:val="24"/>
        </w:rPr>
        <w:t>ласс Row, объект которого запоминает указатель на матрицу и номер строки матрицы. Операция индексации класса Matrix возвращает временный объект класса Row.</w:t>
      </w:r>
    </w:p>
    <w:p w14:paraId="798E1E65" w14:textId="77777777" w:rsidR="00000000" w:rsidRDefault="007076AC">
      <w:pPr>
        <w:pStyle w:val="a7"/>
      </w:pPr>
      <w:r>
        <w:rPr>
          <w:rFonts w:ascii="Times New Roman" w:hAnsi="Times New Roman"/>
          <w:sz w:val="24"/>
          <w:szCs w:val="24"/>
        </w:rPr>
        <w:tab/>
        <w:t xml:space="preserve">В результате обращение к элементам матрицы может выглядеть как </w:t>
      </w:r>
    </w:p>
    <w:p w14:paraId="5C30FAF5" w14:textId="77777777" w:rsidR="00000000" w:rsidRDefault="007076AC">
      <w:pPr>
        <w:pStyle w:val="a7"/>
        <w:rPr>
          <w:rFonts w:ascii="Times New Roman" w:hAnsi="Times New Roman"/>
          <w:sz w:val="24"/>
          <w:szCs w:val="24"/>
        </w:rPr>
      </w:pPr>
    </w:p>
    <w:p w14:paraId="5E1862FE" w14:textId="77777777" w:rsidR="00000000" w:rsidRDefault="007076AC">
      <w:pPr>
        <w:pStyle w:val="a7"/>
      </w:pPr>
      <w:r>
        <w:rPr>
          <w:rFonts w:ascii="Times New Roman" w:hAnsi="Times New Roman"/>
          <w:sz w:val="24"/>
          <w:szCs w:val="24"/>
        </w:rPr>
        <w:t>Matrix m;</w:t>
      </w:r>
      <w:r>
        <w:rPr>
          <w:rFonts w:ascii="Times New Roman" w:hAnsi="Times New Roman"/>
          <w:sz w:val="24"/>
          <w:szCs w:val="24"/>
        </w:rPr>
        <w:br/>
        <w:t>m[1][2]= m[3][4];</w:t>
      </w:r>
    </w:p>
    <w:p w14:paraId="689A89E1" w14:textId="77777777" w:rsidR="00000000" w:rsidRDefault="007076AC">
      <w:pPr>
        <w:pStyle w:val="a7"/>
        <w:rPr>
          <w:rFonts w:ascii="Times New Roman" w:hAnsi="Times New Roman"/>
          <w:sz w:val="24"/>
          <w:szCs w:val="24"/>
        </w:rPr>
      </w:pPr>
    </w:p>
    <w:p w14:paraId="0BA87441" w14:textId="77777777" w:rsidR="00000000" w:rsidRDefault="007076AC">
      <w:pPr>
        <w:pStyle w:val="a7"/>
      </w:pPr>
      <w:r>
        <w:rPr>
          <w:rFonts w:ascii="Times New Roman" w:hAnsi="Times New Roman"/>
          <w:sz w:val="24"/>
          <w:szCs w:val="24"/>
        </w:rPr>
        <w:tab/>
      </w:r>
      <w:r>
        <w:rPr>
          <w:rFonts w:ascii="Times New Roman" w:hAnsi="Times New Roman"/>
          <w:b/>
          <w:bCs/>
          <w:sz w:val="24"/>
          <w:szCs w:val="24"/>
        </w:rPr>
        <w:t xml:space="preserve">2.2 </w:t>
      </w:r>
      <w:r>
        <w:rPr>
          <w:rFonts w:ascii="Times New Roman" w:hAnsi="Times New Roman"/>
          <w:b/>
          <w:bCs/>
          <w:sz w:val="24"/>
          <w:szCs w:val="24"/>
        </w:rPr>
        <w:t>Вывод объектов в поток вывода</w:t>
      </w:r>
    </w:p>
    <w:p w14:paraId="58808A39" w14:textId="77777777" w:rsidR="00000000" w:rsidRDefault="007076AC">
      <w:pPr>
        <w:pStyle w:val="a7"/>
      </w:pPr>
      <w:r>
        <w:rPr>
          <w:rFonts w:ascii="Times New Roman" w:hAnsi="Times New Roman"/>
          <w:sz w:val="24"/>
          <w:szCs w:val="24"/>
        </w:rPr>
        <w:tab/>
        <w:t>Чтобы объекты нашего класса можно было передавать в поток вывода (в частности, в cout), следует перегрузить операцию &lt;&lt; для сочетания типов операндов, в котором левый операнд – &amp;ostream, а правый – объект нашего класса. Перег</w:t>
      </w:r>
      <w:r>
        <w:rPr>
          <w:rFonts w:ascii="Times New Roman" w:hAnsi="Times New Roman"/>
          <w:sz w:val="24"/>
          <w:szCs w:val="24"/>
        </w:rPr>
        <w:t>рузку этой операции можно осуществить путём определения глобальной функции operator&lt;&lt;, имеющей параметры указанных типов.</w:t>
      </w:r>
    </w:p>
    <w:p w14:paraId="564397C7" w14:textId="77777777" w:rsidR="00000000" w:rsidRDefault="007076AC">
      <w:pPr>
        <w:pStyle w:val="a7"/>
      </w:pPr>
      <w:r>
        <w:rPr>
          <w:rFonts w:ascii="Times New Roman" w:hAnsi="Times New Roman"/>
          <w:sz w:val="24"/>
          <w:szCs w:val="24"/>
        </w:rPr>
        <w:tab/>
        <w:t xml:space="preserve">Например, для гипотетического класса Matrix эту функцию можно было бы записать следующим образом: </w:t>
      </w:r>
    </w:p>
    <w:p w14:paraId="7A229CC8" w14:textId="77777777" w:rsidR="00000000" w:rsidRDefault="007076AC">
      <w:pPr>
        <w:pStyle w:val="a7"/>
        <w:rPr>
          <w:rFonts w:ascii="Times New Roman" w:hAnsi="Times New Roman"/>
          <w:sz w:val="24"/>
          <w:szCs w:val="24"/>
        </w:rPr>
      </w:pPr>
    </w:p>
    <w:p w14:paraId="1CE5AFA7" w14:textId="77777777" w:rsidR="00000000" w:rsidRDefault="007076AC">
      <w:pPr>
        <w:pStyle w:val="a7"/>
      </w:pPr>
      <w:r>
        <w:rPr>
          <w:rFonts w:ascii="Times New Roman" w:hAnsi="Times New Roman"/>
          <w:sz w:val="24"/>
          <w:szCs w:val="24"/>
        </w:rPr>
        <w:t>std :: ostream&amp; operator&lt;&lt; (std :</w:t>
      </w:r>
      <w:r>
        <w:rPr>
          <w:rFonts w:ascii="Times New Roman" w:hAnsi="Times New Roman"/>
          <w:sz w:val="24"/>
          <w:szCs w:val="24"/>
        </w:rPr>
        <w:t xml:space="preserve">: ostream&amp; os, Matrix&amp; matr) </w:t>
      </w:r>
    </w:p>
    <w:p w14:paraId="32904B0C" w14:textId="77777777" w:rsidR="00000000" w:rsidRDefault="007076AC">
      <w:pPr>
        <w:pStyle w:val="a7"/>
      </w:pPr>
      <w:r>
        <w:rPr>
          <w:rFonts w:ascii="Times New Roman" w:hAnsi="Times New Roman"/>
          <w:sz w:val="24"/>
          <w:szCs w:val="24"/>
        </w:rPr>
        <w:t xml:space="preserve">{ </w:t>
      </w:r>
    </w:p>
    <w:p w14:paraId="649BD9BC" w14:textId="77777777" w:rsidR="00000000" w:rsidRDefault="007076AC">
      <w:pPr>
        <w:pStyle w:val="a7"/>
      </w:pPr>
      <w:r>
        <w:rPr>
          <w:rFonts w:ascii="Times New Roman" w:hAnsi="Times New Roman"/>
          <w:sz w:val="24"/>
          <w:szCs w:val="24"/>
        </w:rPr>
        <w:tab/>
        <w:t xml:space="preserve">for(int i = 0; i &lt; matr.m; i++) { </w:t>
      </w:r>
    </w:p>
    <w:p w14:paraId="49FCDAFC" w14:textId="77777777" w:rsidR="00000000" w:rsidRDefault="007076AC">
      <w:pPr>
        <w:pStyle w:val="a7"/>
      </w:pPr>
      <w:r>
        <w:rPr>
          <w:rFonts w:ascii="Times New Roman" w:hAnsi="Times New Roman"/>
          <w:sz w:val="24"/>
          <w:szCs w:val="24"/>
        </w:rPr>
        <w:tab/>
      </w:r>
      <w:r>
        <w:rPr>
          <w:rFonts w:ascii="Times New Roman" w:hAnsi="Times New Roman"/>
          <w:sz w:val="24"/>
          <w:szCs w:val="24"/>
        </w:rPr>
        <w:tab/>
        <w:t xml:space="preserve">for(int j = 0; j &lt; matr.n; j++) { </w:t>
      </w:r>
    </w:p>
    <w:p w14:paraId="0469DFA6" w14:textId="77777777" w:rsidR="00000000" w:rsidRDefault="007076AC">
      <w:pPr>
        <w:pStyle w:val="a7"/>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os &lt;&lt; matr[i][j] &lt;&lt; ’␣’; </w:t>
      </w:r>
    </w:p>
    <w:p w14:paraId="6CB59E92" w14:textId="77777777" w:rsidR="00000000" w:rsidRDefault="007076AC">
      <w:pPr>
        <w:pStyle w:val="a7"/>
      </w:pPr>
      <w:r>
        <w:rPr>
          <w:rFonts w:ascii="Times New Roman" w:hAnsi="Times New Roman"/>
          <w:sz w:val="24"/>
          <w:szCs w:val="24"/>
        </w:rPr>
        <w:tab/>
      </w:r>
      <w:r>
        <w:rPr>
          <w:rFonts w:ascii="Times New Roman" w:hAnsi="Times New Roman"/>
          <w:sz w:val="24"/>
          <w:szCs w:val="24"/>
        </w:rPr>
        <w:tab/>
        <w:t xml:space="preserve">} </w:t>
      </w:r>
    </w:p>
    <w:p w14:paraId="0E913AE2" w14:textId="77777777" w:rsidR="00000000" w:rsidRDefault="007076AC">
      <w:pPr>
        <w:pStyle w:val="a7"/>
      </w:pPr>
      <w:r>
        <w:rPr>
          <w:rFonts w:ascii="Times New Roman" w:hAnsi="Times New Roman"/>
          <w:sz w:val="24"/>
          <w:szCs w:val="24"/>
        </w:rPr>
        <w:lastRenderedPageBreak/>
        <w:tab/>
      </w:r>
      <w:r>
        <w:rPr>
          <w:rFonts w:ascii="Times New Roman" w:hAnsi="Times New Roman"/>
          <w:sz w:val="24"/>
          <w:szCs w:val="24"/>
        </w:rPr>
        <w:tab/>
        <w:t xml:space="preserve">os &lt;&lt; std :: endl; </w:t>
      </w:r>
    </w:p>
    <w:p w14:paraId="748C9CAE" w14:textId="77777777" w:rsidR="00000000" w:rsidRDefault="007076AC">
      <w:pPr>
        <w:pStyle w:val="a7"/>
      </w:pPr>
      <w:r>
        <w:rPr>
          <w:rFonts w:ascii="Times New Roman" w:hAnsi="Times New Roman"/>
          <w:sz w:val="24"/>
          <w:szCs w:val="24"/>
        </w:rPr>
        <w:tab/>
        <w:t xml:space="preserve">} </w:t>
      </w:r>
    </w:p>
    <w:p w14:paraId="5163C256" w14:textId="77777777" w:rsidR="00000000" w:rsidRDefault="007076AC">
      <w:pPr>
        <w:pStyle w:val="a7"/>
      </w:pPr>
      <w:r>
        <w:rPr>
          <w:rFonts w:ascii="Times New Roman" w:hAnsi="Times New Roman"/>
          <w:sz w:val="24"/>
          <w:szCs w:val="24"/>
        </w:rPr>
        <w:tab/>
        <w:t xml:space="preserve">return os; </w:t>
      </w:r>
    </w:p>
    <w:p w14:paraId="7B233248" w14:textId="77777777" w:rsidR="00000000" w:rsidRDefault="007076AC">
      <w:pPr>
        <w:pStyle w:val="a7"/>
      </w:pPr>
      <w:r>
        <w:rPr>
          <w:rFonts w:ascii="Times New Roman" w:hAnsi="Times New Roman"/>
          <w:sz w:val="24"/>
          <w:szCs w:val="24"/>
        </w:rPr>
        <w:t xml:space="preserve">} </w:t>
      </w:r>
    </w:p>
    <w:p w14:paraId="104CFA95" w14:textId="77777777" w:rsidR="00000000" w:rsidRDefault="007076AC">
      <w:pPr>
        <w:pStyle w:val="a7"/>
        <w:rPr>
          <w:rFonts w:ascii="Times New Roman" w:hAnsi="Times New Roman"/>
          <w:sz w:val="24"/>
          <w:szCs w:val="24"/>
        </w:rPr>
      </w:pPr>
    </w:p>
    <w:p w14:paraId="7435D482" w14:textId="77777777" w:rsidR="00000000" w:rsidRDefault="007076AC">
      <w:pPr>
        <w:pStyle w:val="a7"/>
      </w:pPr>
      <w:r>
        <w:rPr>
          <w:rFonts w:ascii="Times New Roman" w:hAnsi="Times New Roman"/>
          <w:sz w:val="24"/>
          <w:szCs w:val="24"/>
        </w:rPr>
        <w:tab/>
      </w:r>
      <w:r>
        <w:rPr>
          <w:rFonts w:ascii="Times New Roman" w:hAnsi="Times New Roman"/>
          <w:b/>
          <w:bCs/>
          <w:sz w:val="24"/>
          <w:szCs w:val="24"/>
        </w:rPr>
        <w:t>3 Задание</w:t>
      </w:r>
    </w:p>
    <w:p w14:paraId="502669C6" w14:textId="77777777" w:rsidR="00000000" w:rsidRDefault="007076AC">
      <w:pPr>
        <w:pStyle w:val="a7"/>
      </w:pPr>
      <w:r>
        <w:rPr>
          <w:rFonts w:ascii="Times New Roman" w:hAnsi="Times New Roman"/>
          <w:sz w:val="24"/>
          <w:szCs w:val="24"/>
        </w:rPr>
        <w:tab/>
        <w:t>Выполнение лабораторной работы заключается в составлении на я</w:t>
      </w:r>
      <w:r>
        <w:rPr>
          <w:rFonts w:ascii="Times New Roman" w:hAnsi="Times New Roman"/>
          <w:sz w:val="24"/>
          <w:szCs w:val="24"/>
        </w:rPr>
        <w:t xml:space="preserve">зыке C++ программы, состоящей из трёх файлов: </w:t>
      </w:r>
    </w:p>
    <w:p w14:paraId="6CB4B628" w14:textId="77777777" w:rsidR="00000000" w:rsidRDefault="007076AC">
      <w:pPr>
        <w:pStyle w:val="a7"/>
        <w:numPr>
          <w:ilvl w:val="0"/>
          <w:numId w:val="1"/>
        </w:numPr>
      </w:pPr>
      <w:r>
        <w:rPr>
          <w:rFonts w:ascii="Times New Roman" w:hAnsi="Times New Roman"/>
          <w:sz w:val="24"/>
          <w:szCs w:val="24"/>
        </w:rPr>
        <w:t xml:space="preserve">заголовочный файл declaration.h с объявлением одного из классов, приведённых в таблицах 1 – 16; </w:t>
      </w:r>
    </w:p>
    <w:p w14:paraId="6BBD0594" w14:textId="77777777" w:rsidR="00000000" w:rsidRDefault="007076AC">
      <w:pPr>
        <w:pStyle w:val="a7"/>
        <w:numPr>
          <w:ilvl w:val="0"/>
          <w:numId w:val="1"/>
        </w:numPr>
      </w:pPr>
      <w:r>
        <w:rPr>
          <w:rFonts w:ascii="Times New Roman" w:hAnsi="Times New Roman"/>
          <w:sz w:val="24"/>
          <w:szCs w:val="24"/>
        </w:rPr>
        <w:t xml:space="preserve">файл implementation.cpp с определениями методов класса; </w:t>
      </w:r>
    </w:p>
    <w:p w14:paraId="4D8BF214" w14:textId="77777777" w:rsidR="00000000" w:rsidRDefault="007076AC">
      <w:pPr>
        <w:pStyle w:val="a7"/>
        <w:numPr>
          <w:ilvl w:val="0"/>
          <w:numId w:val="1"/>
        </w:numPr>
      </w:pPr>
      <w:r>
        <w:rPr>
          <w:rFonts w:ascii="Times New Roman" w:hAnsi="Times New Roman"/>
          <w:sz w:val="24"/>
          <w:szCs w:val="24"/>
        </w:rPr>
        <w:t>файл main.cpp, содержащий функцию main и, возможно, всп</w:t>
      </w:r>
      <w:r>
        <w:rPr>
          <w:rFonts w:ascii="Times New Roman" w:hAnsi="Times New Roman"/>
          <w:sz w:val="24"/>
          <w:szCs w:val="24"/>
        </w:rPr>
        <w:t xml:space="preserve">омогательные функции для проверки работоспособности класса. </w:t>
      </w:r>
    </w:p>
    <w:p w14:paraId="0CD2D817" w14:textId="77777777" w:rsidR="00000000" w:rsidRDefault="007076AC">
      <w:pPr>
        <w:pStyle w:val="a7"/>
      </w:pPr>
      <w:r>
        <w:rPr>
          <w:rFonts w:ascii="Times New Roman" w:hAnsi="Times New Roman"/>
          <w:sz w:val="24"/>
          <w:szCs w:val="24"/>
        </w:rPr>
        <w:tab/>
      </w:r>
      <w:r>
        <w:rPr>
          <w:rFonts w:ascii="Times New Roman" w:hAnsi="Times New Roman"/>
          <w:b/>
          <w:bCs/>
          <w:sz w:val="24"/>
          <w:szCs w:val="24"/>
        </w:rPr>
        <w:t xml:space="preserve">Реализация класса </w:t>
      </w:r>
      <w:r>
        <w:rPr>
          <w:rFonts w:ascii="Times New Roman" w:hAnsi="Times New Roman"/>
          <w:b/>
          <w:bCs/>
          <w:color w:val="FF0000"/>
          <w:sz w:val="24"/>
          <w:szCs w:val="24"/>
        </w:rPr>
        <w:t>не</w:t>
      </w:r>
      <w:r>
        <w:rPr>
          <w:rFonts w:ascii="Times New Roman" w:hAnsi="Times New Roman"/>
          <w:b/>
          <w:bCs/>
          <w:sz w:val="24"/>
          <w:szCs w:val="24"/>
        </w:rPr>
        <w:t xml:space="preserve"> должна опираться на стандартные контейнерные классы</w:t>
      </w:r>
      <w:r>
        <w:rPr>
          <w:rFonts w:ascii="Times New Roman" w:hAnsi="Times New Roman"/>
          <w:sz w:val="24"/>
          <w:szCs w:val="24"/>
        </w:rPr>
        <w:t xml:space="preserve"> C++, то есть внутреннее состояние объектов класса должно быть реализовано через обычные массивы. Соответственно, в классе</w:t>
      </w:r>
      <w:r>
        <w:rPr>
          <w:rFonts w:ascii="Times New Roman" w:hAnsi="Times New Roman"/>
          <w:sz w:val="24"/>
          <w:szCs w:val="24"/>
        </w:rPr>
        <w:t xml:space="preserve"> обязательно требуется реализовать:</w:t>
      </w:r>
    </w:p>
    <w:p w14:paraId="0FB89046" w14:textId="77777777" w:rsidR="00000000" w:rsidRDefault="007076AC">
      <w:pPr>
        <w:pStyle w:val="a7"/>
        <w:numPr>
          <w:ilvl w:val="0"/>
          <w:numId w:val="2"/>
        </w:numPr>
      </w:pPr>
      <w:r>
        <w:rPr>
          <w:rFonts w:ascii="Times New Roman" w:hAnsi="Times New Roman"/>
          <w:sz w:val="24"/>
          <w:szCs w:val="24"/>
        </w:rPr>
        <w:t>конструктор копий;</w:t>
      </w:r>
    </w:p>
    <w:p w14:paraId="36837D76" w14:textId="77777777" w:rsidR="00000000" w:rsidRDefault="007076AC">
      <w:pPr>
        <w:pStyle w:val="a7"/>
        <w:numPr>
          <w:ilvl w:val="0"/>
          <w:numId w:val="2"/>
        </w:numPr>
      </w:pPr>
      <w:r>
        <w:rPr>
          <w:rFonts w:ascii="Times New Roman" w:hAnsi="Times New Roman"/>
          <w:sz w:val="24"/>
          <w:szCs w:val="24"/>
        </w:rPr>
        <w:t>деструктор (должен быть объявлен виртуальным);</w:t>
      </w:r>
    </w:p>
    <w:p w14:paraId="6D70DBE6" w14:textId="77777777" w:rsidR="00000000" w:rsidRDefault="007076AC">
      <w:pPr>
        <w:pStyle w:val="a7"/>
        <w:numPr>
          <w:ilvl w:val="0"/>
          <w:numId w:val="2"/>
        </w:numPr>
      </w:pPr>
      <w:r>
        <w:rPr>
          <w:rFonts w:ascii="Times New Roman" w:hAnsi="Times New Roman"/>
          <w:sz w:val="24"/>
          <w:szCs w:val="24"/>
        </w:rPr>
        <w:t xml:space="preserve">операцию присваивания. </w:t>
      </w:r>
    </w:p>
    <w:p w14:paraId="1DB10410" w14:textId="77777777" w:rsidR="00000000" w:rsidRDefault="007076AC">
      <w:pPr>
        <w:pStyle w:val="a7"/>
      </w:pPr>
      <w:r>
        <w:rPr>
          <w:rFonts w:ascii="Times New Roman" w:hAnsi="Times New Roman"/>
          <w:sz w:val="24"/>
          <w:szCs w:val="24"/>
        </w:rPr>
        <w:tab/>
        <w:t xml:space="preserve">Проверку работоспособности класса требуется организовать в функции main, размещённой в файле main.cpp. </w:t>
      </w:r>
    </w:p>
    <w:p w14:paraId="2AF596E1" w14:textId="77777777" w:rsidR="00000000" w:rsidRDefault="007076AC">
      <w:pPr>
        <w:pStyle w:val="a7"/>
      </w:pPr>
      <w:r>
        <w:rPr>
          <w:rFonts w:ascii="Times New Roman" w:hAnsi="Times New Roman"/>
          <w:sz w:val="24"/>
          <w:szCs w:val="24"/>
        </w:rPr>
        <w:tab/>
        <w:t>Проверка должна включать</w:t>
      </w:r>
      <w:r>
        <w:rPr>
          <w:rFonts w:ascii="Times New Roman" w:hAnsi="Times New Roman"/>
          <w:sz w:val="24"/>
          <w:szCs w:val="24"/>
        </w:rPr>
        <w:t xml:space="preserve"> в себя:</w:t>
      </w:r>
    </w:p>
    <w:p w14:paraId="2AAA1101" w14:textId="77777777" w:rsidR="00000000" w:rsidRDefault="007076AC">
      <w:pPr>
        <w:pStyle w:val="a7"/>
        <w:numPr>
          <w:ilvl w:val="0"/>
          <w:numId w:val="3"/>
        </w:numPr>
      </w:pPr>
      <w:r>
        <w:rPr>
          <w:rFonts w:ascii="Times New Roman" w:hAnsi="Times New Roman"/>
          <w:sz w:val="24"/>
          <w:szCs w:val="24"/>
        </w:rPr>
        <w:t>создание объекта класса в автоматической памяти;</w:t>
      </w:r>
    </w:p>
    <w:p w14:paraId="595B0FFB" w14:textId="77777777" w:rsidR="00000000" w:rsidRDefault="007076AC">
      <w:pPr>
        <w:pStyle w:val="a7"/>
        <w:numPr>
          <w:ilvl w:val="0"/>
          <w:numId w:val="3"/>
        </w:numPr>
      </w:pPr>
      <w:r>
        <w:rPr>
          <w:rFonts w:ascii="Times New Roman" w:hAnsi="Times New Roman"/>
          <w:sz w:val="24"/>
          <w:szCs w:val="24"/>
        </w:rPr>
        <w:t>передачу объекта класса по значению в функцию;</w:t>
      </w:r>
    </w:p>
    <w:p w14:paraId="1580E801" w14:textId="77777777" w:rsidR="00000000" w:rsidRDefault="007076AC">
      <w:pPr>
        <w:pStyle w:val="a7"/>
        <w:numPr>
          <w:ilvl w:val="0"/>
          <w:numId w:val="3"/>
        </w:numPr>
      </w:pPr>
      <w:r>
        <w:rPr>
          <w:rFonts w:ascii="Times New Roman" w:hAnsi="Times New Roman"/>
          <w:sz w:val="24"/>
          <w:szCs w:val="24"/>
        </w:rPr>
        <w:t xml:space="preserve">присваивание объекта класса переменной. </w:t>
      </w:r>
    </w:p>
    <w:p w14:paraId="0D511D59" w14:textId="77777777" w:rsidR="00000000" w:rsidRDefault="007076AC">
      <w:pPr>
        <w:pStyle w:val="a7"/>
        <w:rPr>
          <w:rFonts w:ascii="Times New Roman" w:hAnsi="Times New Roman"/>
          <w:sz w:val="24"/>
          <w:szCs w:val="24"/>
        </w:rPr>
      </w:pPr>
    </w:p>
    <w:p w14:paraId="7BDF8E89" w14:textId="77777777" w:rsidR="00000000" w:rsidRDefault="007076AC">
      <w:pPr>
        <w:pStyle w:val="a7"/>
        <w:rPr>
          <w:rFonts w:ascii="Times New Roman" w:hAnsi="Times New Roman"/>
          <w:sz w:val="24"/>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70"/>
        <w:gridCol w:w="5160"/>
        <w:gridCol w:w="2325"/>
        <w:gridCol w:w="1592"/>
      </w:tblGrid>
      <w:tr w:rsidR="00000000" w14:paraId="77604D2D" w14:textId="77777777">
        <w:tc>
          <w:tcPr>
            <w:tcW w:w="570" w:type="dxa"/>
            <w:tcBorders>
              <w:top w:val="single" w:sz="1" w:space="0" w:color="000000"/>
              <w:left w:val="single" w:sz="1" w:space="0" w:color="000000"/>
              <w:bottom w:val="single" w:sz="1" w:space="0" w:color="000000"/>
            </w:tcBorders>
            <w:shd w:val="clear" w:color="auto" w:fill="auto"/>
          </w:tcPr>
          <w:p w14:paraId="4A6C083E" w14:textId="77777777" w:rsidR="00000000" w:rsidRDefault="007076AC">
            <w:pPr>
              <w:pStyle w:val="a8"/>
              <w:pageBreakBefore/>
            </w:pPr>
          </w:p>
        </w:tc>
        <w:tc>
          <w:tcPr>
            <w:tcW w:w="5160" w:type="dxa"/>
            <w:tcBorders>
              <w:top w:val="single" w:sz="1" w:space="0" w:color="000000"/>
              <w:left w:val="single" w:sz="1" w:space="0" w:color="000000"/>
              <w:bottom w:val="single" w:sz="1" w:space="0" w:color="000000"/>
            </w:tcBorders>
            <w:shd w:val="clear" w:color="auto" w:fill="auto"/>
          </w:tcPr>
          <w:p w14:paraId="2D8510B6" w14:textId="77777777" w:rsidR="00000000" w:rsidRDefault="007076AC">
            <w:pPr>
              <w:pStyle w:val="a8"/>
            </w:pPr>
            <w:r>
              <w:t>Формулировка задачи</w:t>
            </w:r>
          </w:p>
        </w:tc>
        <w:tc>
          <w:tcPr>
            <w:tcW w:w="2325" w:type="dxa"/>
            <w:tcBorders>
              <w:top w:val="single" w:sz="1" w:space="0" w:color="000000"/>
              <w:left w:val="single" w:sz="1" w:space="0" w:color="000000"/>
              <w:bottom w:val="single" w:sz="1" w:space="0" w:color="000000"/>
            </w:tcBorders>
            <w:shd w:val="clear" w:color="auto" w:fill="auto"/>
          </w:tcPr>
          <w:p w14:paraId="64DED5F4" w14:textId="77777777" w:rsidR="00000000" w:rsidRDefault="007076AC">
            <w:pPr>
              <w:pStyle w:val="a8"/>
            </w:pPr>
            <w:r>
              <w:t>Студент</w:t>
            </w:r>
          </w:p>
        </w:tc>
        <w:tc>
          <w:tcPr>
            <w:tcW w:w="1592" w:type="dxa"/>
            <w:tcBorders>
              <w:top w:val="single" w:sz="1" w:space="0" w:color="000000"/>
              <w:left w:val="single" w:sz="1" w:space="0" w:color="000000"/>
              <w:bottom w:val="single" w:sz="1" w:space="0" w:color="000000"/>
              <w:right w:val="single" w:sz="1" w:space="0" w:color="000000"/>
            </w:tcBorders>
            <w:shd w:val="clear" w:color="auto" w:fill="auto"/>
          </w:tcPr>
          <w:p w14:paraId="53C2E88D" w14:textId="77777777" w:rsidR="00000000" w:rsidRDefault="007076AC">
            <w:pPr>
              <w:pStyle w:val="a8"/>
            </w:pPr>
            <w:r>
              <w:t>Группа</w:t>
            </w:r>
          </w:p>
        </w:tc>
      </w:tr>
      <w:tr w:rsidR="00000000" w14:paraId="11991498" w14:textId="77777777">
        <w:tc>
          <w:tcPr>
            <w:tcW w:w="570" w:type="dxa"/>
            <w:tcBorders>
              <w:left w:val="single" w:sz="1" w:space="0" w:color="000000"/>
              <w:bottom w:val="single" w:sz="1" w:space="0" w:color="000000"/>
            </w:tcBorders>
            <w:shd w:val="clear" w:color="auto" w:fill="auto"/>
          </w:tcPr>
          <w:p w14:paraId="447D9D07" w14:textId="77777777" w:rsidR="00000000" w:rsidRDefault="007076AC">
            <w:pPr>
              <w:pStyle w:val="a8"/>
            </w:pPr>
            <w:r>
              <w:t>1</w:t>
            </w:r>
          </w:p>
        </w:tc>
        <w:tc>
          <w:tcPr>
            <w:tcW w:w="5160" w:type="dxa"/>
            <w:tcBorders>
              <w:left w:val="single" w:sz="1" w:space="0" w:color="000000"/>
              <w:bottom w:val="single" w:sz="1" w:space="0" w:color="000000"/>
            </w:tcBorders>
            <w:shd w:val="clear" w:color="auto" w:fill="auto"/>
          </w:tcPr>
          <w:p w14:paraId="21FDDBC1" w14:textId="77777777" w:rsidR="00000000" w:rsidRDefault="007076AC">
            <w:pPr>
              <w:pStyle w:val="a8"/>
            </w:pPr>
            <w:r>
              <w:t xml:space="preserve">Египетская дробь </w:t>
            </w:r>
          </w:p>
          <w:p w14:paraId="22E43629" w14:textId="77777777" w:rsidR="00000000" w:rsidRDefault="007076AC">
            <w:pPr>
              <w:pStyle w:val="a8"/>
            </w:pPr>
            <w:r>
              <w:t>[a</w:t>
            </w:r>
            <w:r>
              <w:rPr>
                <w:vertAlign w:val="subscript"/>
              </w:rPr>
              <w:t>0</w:t>
            </w:r>
            <w:r>
              <w:t>, a</w:t>
            </w:r>
            <w:r>
              <w:rPr>
                <w:vertAlign w:val="subscript"/>
              </w:rPr>
              <w:t>1</w:t>
            </w:r>
            <w:r>
              <w:t>, . . . , a</w:t>
            </w:r>
            <w:r>
              <w:rPr>
                <w:vertAlign w:val="subscript"/>
              </w:rPr>
              <w:t>n</w:t>
            </w:r>
            <w:r>
              <w:t xml:space="preserve">] = </w:t>
            </w:r>
            <w:r>
              <w:rPr>
                <w:lang w:val="en-US"/>
              </w:rPr>
              <w:t>(</w:t>
            </w:r>
            <w:r>
              <w:t>1/a</w:t>
            </w:r>
            <w:r>
              <w:rPr>
                <w:vertAlign w:val="subscript"/>
              </w:rPr>
              <w:t>0</w:t>
            </w:r>
            <w:r>
              <w:rPr>
                <w:lang w:val="en-US"/>
              </w:rPr>
              <w:t xml:space="preserve">) </w:t>
            </w:r>
            <w:r>
              <w:t xml:space="preserve">+ </w:t>
            </w:r>
            <w:r>
              <w:rPr>
                <w:lang w:val="en-US"/>
              </w:rPr>
              <w:t>(</w:t>
            </w:r>
            <w:r>
              <w:t>1/a</w:t>
            </w:r>
            <w:r>
              <w:rPr>
                <w:vertAlign w:val="subscript"/>
              </w:rPr>
              <w:t>1</w:t>
            </w:r>
            <w:r>
              <w:rPr>
                <w:lang w:val="en-US"/>
              </w:rPr>
              <w:t xml:space="preserve">) </w:t>
            </w:r>
            <w:r>
              <w:t xml:space="preserve">+ · · · + </w:t>
            </w:r>
            <w:r>
              <w:rPr>
                <w:lang w:val="en-US"/>
              </w:rPr>
              <w:t>(</w:t>
            </w:r>
            <w:r>
              <w:t>1</w:t>
            </w:r>
            <w:r>
              <w:t>/a</w:t>
            </w:r>
            <w:r>
              <w:rPr>
                <w:vertAlign w:val="subscript"/>
              </w:rPr>
              <w:t>n</w:t>
            </w:r>
            <w:r>
              <w:rPr>
                <w:vertAlign w:val="subscript"/>
                <w:lang w:val="en-US"/>
              </w:rPr>
              <w:t xml:space="preserve"> </w:t>
            </w:r>
            <w:r>
              <w:rPr>
                <w:lang w:val="en-US"/>
              </w:rPr>
              <w:t>).</w:t>
            </w:r>
          </w:p>
          <w:p w14:paraId="27FE7B78" w14:textId="77777777" w:rsidR="00000000" w:rsidRDefault="007076AC">
            <w:pPr>
              <w:pStyle w:val="a8"/>
            </w:pPr>
          </w:p>
          <w:p w14:paraId="68D36363" w14:textId="77777777" w:rsidR="00000000" w:rsidRDefault="007076AC">
            <w:pPr>
              <w:pStyle w:val="a8"/>
            </w:pPr>
            <w:r>
              <w:t>в которой a</w:t>
            </w:r>
            <w:r>
              <w:rPr>
                <w:vertAlign w:val="subscript"/>
              </w:rPr>
              <w:t>i</w:t>
            </w:r>
            <w:r>
              <w:t xml:space="preserve"> ∈ N, с операциями: </w:t>
            </w:r>
            <w:r>
              <w:br/>
              <w:t xml:space="preserve">1. получение количества n простых дробей в составе египетской дроби; </w:t>
            </w:r>
            <w:r>
              <w:br/>
              <w:t xml:space="preserve">2. получение ссылки на ai ; </w:t>
            </w:r>
            <w:r>
              <w:br/>
              <w:t xml:space="preserve">3. перевод в рациональное число. </w:t>
            </w:r>
            <w:r>
              <w:br/>
            </w:r>
          </w:p>
          <w:p w14:paraId="1098C108" w14:textId="77777777" w:rsidR="00000000" w:rsidRDefault="007076AC">
            <w:pPr>
              <w:pStyle w:val="a8"/>
            </w:pPr>
            <w:r>
              <w:t xml:space="preserve">Для представления рациональных чисел требуется реализовать класс нормализованных </w:t>
            </w:r>
            <w:r>
              <w:t xml:space="preserve">дробей с необходимыми арифметическими операциями. </w:t>
            </w:r>
            <w:r>
              <w:br/>
              <w:t>Конструктор египетской дроби принимает в качестве параметра рациональное число, которое нужно представить в виде египетской дроби, и максимальное количество простых дробей в составе египетской дроби. Для п</w:t>
            </w:r>
            <w:r>
              <w:t xml:space="preserve">остроения египетской дроби целесообразно реализовать алгоритм Фибоначчи. </w:t>
            </w:r>
          </w:p>
        </w:tc>
        <w:tc>
          <w:tcPr>
            <w:tcW w:w="2325" w:type="dxa"/>
            <w:tcBorders>
              <w:left w:val="single" w:sz="1" w:space="0" w:color="000000"/>
              <w:bottom w:val="single" w:sz="1" w:space="0" w:color="000000"/>
            </w:tcBorders>
            <w:shd w:val="clear" w:color="auto" w:fill="auto"/>
          </w:tcPr>
          <w:p w14:paraId="4F32113E" w14:textId="77777777" w:rsidR="00000000" w:rsidRDefault="007076AC">
            <w:pPr>
              <w:pStyle w:val="a8"/>
              <w:snapToGrid w:val="0"/>
            </w:pPr>
            <w:r>
              <w:t>Корноушенко  И  А</w:t>
            </w:r>
          </w:p>
        </w:tc>
        <w:tc>
          <w:tcPr>
            <w:tcW w:w="1592" w:type="dxa"/>
            <w:tcBorders>
              <w:left w:val="single" w:sz="1" w:space="0" w:color="000000"/>
              <w:bottom w:val="single" w:sz="1" w:space="0" w:color="000000"/>
              <w:right w:val="single" w:sz="1" w:space="0" w:color="000000"/>
            </w:tcBorders>
            <w:shd w:val="clear" w:color="auto" w:fill="auto"/>
          </w:tcPr>
          <w:p w14:paraId="4ECC6059" w14:textId="77777777" w:rsidR="00000000" w:rsidRDefault="007076AC">
            <w:pPr>
              <w:pStyle w:val="a8"/>
              <w:snapToGrid w:val="0"/>
            </w:pPr>
            <w:r>
              <w:t>ИУ-9-22Б</w:t>
            </w:r>
          </w:p>
        </w:tc>
      </w:tr>
      <w:tr w:rsidR="00000000" w14:paraId="696C8916" w14:textId="77777777">
        <w:tc>
          <w:tcPr>
            <w:tcW w:w="570" w:type="dxa"/>
            <w:tcBorders>
              <w:left w:val="single" w:sz="1" w:space="0" w:color="000000"/>
              <w:bottom w:val="single" w:sz="1" w:space="0" w:color="000000"/>
            </w:tcBorders>
            <w:shd w:val="clear" w:color="auto" w:fill="auto"/>
          </w:tcPr>
          <w:p w14:paraId="38B7D207" w14:textId="77777777" w:rsidR="00000000" w:rsidRDefault="007076AC">
            <w:pPr>
              <w:pStyle w:val="a8"/>
            </w:pPr>
            <w:r>
              <w:t>2</w:t>
            </w:r>
          </w:p>
        </w:tc>
        <w:tc>
          <w:tcPr>
            <w:tcW w:w="5160" w:type="dxa"/>
            <w:tcBorders>
              <w:left w:val="single" w:sz="1" w:space="0" w:color="000000"/>
              <w:bottom w:val="single" w:sz="1" w:space="0" w:color="000000"/>
            </w:tcBorders>
            <w:shd w:val="clear" w:color="auto" w:fill="auto"/>
          </w:tcPr>
          <w:p w14:paraId="7F0122F7" w14:textId="77777777" w:rsidR="00000000" w:rsidRDefault="007076AC">
            <w:pPr>
              <w:pStyle w:val="a8"/>
            </w:pPr>
            <w:r>
              <w:t xml:space="preserve">Система равенств вида a = b, где как a, так и b может быть либо именем переменной, либо целым числом. Для системы должны быть реализованы операции: </w:t>
            </w:r>
            <w:r>
              <w:br/>
              <w:t xml:space="preserve">1. </w:t>
            </w:r>
            <w:r>
              <w:t xml:space="preserve">получение ссылки на i-тое равенство; </w:t>
            </w:r>
            <w:r>
              <w:br/>
              <w:t xml:space="preserve">2. добавление нового равенства; </w:t>
            </w:r>
            <w:r>
              <w:br/>
              <w:t xml:space="preserve">3. проверка, существует ли решение системы. </w:t>
            </w:r>
          </w:p>
        </w:tc>
        <w:tc>
          <w:tcPr>
            <w:tcW w:w="2325" w:type="dxa"/>
            <w:tcBorders>
              <w:left w:val="single" w:sz="1" w:space="0" w:color="000000"/>
              <w:bottom w:val="single" w:sz="1" w:space="0" w:color="000000"/>
            </w:tcBorders>
            <w:shd w:val="clear" w:color="auto" w:fill="auto"/>
          </w:tcPr>
          <w:p w14:paraId="69A7686C" w14:textId="77777777" w:rsidR="00000000" w:rsidRDefault="007076AC">
            <w:pPr>
              <w:pStyle w:val="a8"/>
              <w:snapToGrid w:val="0"/>
            </w:pPr>
            <w:r>
              <w:t>Г</w:t>
            </w:r>
            <w:r>
              <w:t>натенко  Т  А</w:t>
            </w:r>
          </w:p>
        </w:tc>
        <w:tc>
          <w:tcPr>
            <w:tcW w:w="1592" w:type="dxa"/>
            <w:tcBorders>
              <w:left w:val="single" w:sz="1" w:space="0" w:color="000000"/>
              <w:bottom w:val="single" w:sz="1" w:space="0" w:color="000000"/>
              <w:right w:val="single" w:sz="1" w:space="0" w:color="000000"/>
            </w:tcBorders>
            <w:shd w:val="clear" w:color="auto" w:fill="auto"/>
          </w:tcPr>
          <w:p w14:paraId="565DD977" w14:textId="77777777" w:rsidR="00000000" w:rsidRDefault="007076AC">
            <w:pPr>
              <w:pStyle w:val="a8"/>
              <w:snapToGrid w:val="0"/>
            </w:pPr>
            <w:r>
              <w:t>ИУ-9-22Б</w:t>
            </w:r>
          </w:p>
        </w:tc>
      </w:tr>
      <w:tr w:rsidR="00000000" w14:paraId="70D1D445" w14:textId="77777777">
        <w:tc>
          <w:tcPr>
            <w:tcW w:w="570" w:type="dxa"/>
            <w:tcBorders>
              <w:left w:val="single" w:sz="1" w:space="0" w:color="000000"/>
              <w:bottom w:val="single" w:sz="1" w:space="0" w:color="000000"/>
            </w:tcBorders>
            <w:shd w:val="clear" w:color="auto" w:fill="auto"/>
          </w:tcPr>
          <w:p w14:paraId="03D40F8D" w14:textId="77777777" w:rsidR="00000000" w:rsidRDefault="007076AC">
            <w:pPr>
              <w:pStyle w:val="a8"/>
            </w:pPr>
            <w:r>
              <w:t>3</w:t>
            </w:r>
          </w:p>
        </w:tc>
        <w:tc>
          <w:tcPr>
            <w:tcW w:w="5160" w:type="dxa"/>
            <w:tcBorders>
              <w:left w:val="single" w:sz="1" w:space="0" w:color="000000"/>
              <w:bottom w:val="single" w:sz="1" w:space="0" w:color="000000"/>
            </w:tcBorders>
            <w:shd w:val="clear" w:color="auto" w:fill="auto"/>
          </w:tcPr>
          <w:p w14:paraId="79653FAE" w14:textId="77777777" w:rsidR="00000000" w:rsidRDefault="007076AC">
            <w:pPr>
              <w:pStyle w:val="a8"/>
            </w:pPr>
            <w:r>
              <w:t xml:space="preserve">Квадратная матрица, элементами которой являются строки, с операциями: </w:t>
            </w:r>
            <w:r>
              <w:br/>
              <w:t xml:space="preserve">1. получение размера матрицы; </w:t>
            </w:r>
            <w:r>
              <w:br/>
              <w:t>2. получени</w:t>
            </w:r>
            <w:r>
              <w:t xml:space="preserve">е ссылки на указанный элемент; </w:t>
            </w:r>
            <w:r>
              <w:br/>
              <w:t xml:space="preserve">3. определение, является ли указанный элемент одновременно наименьшим в своей строке матрицы и наибольшим в своём столбце. </w:t>
            </w:r>
          </w:p>
        </w:tc>
        <w:tc>
          <w:tcPr>
            <w:tcW w:w="2325" w:type="dxa"/>
            <w:tcBorders>
              <w:left w:val="single" w:sz="1" w:space="0" w:color="000000"/>
              <w:bottom w:val="single" w:sz="1" w:space="0" w:color="000000"/>
            </w:tcBorders>
            <w:shd w:val="clear" w:color="auto" w:fill="auto"/>
          </w:tcPr>
          <w:p w14:paraId="3C48DD8A" w14:textId="77777777" w:rsidR="00000000" w:rsidRDefault="007076AC">
            <w:pPr>
              <w:pStyle w:val="a8"/>
              <w:snapToGrid w:val="0"/>
            </w:pPr>
            <w:r>
              <w:t>Джабаров  Р  А</w:t>
            </w:r>
          </w:p>
        </w:tc>
        <w:tc>
          <w:tcPr>
            <w:tcW w:w="1592" w:type="dxa"/>
            <w:tcBorders>
              <w:left w:val="single" w:sz="1" w:space="0" w:color="000000"/>
              <w:bottom w:val="single" w:sz="1" w:space="0" w:color="000000"/>
              <w:right w:val="single" w:sz="1" w:space="0" w:color="000000"/>
            </w:tcBorders>
            <w:shd w:val="clear" w:color="auto" w:fill="auto"/>
          </w:tcPr>
          <w:p w14:paraId="5267BD31" w14:textId="77777777" w:rsidR="00000000" w:rsidRDefault="007076AC">
            <w:pPr>
              <w:pStyle w:val="a8"/>
              <w:snapToGrid w:val="0"/>
            </w:pPr>
            <w:r>
              <w:t>ИУ-9-22Б</w:t>
            </w:r>
          </w:p>
        </w:tc>
      </w:tr>
      <w:tr w:rsidR="00000000" w14:paraId="2503E7FD" w14:textId="77777777">
        <w:tc>
          <w:tcPr>
            <w:tcW w:w="570" w:type="dxa"/>
            <w:tcBorders>
              <w:left w:val="single" w:sz="1" w:space="0" w:color="000000"/>
              <w:bottom w:val="single" w:sz="1" w:space="0" w:color="000000"/>
            </w:tcBorders>
            <w:shd w:val="clear" w:color="auto" w:fill="auto"/>
          </w:tcPr>
          <w:p w14:paraId="3CC9423E" w14:textId="77777777" w:rsidR="00000000" w:rsidRDefault="007076AC">
            <w:pPr>
              <w:pStyle w:val="a8"/>
            </w:pPr>
            <w:r>
              <w:t>4</w:t>
            </w:r>
          </w:p>
        </w:tc>
        <w:tc>
          <w:tcPr>
            <w:tcW w:w="5160" w:type="dxa"/>
            <w:tcBorders>
              <w:left w:val="single" w:sz="1" w:space="0" w:color="000000"/>
              <w:bottom w:val="single" w:sz="1" w:space="0" w:color="000000"/>
            </w:tcBorders>
            <w:shd w:val="clear" w:color="auto" w:fill="auto"/>
          </w:tcPr>
          <w:p w14:paraId="0FFF2303" w14:textId="77777777" w:rsidR="00000000" w:rsidRDefault="007076AC">
            <w:pPr>
              <w:pStyle w:val="a8"/>
            </w:pPr>
            <w:r>
              <w:t xml:space="preserve">Последовательность символов ASCII с операциями: </w:t>
            </w:r>
            <w:r>
              <w:br/>
              <w:t xml:space="preserve">1. получение количества </w:t>
            </w:r>
            <w:r>
              <w:t xml:space="preserve">символов; </w:t>
            </w:r>
            <w:r>
              <w:br/>
              <w:t xml:space="preserve">2. получение ссылки на i-тый символ; </w:t>
            </w:r>
            <w:r>
              <w:br/>
              <w:t xml:space="preserve">3. удаление из последовательности латинских гласных (для представления результата удаления должен создаваться новый объект); </w:t>
            </w:r>
            <w:r>
              <w:br/>
              <w:t>4. проверка, является ли последовательность гипердромом, т.е. можно ли из её симв</w:t>
            </w:r>
            <w:r>
              <w:t xml:space="preserve">олов построить палиндром. </w:t>
            </w:r>
          </w:p>
        </w:tc>
        <w:tc>
          <w:tcPr>
            <w:tcW w:w="2325" w:type="dxa"/>
            <w:tcBorders>
              <w:left w:val="single" w:sz="1" w:space="0" w:color="000000"/>
              <w:bottom w:val="single" w:sz="1" w:space="0" w:color="000000"/>
            </w:tcBorders>
            <w:shd w:val="clear" w:color="auto" w:fill="auto"/>
          </w:tcPr>
          <w:p w14:paraId="49EEDF70" w14:textId="77777777" w:rsidR="00000000" w:rsidRDefault="007076AC">
            <w:pPr>
              <w:pStyle w:val="a8"/>
              <w:snapToGrid w:val="0"/>
            </w:pPr>
            <w:r>
              <w:t>Задворных  А  Д</w:t>
            </w:r>
          </w:p>
        </w:tc>
        <w:tc>
          <w:tcPr>
            <w:tcW w:w="1592" w:type="dxa"/>
            <w:tcBorders>
              <w:left w:val="single" w:sz="1" w:space="0" w:color="000000"/>
              <w:bottom w:val="single" w:sz="1" w:space="0" w:color="000000"/>
              <w:right w:val="single" w:sz="1" w:space="0" w:color="000000"/>
            </w:tcBorders>
            <w:shd w:val="clear" w:color="auto" w:fill="auto"/>
          </w:tcPr>
          <w:p w14:paraId="6BFEB21D" w14:textId="77777777" w:rsidR="00000000" w:rsidRDefault="007076AC">
            <w:pPr>
              <w:pStyle w:val="a8"/>
              <w:snapToGrid w:val="0"/>
            </w:pPr>
            <w:r>
              <w:t>ИУ-9-22Б</w:t>
            </w:r>
          </w:p>
        </w:tc>
      </w:tr>
      <w:tr w:rsidR="00000000" w14:paraId="0431AB1F" w14:textId="77777777">
        <w:tc>
          <w:tcPr>
            <w:tcW w:w="570" w:type="dxa"/>
            <w:tcBorders>
              <w:left w:val="single" w:sz="1" w:space="0" w:color="000000"/>
              <w:bottom w:val="single" w:sz="1" w:space="0" w:color="000000"/>
            </w:tcBorders>
            <w:shd w:val="clear" w:color="auto" w:fill="auto"/>
          </w:tcPr>
          <w:p w14:paraId="21E7ACA7" w14:textId="77777777" w:rsidR="00000000" w:rsidRDefault="007076AC">
            <w:pPr>
              <w:pStyle w:val="a8"/>
            </w:pPr>
            <w:r>
              <w:t>5</w:t>
            </w:r>
          </w:p>
        </w:tc>
        <w:tc>
          <w:tcPr>
            <w:tcW w:w="5160" w:type="dxa"/>
            <w:tcBorders>
              <w:left w:val="single" w:sz="1" w:space="0" w:color="000000"/>
              <w:bottom w:val="single" w:sz="1" w:space="0" w:color="000000"/>
            </w:tcBorders>
            <w:shd w:val="clear" w:color="auto" w:fill="auto"/>
          </w:tcPr>
          <w:p w14:paraId="4FD7510B" w14:textId="77777777" w:rsidR="00000000" w:rsidRDefault="007076AC">
            <w:pPr>
              <w:pStyle w:val="a8"/>
            </w:pPr>
            <w:r>
              <w:t xml:space="preserve">Полином степени n с целочисленными коэффициентами и операциями: </w:t>
            </w:r>
            <w:r>
              <w:br/>
              <w:t xml:space="preserve">1. вычисление значения для заданного x; </w:t>
            </w:r>
            <w:r>
              <w:br/>
              <w:t xml:space="preserve">2. получение степени полинома; </w:t>
            </w:r>
            <w:r>
              <w:br/>
              <w:t xml:space="preserve">3. получение ссылки на указанный коэффициент </w:t>
            </w:r>
            <w:r>
              <w:lastRenderedPageBreak/>
              <w:t xml:space="preserve">полинома; </w:t>
            </w:r>
            <w:r>
              <w:br/>
              <w:t>4. домн</w:t>
            </w:r>
            <w:r>
              <w:t xml:space="preserve">ожение на полином. </w:t>
            </w:r>
          </w:p>
        </w:tc>
        <w:tc>
          <w:tcPr>
            <w:tcW w:w="2325" w:type="dxa"/>
            <w:tcBorders>
              <w:left w:val="single" w:sz="1" w:space="0" w:color="000000"/>
              <w:bottom w:val="single" w:sz="1" w:space="0" w:color="000000"/>
            </w:tcBorders>
            <w:shd w:val="clear" w:color="auto" w:fill="auto"/>
          </w:tcPr>
          <w:p w14:paraId="124CECB0" w14:textId="77777777" w:rsidR="00000000" w:rsidRDefault="007076AC">
            <w:pPr>
              <w:pStyle w:val="a8"/>
              <w:snapToGrid w:val="0"/>
            </w:pPr>
            <w:r>
              <w:lastRenderedPageBreak/>
              <w:t>Кабанов  А  Ю</w:t>
            </w:r>
          </w:p>
        </w:tc>
        <w:tc>
          <w:tcPr>
            <w:tcW w:w="1592" w:type="dxa"/>
            <w:tcBorders>
              <w:left w:val="single" w:sz="1" w:space="0" w:color="000000"/>
              <w:bottom w:val="single" w:sz="1" w:space="0" w:color="000000"/>
              <w:right w:val="single" w:sz="1" w:space="0" w:color="000000"/>
            </w:tcBorders>
            <w:shd w:val="clear" w:color="auto" w:fill="auto"/>
          </w:tcPr>
          <w:p w14:paraId="2C20DFAD" w14:textId="77777777" w:rsidR="00000000" w:rsidRDefault="007076AC">
            <w:pPr>
              <w:pStyle w:val="a8"/>
              <w:snapToGrid w:val="0"/>
            </w:pPr>
            <w:r>
              <w:t>ИУ-9-22Б</w:t>
            </w:r>
          </w:p>
        </w:tc>
      </w:tr>
      <w:tr w:rsidR="00000000" w14:paraId="0724F9A3" w14:textId="77777777">
        <w:tc>
          <w:tcPr>
            <w:tcW w:w="570" w:type="dxa"/>
            <w:tcBorders>
              <w:left w:val="single" w:sz="1" w:space="0" w:color="000000"/>
              <w:bottom w:val="single" w:sz="1" w:space="0" w:color="000000"/>
            </w:tcBorders>
            <w:shd w:val="clear" w:color="auto" w:fill="auto"/>
          </w:tcPr>
          <w:p w14:paraId="007E6B61" w14:textId="77777777" w:rsidR="00000000" w:rsidRDefault="007076AC">
            <w:pPr>
              <w:pStyle w:val="a8"/>
            </w:pPr>
            <w:r>
              <w:t>6</w:t>
            </w:r>
          </w:p>
        </w:tc>
        <w:tc>
          <w:tcPr>
            <w:tcW w:w="5160" w:type="dxa"/>
            <w:tcBorders>
              <w:left w:val="single" w:sz="1" w:space="0" w:color="000000"/>
              <w:bottom w:val="single" w:sz="1" w:space="0" w:color="000000"/>
            </w:tcBorders>
            <w:shd w:val="clear" w:color="auto" w:fill="auto"/>
          </w:tcPr>
          <w:p w14:paraId="0CEA14AD" w14:textId="77777777" w:rsidR="00000000" w:rsidRDefault="007076AC">
            <w:pPr>
              <w:pStyle w:val="a8"/>
            </w:pPr>
            <w:r>
              <w:t xml:space="preserve">Квадратная матрица, элементы которой являются рациональными числами, с операциями: </w:t>
            </w:r>
            <w:r>
              <w:br/>
              <w:t xml:space="preserve">1. получение порядка матрицы; </w:t>
            </w:r>
            <w:r>
              <w:br/>
              <w:t xml:space="preserve">2. получение ссылки на указанный элемент; </w:t>
            </w:r>
            <w:r>
              <w:br/>
              <w:t>3. формирование подматрицы, полученной путём вычёрки</w:t>
            </w:r>
            <w:r>
              <w:t xml:space="preserve">вания i-той строки и j-го столбца; 4. вычисление определителя матрицы. </w:t>
            </w:r>
            <w:r>
              <w:br/>
            </w:r>
          </w:p>
          <w:p w14:paraId="0B27D950" w14:textId="77777777" w:rsidR="00000000" w:rsidRDefault="007076AC">
            <w:pPr>
              <w:pStyle w:val="a8"/>
            </w:pPr>
            <w:r>
              <w:t xml:space="preserve">Для представления рациональных чисел требуется реализовать класс нормализованных дробей с необходимыми арифметическими операциями. </w:t>
            </w:r>
            <w:r>
              <w:br/>
              <w:t>Конструктор матрицы должен принимать в качестве пар</w:t>
            </w:r>
            <w:r>
              <w:t xml:space="preserve">аметра её порядок и формировать нулевую матрицу. </w:t>
            </w:r>
          </w:p>
        </w:tc>
        <w:tc>
          <w:tcPr>
            <w:tcW w:w="2325" w:type="dxa"/>
            <w:tcBorders>
              <w:left w:val="single" w:sz="1" w:space="0" w:color="000000"/>
              <w:bottom w:val="single" w:sz="1" w:space="0" w:color="000000"/>
            </w:tcBorders>
            <w:shd w:val="clear" w:color="auto" w:fill="auto"/>
          </w:tcPr>
          <w:p w14:paraId="12C89457" w14:textId="77777777" w:rsidR="00000000" w:rsidRDefault="007076AC">
            <w:pPr>
              <w:pStyle w:val="a8"/>
              <w:snapToGrid w:val="0"/>
            </w:pPr>
            <w:r>
              <w:t>Потребина  В  В</w:t>
            </w:r>
          </w:p>
        </w:tc>
        <w:tc>
          <w:tcPr>
            <w:tcW w:w="1592" w:type="dxa"/>
            <w:tcBorders>
              <w:left w:val="single" w:sz="1" w:space="0" w:color="000000"/>
              <w:bottom w:val="single" w:sz="1" w:space="0" w:color="000000"/>
              <w:right w:val="single" w:sz="1" w:space="0" w:color="000000"/>
            </w:tcBorders>
            <w:shd w:val="clear" w:color="auto" w:fill="auto"/>
          </w:tcPr>
          <w:p w14:paraId="33EF8744" w14:textId="77777777" w:rsidR="00000000" w:rsidRDefault="007076AC">
            <w:pPr>
              <w:pStyle w:val="a8"/>
              <w:snapToGrid w:val="0"/>
            </w:pPr>
            <w:r>
              <w:t>ИУ-9-22Б</w:t>
            </w:r>
          </w:p>
        </w:tc>
      </w:tr>
      <w:tr w:rsidR="00000000" w14:paraId="5D78793F" w14:textId="77777777">
        <w:tc>
          <w:tcPr>
            <w:tcW w:w="570" w:type="dxa"/>
            <w:tcBorders>
              <w:left w:val="single" w:sz="1" w:space="0" w:color="000000"/>
              <w:bottom w:val="single" w:sz="1" w:space="0" w:color="000000"/>
            </w:tcBorders>
            <w:shd w:val="clear" w:color="auto" w:fill="auto"/>
          </w:tcPr>
          <w:p w14:paraId="30898758" w14:textId="77777777" w:rsidR="00000000" w:rsidRDefault="007076AC">
            <w:pPr>
              <w:pStyle w:val="a8"/>
            </w:pPr>
            <w:r>
              <w:t>7</w:t>
            </w:r>
          </w:p>
        </w:tc>
        <w:tc>
          <w:tcPr>
            <w:tcW w:w="5160" w:type="dxa"/>
            <w:tcBorders>
              <w:left w:val="single" w:sz="1" w:space="0" w:color="000000"/>
              <w:bottom w:val="single" w:sz="1" w:space="0" w:color="000000"/>
            </w:tcBorders>
            <w:shd w:val="clear" w:color="auto" w:fill="auto"/>
          </w:tcPr>
          <w:p w14:paraId="271A01BE" w14:textId="77777777" w:rsidR="00000000" w:rsidRDefault="007076AC">
            <w:pPr>
              <w:pStyle w:val="a8"/>
            </w:pPr>
            <w:r>
              <w:t xml:space="preserve">Множество интервалов вида (a, b) на вещественной прямой с операциями: </w:t>
            </w:r>
            <w:r>
              <w:br/>
              <w:t xml:space="preserve">1. получение количества интервалов; </w:t>
            </w:r>
            <w:r>
              <w:br/>
              <w:t xml:space="preserve">2. получение ссылки на i-тый интервал; </w:t>
            </w:r>
            <w:r>
              <w:br/>
              <w:t>3. проверка принадлежности чис</w:t>
            </w:r>
            <w:r>
              <w:t xml:space="preserve">ла x множеству вещественных чисел, задаваемому множеством интервалов; </w:t>
            </w:r>
            <w:r>
              <w:br/>
              <w:t xml:space="preserve">4. добавление интервалов одного множества в другое множество; </w:t>
            </w:r>
            <w:r>
              <w:br/>
            </w:r>
          </w:p>
          <w:p w14:paraId="2BC18BC9" w14:textId="77777777" w:rsidR="00000000" w:rsidRDefault="007076AC">
            <w:pPr>
              <w:pStyle w:val="a8"/>
            </w:pPr>
            <w:r>
              <w:t xml:space="preserve">Для представления интервала следует разработать отдельный класс. </w:t>
            </w:r>
          </w:p>
        </w:tc>
        <w:tc>
          <w:tcPr>
            <w:tcW w:w="2325" w:type="dxa"/>
            <w:tcBorders>
              <w:left w:val="single" w:sz="1" w:space="0" w:color="000000"/>
              <w:bottom w:val="single" w:sz="1" w:space="0" w:color="000000"/>
            </w:tcBorders>
            <w:shd w:val="clear" w:color="auto" w:fill="auto"/>
          </w:tcPr>
          <w:p w14:paraId="3B1C713A" w14:textId="77777777" w:rsidR="00000000" w:rsidRDefault="007076AC">
            <w:pPr>
              <w:pStyle w:val="a8"/>
              <w:snapToGrid w:val="0"/>
            </w:pPr>
            <w:r>
              <w:t>Мельников  А  П</w:t>
            </w:r>
          </w:p>
        </w:tc>
        <w:tc>
          <w:tcPr>
            <w:tcW w:w="1592" w:type="dxa"/>
            <w:tcBorders>
              <w:left w:val="single" w:sz="1" w:space="0" w:color="000000"/>
              <w:bottom w:val="single" w:sz="1" w:space="0" w:color="000000"/>
              <w:right w:val="single" w:sz="1" w:space="0" w:color="000000"/>
            </w:tcBorders>
            <w:shd w:val="clear" w:color="auto" w:fill="auto"/>
          </w:tcPr>
          <w:p w14:paraId="4D30A00A" w14:textId="77777777" w:rsidR="00000000" w:rsidRDefault="007076AC">
            <w:pPr>
              <w:pStyle w:val="a8"/>
              <w:snapToGrid w:val="0"/>
            </w:pPr>
            <w:r>
              <w:t>ИУ-9-22Б</w:t>
            </w:r>
          </w:p>
        </w:tc>
      </w:tr>
      <w:tr w:rsidR="00000000" w14:paraId="2BB15116" w14:textId="77777777">
        <w:tc>
          <w:tcPr>
            <w:tcW w:w="570" w:type="dxa"/>
            <w:tcBorders>
              <w:left w:val="single" w:sz="1" w:space="0" w:color="000000"/>
              <w:bottom w:val="single" w:sz="1" w:space="0" w:color="000000"/>
            </w:tcBorders>
            <w:shd w:val="clear" w:color="auto" w:fill="auto"/>
          </w:tcPr>
          <w:p w14:paraId="71D04904" w14:textId="77777777" w:rsidR="00000000" w:rsidRDefault="007076AC">
            <w:pPr>
              <w:pStyle w:val="a8"/>
            </w:pPr>
            <w:r>
              <w:t>8</w:t>
            </w:r>
          </w:p>
        </w:tc>
        <w:tc>
          <w:tcPr>
            <w:tcW w:w="5160" w:type="dxa"/>
            <w:tcBorders>
              <w:left w:val="single" w:sz="1" w:space="0" w:color="000000"/>
              <w:bottom w:val="single" w:sz="1" w:space="0" w:color="000000"/>
            </w:tcBorders>
            <w:shd w:val="clear" w:color="auto" w:fill="auto"/>
          </w:tcPr>
          <w:p w14:paraId="5E8E0434" w14:textId="77777777" w:rsidR="00000000" w:rsidRDefault="007076AC">
            <w:pPr>
              <w:pStyle w:val="a8"/>
            </w:pPr>
            <w:r>
              <w:t>Функция, представляющая соб</w:t>
            </w:r>
            <w:r>
              <w:t xml:space="preserve">ой сумму синусоид: </w:t>
            </w:r>
            <w:r>
              <w:br/>
            </w:r>
            <w:r>
              <w:br/>
              <w:t xml:space="preserve">f(x) = </w:t>
            </w:r>
            <w:r>
              <w:rPr>
                <w:rFonts w:ascii="Nachlieli CLM" w:hAnsi="Nachlieli CLM" w:cs="Nachlieli CLM"/>
              </w:rPr>
              <w:t>Σ</w:t>
            </w:r>
            <w:r>
              <w:rPr>
                <w:rFonts w:ascii="Nachlieli CLM" w:hAnsi="Nachlieli CLM" w:cs="Nachlieli CLM"/>
                <w:vertAlign w:val="subscript"/>
                <w:lang w:val="en-US"/>
              </w:rPr>
              <w:t>i</w:t>
            </w:r>
            <w:r>
              <w:rPr>
                <w:lang w:val="en-US"/>
              </w:rPr>
              <w:t xml:space="preserve"> ( </w:t>
            </w:r>
            <w:r>
              <w:t>a</w:t>
            </w:r>
            <w:r>
              <w:rPr>
                <w:vertAlign w:val="subscript"/>
                <w:lang w:val="en-US"/>
              </w:rPr>
              <w:t>i</w:t>
            </w:r>
            <w:r>
              <w:t xml:space="preserve"> </w:t>
            </w:r>
            <w:r>
              <w:rPr>
                <w:rFonts w:ascii="Nachlieli CLM" w:hAnsi="Nachlieli CLM" w:cs="Nachlieli CLM"/>
              </w:rPr>
              <w:t>·</w:t>
            </w:r>
            <w:r>
              <w:t xml:space="preserve"> sin(d</w:t>
            </w:r>
            <w:r>
              <w:rPr>
                <w:vertAlign w:val="subscript"/>
              </w:rPr>
              <w:t>i</w:t>
            </w:r>
            <w:r>
              <w:t xml:space="preserve"> + ω</w:t>
            </w:r>
            <w:r>
              <w:rPr>
                <w:vertAlign w:val="subscript"/>
              </w:rPr>
              <w:t xml:space="preserve">i  </w:t>
            </w:r>
            <w:r>
              <w:rPr>
                <w:rFonts w:ascii="Nachlieli CLM" w:hAnsi="Nachlieli CLM" w:cs="Nachlieli CLM"/>
                <w:vertAlign w:val="subscript"/>
              </w:rPr>
              <w:t>·</w:t>
            </w:r>
            <w:r>
              <w:rPr>
                <w:rFonts w:ascii="Nachlieli CLM" w:hAnsi="Nachlieli CLM" w:cs="Nachlieli CLM"/>
              </w:rPr>
              <w:t>·</w:t>
            </w:r>
            <w:r>
              <w:rPr>
                <w:rFonts w:ascii="Nachlieli CLM" w:hAnsi="Nachlieli CLM" w:cs="Nachlieli CLM"/>
                <w:lang w:val="en-US"/>
              </w:rPr>
              <w:t xml:space="preserve"> </w:t>
            </w:r>
            <w:r>
              <w:rPr>
                <w:rFonts w:ascii="Nachlieli CLM" w:hAnsi="Nachlieli CLM" w:cs="Nachlieli CLM"/>
                <w:i/>
                <w:iCs/>
                <w:lang w:val="en-US"/>
              </w:rPr>
              <w:t>x</w:t>
            </w:r>
            <w:r>
              <w:rPr>
                <w:rFonts w:ascii="Nachlieli CLM" w:hAnsi="Nachlieli CLM" w:cs="Nachlieli CLM"/>
                <w:lang w:val="en-US"/>
              </w:rPr>
              <w:t>) )</w:t>
            </w:r>
            <w:r>
              <w:t xml:space="preserve">. </w:t>
            </w:r>
            <w:r>
              <w:br/>
            </w:r>
            <w:r>
              <w:br/>
              <w:t>Каждая синусоида определяется тремя параметрами: амплитуда a</w:t>
            </w:r>
            <w:r>
              <w:rPr>
                <w:vertAlign w:val="subscript"/>
              </w:rPr>
              <w:t>i</w:t>
            </w:r>
            <w:r>
              <w:t xml:space="preserve"> , смещение d</w:t>
            </w:r>
            <w:r>
              <w:rPr>
                <w:vertAlign w:val="subscript"/>
              </w:rPr>
              <w:t>i</w:t>
            </w:r>
            <w:r>
              <w:t xml:space="preserve"> и частота ω</w:t>
            </w:r>
            <w:r>
              <w:rPr>
                <w:vertAlign w:val="subscript"/>
              </w:rPr>
              <w:t>i</w:t>
            </w:r>
            <w:r>
              <w:t xml:space="preserve"> . </w:t>
            </w:r>
            <w:r>
              <w:br/>
              <w:t xml:space="preserve">В классе должны быть реализованы операции: </w:t>
            </w:r>
            <w:r>
              <w:br/>
              <w:t xml:space="preserve">1. получение количества синусоид; </w:t>
            </w:r>
            <w:r>
              <w:br/>
              <w:t xml:space="preserve">2. получение ссылки на </w:t>
            </w:r>
            <w:r>
              <w:t xml:space="preserve">i-тую синусоиду; </w:t>
            </w:r>
            <w:r>
              <w:br/>
              <w:t xml:space="preserve">3. вычисление значения функции в точке x; </w:t>
            </w:r>
            <w:r>
              <w:br/>
              <w:t>4. формирование новой функции, составленной из синусоид текущей функции, амплитуды которых превышают заданное значение a.</w:t>
            </w:r>
            <w:r>
              <w:br/>
            </w:r>
            <w:r>
              <w:br/>
              <w:t xml:space="preserve">Для представления синусоиды следует разработать отдельный класс. </w:t>
            </w:r>
          </w:p>
        </w:tc>
        <w:tc>
          <w:tcPr>
            <w:tcW w:w="2325" w:type="dxa"/>
            <w:tcBorders>
              <w:left w:val="single" w:sz="1" w:space="0" w:color="000000"/>
              <w:bottom w:val="single" w:sz="1" w:space="0" w:color="000000"/>
            </w:tcBorders>
            <w:shd w:val="clear" w:color="auto" w:fill="auto"/>
          </w:tcPr>
          <w:p w14:paraId="09443282" w14:textId="77777777" w:rsidR="00000000" w:rsidRDefault="007076AC">
            <w:pPr>
              <w:pStyle w:val="a8"/>
              <w:snapToGrid w:val="0"/>
            </w:pPr>
            <w:r>
              <w:t>Федоро</w:t>
            </w:r>
            <w:r>
              <w:t>в  В  П</w:t>
            </w:r>
          </w:p>
        </w:tc>
        <w:tc>
          <w:tcPr>
            <w:tcW w:w="1592" w:type="dxa"/>
            <w:tcBorders>
              <w:left w:val="single" w:sz="1" w:space="0" w:color="000000"/>
              <w:bottom w:val="single" w:sz="1" w:space="0" w:color="000000"/>
              <w:right w:val="single" w:sz="1" w:space="0" w:color="000000"/>
            </w:tcBorders>
            <w:shd w:val="clear" w:color="auto" w:fill="auto"/>
          </w:tcPr>
          <w:p w14:paraId="1852631F" w14:textId="77777777" w:rsidR="00000000" w:rsidRDefault="007076AC">
            <w:pPr>
              <w:pStyle w:val="a8"/>
              <w:snapToGrid w:val="0"/>
            </w:pPr>
            <w:r>
              <w:t>ИУ-9-22Б</w:t>
            </w:r>
          </w:p>
        </w:tc>
      </w:tr>
      <w:tr w:rsidR="00000000" w14:paraId="4DBE0709" w14:textId="77777777">
        <w:tc>
          <w:tcPr>
            <w:tcW w:w="570" w:type="dxa"/>
            <w:tcBorders>
              <w:left w:val="single" w:sz="1" w:space="0" w:color="000000"/>
              <w:bottom w:val="single" w:sz="1" w:space="0" w:color="000000"/>
            </w:tcBorders>
            <w:shd w:val="clear" w:color="auto" w:fill="auto"/>
          </w:tcPr>
          <w:p w14:paraId="4C809501" w14:textId="77777777" w:rsidR="00000000" w:rsidRDefault="007076AC">
            <w:pPr>
              <w:pStyle w:val="a8"/>
            </w:pPr>
            <w:r>
              <w:t>9</w:t>
            </w:r>
          </w:p>
        </w:tc>
        <w:tc>
          <w:tcPr>
            <w:tcW w:w="5160" w:type="dxa"/>
            <w:tcBorders>
              <w:left w:val="single" w:sz="1" w:space="0" w:color="000000"/>
              <w:bottom w:val="single" w:sz="1" w:space="0" w:color="000000"/>
            </w:tcBorders>
            <w:shd w:val="clear" w:color="auto" w:fill="auto"/>
          </w:tcPr>
          <w:p w14:paraId="7BE1234C" w14:textId="77777777" w:rsidR="00000000" w:rsidRDefault="007076AC">
            <w:pPr>
              <w:pStyle w:val="a8"/>
            </w:pPr>
            <w:r>
              <w:t xml:space="preserve">Стековая машина, оперирующая вещественными числами, с операциями: </w:t>
            </w:r>
            <w:r>
              <w:br/>
            </w:r>
            <w:r>
              <w:lastRenderedPageBreak/>
              <w:t xml:space="preserve">1. получение количества чисел в стеке; </w:t>
            </w:r>
            <w:r>
              <w:br/>
              <w:t xml:space="preserve">2. добавление вещественного числа на стек; </w:t>
            </w:r>
            <w:r>
              <w:br/>
              <w:t>3. получение ссылки на i-ое число, считая от вершины стека;</w:t>
            </w:r>
            <w:r>
              <w:br/>
              <w:t xml:space="preserve">4. сложение, умножение и </w:t>
            </w:r>
            <w:r>
              <w:t xml:space="preserve">вычитание двух чисел на вершине стека (числа удаляются со стека, результат добавляется в стек). </w:t>
            </w:r>
          </w:p>
        </w:tc>
        <w:tc>
          <w:tcPr>
            <w:tcW w:w="2325" w:type="dxa"/>
            <w:tcBorders>
              <w:left w:val="single" w:sz="1" w:space="0" w:color="000000"/>
              <w:bottom w:val="single" w:sz="1" w:space="0" w:color="000000"/>
            </w:tcBorders>
            <w:shd w:val="clear" w:color="auto" w:fill="auto"/>
          </w:tcPr>
          <w:p w14:paraId="071415F2" w14:textId="77777777" w:rsidR="00000000" w:rsidRDefault="007076AC">
            <w:pPr>
              <w:pStyle w:val="a8"/>
              <w:snapToGrid w:val="0"/>
            </w:pPr>
            <w:r>
              <w:lastRenderedPageBreak/>
              <w:t>Соснина  Е  Д</w:t>
            </w:r>
          </w:p>
        </w:tc>
        <w:tc>
          <w:tcPr>
            <w:tcW w:w="1592" w:type="dxa"/>
            <w:tcBorders>
              <w:left w:val="single" w:sz="1" w:space="0" w:color="000000"/>
              <w:bottom w:val="single" w:sz="1" w:space="0" w:color="000000"/>
              <w:right w:val="single" w:sz="1" w:space="0" w:color="000000"/>
            </w:tcBorders>
            <w:shd w:val="clear" w:color="auto" w:fill="auto"/>
          </w:tcPr>
          <w:p w14:paraId="289A97CB" w14:textId="77777777" w:rsidR="00000000" w:rsidRDefault="007076AC">
            <w:pPr>
              <w:pStyle w:val="a8"/>
              <w:snapToGrid w:val="0"/>
            </w:pPr>
            <w:r>
              <w:t>ИУ-9-22Б</w:t>
            </w:r>
          </w:p>
        </w:tc>
      </w:tr>
      <w:tr w:rsidR="00000000" w14:paraId="420B28C7" w14:textId="77777777">
        <w:tc>
          <w:tcPr>
            <w:tcW w:w="570" w:type="dxa"/>
            <w:tcBorders>
              <w:left w:val="single" w:sz="1" w:space="0" w:color="000000"/>
              <w:bottom w:val="single" w:sz="1" w:space="0" w:color="000000"/>
            </w:tcBorders>
            <w:shd w:val="clear" w:color="auto" w:fill="auto"/>
          </w:tcPr>
          <w:p w14:paraId="0E20B844" w14:textId="77777777" w:rsidR="00000000" w:rsidRDefault="007076AC">
            <w:pPr>
              <w:pStyle w:val="a8"/>
            </w:pPr>
            <w:r>
              <w:t>10</w:t>
            </w:r>
          </w:p>
        </w:tc>
        <w:tc>
          <w:tcPr>
            <w:tcW w:w="5160" w:type="dxa"/>
            <w:tcBorders>
              <w:left w:val="single" w:sz="1" w:space="0" w:color="000000"/>
              <w:bottom w:val="single" w:sz="1" w:space="0" w:color="000000"/>
            </w:tcBorders>
            <w:shd w:val="clear" w:color="auto" w:fill="auto"/>
          </w:tcPr>
          <w:p w14:paraId="1849D3EF" w14:textId="77777777" w:rsidR="00000000" w:rsidRDefault="007076AC">
            <w:pPr>
              <w:pStyle w:val="a8"/>
            </w:pPr>
            <w:r>
              <w:t xml:space="preserve">Полином степени n с целочисленными коэффициентами и операциями: </w:t>
            </w:r>
            <w:r>
              <w:br/>
              <w:t>1. вычисление значения для заданного x;</w:t>
            </w:r>
            <w:r>
              <w:br/>
              <w:t>2. получение степени полино</w:t>
            </w:r>
            <w:r>
              <w:t xml:space="preserve">ма; </w:t>
            </w:r>
            <w:r>
              <w:br/>
              <w:t xml:space="preserve">3. получение ссылки на указанный коэффициент полинома; </w:t>
            </w:r>
            <w:r>
              <w:br/>
              <w:t xml:space="preserve">4. сложение с полиномом (для суммы формируется новый полином, степень которого может стать меньше степеней слагаемых). </w:t>
            </w:r>
          </w:p>
        </w:tc>
        <w:tc>
          <w:tcPr>
            <w:tcW w:w="2325" w:type="dxa"/>
            <w:tcBorders>
              <w:left w:val="single" w:sz="1" w:space="0" w:color="000000"/>
              <w:bottom w:val="single" w:sz="1" w:space="0" w:color="000000"/>
            </w:tcBorders>
            <w:shd w:val="clear" w:color="auto" w:fill="auto"/>
          </w:tcPr>
          <w:p w14:paraId="63543962" w14:textId="77777777" w:rsidR="00000000" w:rsidRDefault="007076AC">
            <w:pPr>
              <w:pStyle w:val="a8"/>
              <w:snapToGrid w:val="0"/>
            </w:pPr>
            <w:r>
              <w:t>Караник  А  А</w:t>
            </w:r>
          </w:p>
        </w:tc>
        <w:tc>
          <w:tcPr>
            <w:tcW w:w="1592" w:type="dxa"/>
            <w:tcBorders>
              <w:left w:val="single" w:sz="1" w:space="0" w:color="000000"/>
              <w:bottom w:val="single" w:sz="1" w:space="0" w:color="000000"/>
              <w:right w:val="single" w:sz="1" w:space="0" w:color="000000"/>
            </w:tcBorders>
            <w:shd w:val="clear" w:color="auto" w:fill="auto"/>
          </w:tcPr>
          <w:p w14:paraId="312A6255" w14:textId="77777777" w:rsidR="00000000" w:rsidRDefault="007076AC">
            <w:pPr>
              <w:pStyle w:val="a8"/>
              <w:snapToGrid w:val="0"/>
            </w:pPr>
            <w:r>
              <w:t>ИУ-9-22Б</w:t>
            </w:r>
          </w:p>
        </w:tc>
      </w:tr>
      <w:tr w:rsidR="00000000" w14:paraId="14377B45" w14:textId="77777777">
        <w:tc>
          <w:tcPr>
            <w:tcW w:w="570" w:type="dxa"/>
            <w:tcBorders>
              <w:left w:val="single" w:sz="1" w:space="0" w:color="000000"/>
              <w:bottom w:val="single" w:sz="1" w:space="0" w:color="000000"/>
            </w:tcBorders>
            <w:shd w:val="clear" w:color="auto" w:fill="auto"/>
          </w:tcPr>
          <w:p w14:paraId="41282239" w14:textId="77777777" w:rsidR="00000000" w:rsidRDefault="007076AC">
            <w:pPr>
              <w:pStyle w:val="a8"/>
            </w:pPr>
            <w:r>
              <w:t>11</w:t>
            </w:r>
          </w:p>
        </w:tc>
        <w:tc>
          <w:tcPr>
            <w:tcW w:w="5160" w:type="dxa"/>
            <w:tcBorders>
              <w:left w:val="single" w:sz="1" w:space="0" w:color="000000"/>
              <w:bottom w:val="single" w:sz="1" w:space="0" w:color="000000"/>
            </w:tcBorders>
            <w:shd w:val="clear" w:color="auto" w:fill="auto"/>
          </w:tcPr>
          <w:p w14:paraId="3BB5CCEF" w14:textId="77777777" w:rsidR="00000000" w:rsidRDefault="007076AC">
            <w:pPr>
              <w:pStyle w:val="a8"/>
            </w:pPr>
            <w:r>
              <w:t>Система материальных точек, каждая из которых оп</w:t>
            </w:r>
            <w:r>
              <w:t xml:space="preserve">ределяется своими координатами на плоскости и массой, с операциями: </w:t>
            </w:r>
            <w:r>
              <w:br/>
              <w:t xml:space="preserve">1. получение количества точек в системе; </w:t>
            </w:r>
            <w:r>
              <w:br/>
              <w:t xml:space="preserve">2. получение ссылки на i-тую точку; </w:t>
            </w:r>
            <w:r>
              <w:br/>
              <w:t xml:space="preserve">3. вычисление центра масс системы; </w:t>
            </w:r>
            <w:r>
              <w:br/>
              <w:t xml:space="preserve">4. добавление новой точки; </w:t>
            </w:r>
            <w:r>
              <w:br/>
              <w:t xml:space="preserve">5. удаление точек с нулевой массой; </w:t>
            </w:r>
            <w:r>
              <w:br/>
            </w:r>
            <w:r>
              <w:br/>
              <w:t>Для пр</w:t>
            </w:r>
            <w:r>
              <w:t xml:space="preserve">едставления материальной точки следует разработать отдельный класс. </w:t>
            </w:r>
          </w:p>
        </w:tc>
        <w:tc>
          <w:tcPr>
            <w:tcW w:w="2325" w:type="dxa"/>
            <w:tcBorders>
              <w:left w:val="single" w:sz="1" w:space="0" w:color="000000"/>
              <w:bottom w:val="single" w:sz="1" w:space="0" w:color="000000"/>
            </w:tcBorders>
            <w:shd w:val="clear" w:color="auto" w:fill="auto"/>
          </w:tcPr>
          <w:p w14:paraId="4883B9B3" w14:textId="77777777" w:rsidR="00000000" w:rsidRDefault="007076AC">
            <w:pPr>
              <w:pStyle w:val="a8"/>
              <w:snapToGrid w:val="0"/>
            </w:pPr>
            <w:r>
              <w:t>Манжина  А  А</w:t>
            </w:r>
          </w:p>
        </w:tc>
        <w:tc>
          <w:tcPr>
            <w:tcW w:w="1592" w:type="dxa"/>
            <w:tcBorders>
              <w:left w:val="single" w:sz="1" w:space="0" w:color="000000"/>
              <w:bottom w:val="single" w:sz="1" w:space="0" w:color="000000"/>
              <w:right w:val="single" w:sz="1" w:space="0" w:color="000000"/>
            </w:tcBorders>
            <w:shd w:val="clear" w:color="auto" w:fill="auto"/>
          </w:tcPr>
          <w:p w14:paraId="0077EFCF" w14:textId="77777777" w:rsidR="00000000" w:rsidRDefault="007076AC">
            <w:pPr>
              <w:pStyle w:val="a8"/>
              <w:snapToGrid w:val="0"/>
            </w:pPr>
            <w:r>
              <w:t>ИУ-9-22Б</w:t>
            </w:r>
          </w:p>
        </w:tc>
      </w:tr>
      <w:tr w:rsidR="00000000" w14:paraId="06BC7A97" w14:textId="77777777">
        <w:tc>
          <w:tcPr>
            <w:tcW w:w="570" w:type="dxa"/>
            <w:tcBorders>
              <w:left w:val="single" w:sz="1" w:space="0" w:color="000000"/>
              <w:bottom w:val="single" w:sz="1" w:space="0" w:color="000000"/>
            </w:tcBorders>
            <w:shd w:val="clear" w:color="auto" w:fill="auto"/>
          </w:tcPr>
          <w:p w14:paraId="2F80B9D8" w14:textId="77777777" w:rsidR="00000000" w:rsidRDefault="007076AC">
            <w:pPr>
              <w:pStyle w:val="a8"/>
            </w:pPr>
            <w:r>
              <w:t>12</w:t>
            </w:r>
          </w:p>
        </w:tc>
        <w:tc>
          <w:tcPr>
            <w:tcW w:w="5160" w:type="dxa"/>
            <w:tcBorders>
              <w:left w:val="single" w:sz="1" w:space="0" w:color="000000"/>
              <w:bottom w:val="single" w:sz="1" w:space="0" w:color="000000"/>
            </w:tcBorders>
            <w:shd w:val="clear" w:color="auto" w:fill="auto"/>
          </w:tcPr>
          <w:p w14:paraId="78666626" w14:textId="77777777" w:rsidR="00000000" w:rsidRDefault="007076AC">
            <w:pPr>
              <w:pStyle w:val="a8"/>
            </w:pPr>
            <w:r>
              <w:t xml:space="preserve">Очередь целых чисел, реализованная через двойной стек, с операциями: </w:t>
            </w:r>
            <w:r>
              <w:br/>
              <w:t xml:space="preserve">1. получение количества чисел в очереди; </w:t>
            </w:r>
            <w:r>
              <w:br/>
              <w:t>2. получение ссылки на i-ое число (последнее доб</w:t>
            </w:r>
            <w:r>
              <w:t xml:space="preserve">авленное число имеет индекс 0); </w:t>
            </w:r>
            <w:r>
              <w:br/>
              <w:t xml:space="preserve">3. добавление числа в очередь; </w:t>
            </w:r>
            <w:r>
              <w:br/>
              <w:t xml:space="preserve">4. удаление числа из очереди. </w:t>
            </w:r>
          </w:p>
        </w:tc>
        <w:tc>
          <w:tcPr>
            <w:tcW w:w="2325" w:type="dxa"/>
            <w:tcBorders>
              <w:left w:val="single" w:sz="1" w:space="0" w:color="000000"/>
              <w:bottom w:val="single" w:sz="1" w:space="0" w:color="000000"/>
            </w:tcBorders>
            <w:shd w:val="clear" w:color="auto" w:fill="auto"/>
          </w:tcPr>
          <w:p w14:paraId="0B69BDBA" w14:textId="77777777" w:rsidR="00000000" w:rsidRDefault="007076AC">
            <w:pPr>
              <w:pStyle w:val="a8"/>
              <w:snapToGrid w:val="0"/>
            </w:pPr>
            <w:r>
              <w:t>Алексеев  А  А</w:t>
            </w:r>
          </w:p>
        </w:tc>
        <w:tc>
          <w:tcPr>
            <w:tcW w:w="1592" w:type="dxa"/>
            <w:tcBorders>
              <w:left w:val="single" w:sz="1" w:space="0" w:color="000000"/>
              <w:bottom w:val="single" w:sz="1" w:space="0" w:color="000000"/>
              <w:right w:val="single" w:sz="1" w:space="0" w:color="000000"/>
            </w:tcBorders>
            <w:shd w:val="clear" w:color="auto" w:fill="auto"/>
          </w:tcPr>
          <w:p w14:paraId="72A03274" w14:textId="77777777" w:rsidR="00000000" w:rsidRDefault="007076AC">
            <w:pPr>
              <w:pStyle w:val="a8"/>
              <w:snapToGrid w:val="0"/>
            </w:pPr>
            <w:r>
              <w:t>ИУ-9-22Б</w:t>
            </w:r>
          </w:p>
        </w:tc>
      </w:tr>
      <w:tr w:rsidR="00000000" w14:paraId="4B889A91" w14:textId="77777777">
        <w:tc>
          <w:tcPr>
            <w:tcW w:w="570" w:type="dxa"/>
            <w:tcBorders>
              <w:left w:val="single" w:sz="1" w:space="0" w:color="000000"/>
              <w:bottom w:val="single" w:sz="1" w:space="0" w:color="000000"/>
            </w:tcBorders>
            <w:shd w:val="clear" w:color="auto" w:fill="auto"/>
          </w:tcPr>
          <w:p w14:paraId="07B79C72" w14:textId="77777777" w:rsidR="00000000" w:rsidRDefault="007076AC">
            <w:pPr>
              <w:pStyle w:val="a8"/>
            </w:pPr>
            <w:r>
              <w:t>13</w:t>
            </w:r>
          </w:p>
        </w:tc>
        <w:tc>
          <w:tcPr>
            <w:tcW w:w="5160" w:type="dxa"/>
            <w:tcBorders>
              <w:left w:val="single" w:sz="1" w:space="0" w:color="000000"/>
              <w:bottom w:val="single" w:sz="1" w:space="0" w:color="000000"/>
            </w:tcBorders>
            <w:shd w:val="clear" w:color="auto" w:fill="auto"/>
          </w:tcPr>
          <w:p w14:paraId="29F96DA0" w14:textId="77777777" w:rsidR="00000000" w:rsidRDefault="007076AC">
            <w:pPr>
              <w:pStyle w:val="a8"/>
            </w:pPr>
            <w:r>
              <w:t xml:space="preserve">Траектория движения материальной точки на плоскости, представленная координатами положения точки в дискретные моменты времени (0 с, </w:t>
            </w:r>
            <w:r>
              <w:t xml:space="preserve">1 с, 2 с, ...), с операциями: </w:t>
            </w:r>
          </w:p>
          <w:p w14:paraId="60EF4D0B" w14:textId="77777777" w:rsidR="00000000" w:rsidRDefault="007076AC">
            <w:pPr>
              <w:pStyle w:val="a8"/>
            </w:pPr>
            <w:r>
              <w:t xml:space="preserve">1. получение общего времени движения точки; 2. получение ссылки на положение точки в момент времени t; </w:t>
            </w:r>
          </w:p>
          <w:p w14:paraId="576B887E" w14:textId="77777777" w:rsidR="00000000" w:rsidRDefault="007076AC">
            <w:pPr>
              <w:pStyle w:val="a8"/>
            </w:pPr>
            <w:r>
              <w:t xml:space="preserve">3. добавление нового положения точки в конец траектории; </w:t>
            </w:r>
          </w:p>
          <w:p w14:paraId="53604062" w14:textId="77777777" w:rsidR="00000000" w:rsidRDefault="007076AC">
            <w:pPr>
              <w:pStyle w:val="a8"/>
            </w:pPr>
            <w:r>
              <w:t xml:space="preserve">4. вычисление пройденного расстояния. </w:t>
            </w:r>
          </w:p>
          <w:p w14:paraId="2E92DE0C" w14:textId="77777777" w:rsidR="00000000" w:rsidRDefault="007076AC">
            <w:pPr>
              <w:pStyle w:val="a8"/>
            </w:pPr>
            <w:r>
              <w:br/>
              <w:t>Для представления коорд</w:t>
            </w:r>
            <w:r>
              <w:t xml:space="preserve">инат точки следует разработать отдельный класс. </w:t>
            </w:r>
          </w:p>
        </w:tc>
        <w:tc>
          <w:tcPr>
            <w:tcW w:w="2325" w:type="dxa"/>
            <w:tcBorders>
              <w:left w:val="single" w:sz="1" w:space="0" w:color="000000"/>
              <w:bottom w:val="single" w:sz="1" w:space="0" w:color="000000"/>
            </w:tcBorders>
            <w:shd w:val="clear" w:color="auto" w:fill="auto"/>
          </w:tcPr>
          <w:p w14:paraId="535D4228" w14:textId="77777777" w:rsidR="00000000" w:rsidRDefault="007076AC">
            <w:pPr>
              <w:pStyle w:val="a8"/>
              <w:snapToGrid w:val="0"/>
            </w:pPr>
            <w:r>
              <w:t>Виленский  С  Д</w:t>
            </w:r>
          </w:p>
        </w:tc>
        <w:tc>
          <w:tcPr>
            <w:tcW w:w="1592" w:type="dxa"/>
            <w:tcBorders>
              <w:left w:val="single" w:sz="1" w:space="0" w:color="000000"/>
              <w:bottom w:val="single" w:sz="1" w:space="0" w:color="000000"/>
              <w:right w:val="single" w:sz="1" w:space="0" w:color="000000"/>
            </w:tcBorders>
            <w:shd w:val="clear" w:color="auto" w:fill="auto"/>
          </w:tcPr>
          <w:p w14:paraId="3BBFE388" w14:textId="77777777" w:rsidR="00000000" w:rsidRDefault="007076AC">
            <w:pPr>
              <w:pStyle w:val="a8"/>
              <w:snapToGrid w:val="0"/>
            </w:pPr>
            <w:r>
              <w:t>ИУ-9-22Б</w:t>
            </w:r>
          </w:p>
        </w:tc>
      </w:tr>
      <w:tr w:rsidR="00000000" w14:paraId="612C6126" w14:textId="77777777">
        <w:tc>
          <w:tcPr>
            <w:tcW w:w="570" w:type="dxa"/>
            <w:tcBorders>
              <w:left w:val="single" w:sz="1" w:space="0" w:color="000000"/>
              <w:bottom w:val="single" w:sz="1" w:space="0" w:color="000000"/>
            </w:tcBorders>
            <w:shd w:val="clear" w:color="auto" w:fill="auto"/>
          </w:tcPr>
          <w:p w14:paraId="529E956D" w14:textId="77777777" w:rsidR="00000000" w:rsidRDefault="007076AC">
            <w:pPr>
              <w:pStyle w:val="a8"/>
            </w:pPr>
            <w:r>
              <w:t>14</w:t>
            </w:r>
          </w:p>
        </w:tc>
        <w:tc>
          <w:tcPr>
            <w:tcW w:w="5160" w:type="dxa"/>
            <w:tcBorders>
              <w:left w:val="single" w:sz="1" w:space="0" w:color="000000"/>
              <w:bottom w:val="single" w:sz="1" w:space="0" w:color="000000"/>
            </w:tcBorders>
            <w:shd w:val="clear" w:color="auto" w:fill="auto"/>
          </w:tcPr>
          <w:p w14:paraId="28D74DE4" w14:textId="77777777" w:rsidR="00000000" w:rsidRDefault="007076AC">
            <w:pPr>
              <w:pStyle w:val="a8"/>
            </w:pPr>
            <w:r>
              <w:t>Конечная цепная дробь</w:t>
            </w:r>
          </w:p>
          <w:p w14:paraId="66D3EEC1" w14:textId="77777777" w:rsidR="00000000" w:rsidRDefault="007076AC">
            <w:pPr>
              <w:pStyle w:val="a8"/>
            </w:pPr>
            <w:r>
              <w:rPr>
                <w:rFonts w:eastAsia="Liberation Serif" w:cs="Liberation Serif"/>
              </w:rPr>
              <w:t xml:space="preserve"> </w:t>
            </w:r>
            <w:r>
              <w:t>[a</w:t>
            </w:r>
            <w:r>
              <w:rPr>
                <w:vertAlign w:val="subscript"/>
              </w:rPr>
              <w:t>0</w:t>
            </w:r>
            <w:r>
              <w:t>; a</w:t>
            </w:r>
            <w:r>
              <w:rPr>
                <w:vertAlign w:val="subscript"/>
              </w:rPr>
              <w:t>1</w:t>
            </w:r>
            <w:r>
              <w:t>, a</w:t>
            </w:r>
            <w:r>
              <w:rPr>
                <w:vertAlign w:val="subscript"/>
              </w:rPr>
              <w:t>2</w:t>
            </w:r>
            <w:r>
              <w:t>, . . . , a</w:t>
            </w:r>
            <w:r>
              <w:rPr>
                <w:vertAlign w:val="subscript"/>
              </w:rPr>
              <w:t>n</w:t>
            </w:r>
            <w:r>
              <w:t>] = a</w:t>
            </w:r>
            <w:r>
              <w:rPr>
                <w:vertAlign w:val="subscript"/>
              </w:rPr>
              <w:t>0</w:t>
            </w:r>
            <w:r>
              <w:t xml:space="preserve"> + 1 / </w:t>
            </w:r>
            <w:r>
              <w:rPr>
                <w:lang w:val="en-US"/>
              </w:rPr>
              <w:t>(</w:t>
            </w:r>
            <w:r>
              <w:t>a</w:t>
            </w:r>
            <w:r>
              <w:rPr>
                <w:vertAlign w:val="subscript"/>
              </w:rPr>
              <w:t>1</w:t>
            </w:r>
            <w:r>
              <w:t xml:space="preserve"> + </w:t>
            </w:r>
            <w:r>
              <w:rPr>
                <w:lang w:val="en-US"/>
              </w:rPr>
              <w:t>(</w:t>
            </w:r>
            <w:r>
              <w:t>1/</w:t>
            </w:r>
            <w:r>
              <w:rPr>
                <w:lang w:val="en-US"/>
              </w:rPr>
              <w:t>(</w:t>
            </w:r>
            <w:r>
              <w:t>a</w:t>
            </w:r>
            <w:r>
              <w:rPr>
                <w:vertAlign w:val="subscript"/>
              </w:rPr>
              <w:t>2</w:t>
            </w:r>
            <w:r>
              <w:t xml:space="preserve"> + ...</w:t>
            </w:r>
            <w:r>
              <w:rPr>
                <w:lang w:val="en-US"/>
              </w:rPr>
              <w:t>)</w:t>
            </w:r>
            <w:r>
              <w:t xml:space="preserve"> </w:t>
            </w:r>
            <w:r>
              <w:rPr>
                <w:lang w:val="en-US"/>
              </w:rPr>
              <w:t>)</w:t>
            </w:r>
            <w:r>
              <w:t>, в которой a</w:t>
            </w:r>
            <w:r>
              <w:rPr>
                <w:vertAlign w:val="subscript"/>
              </w:rPr>
              <w:t>i</w:t>
            </w:r>
            <w:r>
              <w:t xml:space="preserve"> ∈ Z и ∀i &gt; 0 : a</w:t>
            </w:r>
            <w:r>
              <w:rPr>
                <w:vertAlign w:val="subscript"/>
              </w:rPr>
              <w:t>i</w:t>
            </w:r>
            <w:r>
              <w:t xml:space="preserve"> &gt; 0, с операциями: </w:t>
            </w:r>
          </w:p>
          <w:p w14:paraId="6B7B5487" w14:textId="77777777" w:rsidR="00000000" w:rsidRDefault="007076AC">
            <w:pPr>
              <w:pStyle w:val="a8"/>
            </w:pPr>
            <w:r>
              <w:lastRenderedPageBreak/>
              <w:t xml:space="preserve">1. получение длины n дроби; </w:t>
            </w:r>
            <w:r>
              <w:br/>
              <w:t>2. получение ссы</w:t>
            </w:r>
            <w:r>
              <w:t>лки на коэффициент a</w:t>
            </w:r>
            <w:r>
              <w:rPr>
                <w:vertAlign w:val="subscript"/>
              </w:rPr>
              <w:t>i</w:t>
            </w:r>
            <w:r>
              <w:t xml:space="preserve"> ; </w:t>
            </w:r>
          </w:p>
          <w:p w14:paraId="7566A6E4" w14:textId="77777777" w:rsidR="00000000" w:rsidRDefault="007076AC">
            <w:pPr>
              <w:pStyle w:val="a8"/>
            </w:pPr>
            <w:r>
              <w:t xml:space="preserve">3. добавление нового коэффициента в конец списка коэффициентов; </w:t>
            </w:r>
          </w:p>
          <w:p w14:paraId="7E1D6FBC" w14:textId="77777777" w:rsidR="00000000" w:rsidRDefault="007076AC">
            <w:pPr>
              <w:pStyle w:val="a8"/>
            </w:pPr>
            <w:r>
              <w:t xml:space="preserve">4. перевод в рациональное число. </w:t>
            </w:r>
          </w:p>
          <w:p w14:paraId="4A5489B0" w14:textId="77777777" w:rsidR="00000000" w:rsidRDefault="007076AC">
            <w:pPr>
              <w:pStyle w:val="a8"/>
            </w:pPr>
          </w:p>
          <w:p w14:paraId="283311A9" w14:textId="77777777" w:rsidR="00000000" w:rsidRDefault="007076AC">
            <w:pPr>
              <w:pStyle w:val="a8"/>
            </w:pPr>
            <w:r>
              <w:t xml:space="preserve">Для представления рациональных чисел требуется реализовать класс нормализованных дробей с необходимыми арифметическими операциями. </w:t>
            </w:r>
          </w:p>
          <w:p w14:paraId="4A394960" w14:textId="77777777" w:rsidR="00000000" w:rsidRDefault="007076AC">
            <w:pPr>
              <w:pStyle w:val="a8"/>
            </w:pPr>
            <w:r>
              <w:t xml:space="preserve">Конструктор цепной дроби принимает в качестве параметра рациональное число. </w:t>
            </w:r>
          </w:p>
        </w:tc>
        <w:tc>
          <w:tcPr>
            <w:tcW w:w="2325" w:type="dxa"/>
            <w:tcBorders>
              <w:left w:val="single" w:sz="1" w:space="0" w:color="000000"/>
              <w:bottom w:val="single" w:sz="1" w:space="0" w:color="000000"/>
            </w:tcBorders>
            <w:shd w:val="clear" w:color="auto" w:fill="auto"/>
          </w:tcPr>
          <w:p w14:paraId="12C0BE92" w14:textId="77777777" w:rsidR="00000000" w:rsidRDefault="007076AC">
            <w:pPr>
              <w:pStyle w:val="a8"/>
              <w:snapToGrid w:val="0"/>
            </w:pPr>
            <w:r>
              <w:lastRenderedPageBreak/>
              <w:t>Марченко  А  И</w:t>
            </w:r>
          </w:p>
        </w:tc>
        <w:tc>
          <w:tcPr>
            <w:tcW w:w="1592" w:type="dxa"/>
            <w:tcBorders>
              <w:left w:val="single" w:sz="1" w:space="0" w:color="000000"/>
              <w:bottom w:val="single" w:sz="1" w:space="0" w:color="000000"/>
              <w:right w:val="single" w:sz="1" w:space="0" w:color="000000"/>
            </w:tcBorders>
            <w:shd w:val="clear" w:color="auto" w:fill="auto"/>
          </w:tcPr>
          <w:p w14:paraId="075BA096" w14:textId="77777777" w:rsidR="00000000" w:rsidRDefault="007076AC">
            <w:pPr>
              <w:pStyle w:val="a8"/>
              <w:snapToGrid w:val="0"/>
            </w:pPr>
            <w:r>
              <w:t>ИУ-9-22Б</w:t>
            </w:r>
          </w:p>
        </w:tc>
      </w:tr>
      <w:tr w:rsidR="00000000" w14:paraId="5194E0A1" w14:textId="77777777">
        <w:tc>
          <w:tcPr>
            <w:tcW w:w="570" w:type="dxa"/>
            <w:tcBorders>
              <w:left w:val="single" w:sz="1" w:space="0" w:color="000000"/>
              <w:bottom w:val="single" w:sz="1" w:space="0" w:color="000000"/>
            </w:tcBorders>
            <w:shd w:val="clear" w:color="auto" w:fill="auto"/>
          </w:tcPr>
          <w:p w14:paraId="7E97D3A8" w14:textId="77777777" w:rsidR="00000000" w:rsidRDefault="007076AC">
            <w:pPr>
              <w:pStyle w:val="a8"/>
            </w:pPr>
            <w:r>
              <w:t>15</w:t>
            </w:r>
          </w:p>
        </w:tc>
        <w:tc>
          <w:tcPr>
            <w:tcW w:w="5160" w:type="dxa"/>
            <w:tcBorders>
              <w:left w:val="single" w:sz="1" w:space="0" w:color="000000"/>
              <w:bottom w:val="single" w:sz="1" w:space="0" w:color="000000"/>
            </w:tcBorders>
            <w:shd w:val="clear" w:color="auto" w:fill="auto"/>
          </w:tcPr>
          <w:p w14:paraId="219FC09B" w14:textId="77777777" w:rsidR="00000000" w:rsidRDefault="007076AC">
            <w:pPr>
              <w:pStyle w:val="a8"/>
            </w:pPr>
            <w:r>
              <w:t xml:space="preserve">Запись шахматных партий с операциями: </w:t>
            </w:r>
          </w:p>
          <w:p w14:paraId="08ACB56E" w14:textId="77777777" w:rsidR="00000000" w:rsidRDefault="007076AC">
            <w:pPr>
              <w:pStyle w:val="a8"/>
            </w:pPr>
            <w:r>
              <w:t xml:space="preserve">1. получение количества сделанных ходов; </w:t>
            </w:r>
          </w:p>
          <w:p w14:paraId="64B8FC80" w14:textId="77777777" w:rsidR="00000000" w:rsidRDefault="007076AC">
            <w:pPr>
              <w:pStyle w:val="a8"/>
            </w:pPr>
            <w:r>
              <w:t xml:space="preserve">2. получение ссылки на i-тый ход; </w:t>
            </w:r>
          </w:p>
          <w:p w14:paraId="27BB958A" w14:textId="77777777" w:rsidR="00000000" w:rsidRDefault="007076AC">
            <w:pPr>
              <w:pStyle w:val="a8"/>
            </w:pPr>
            <w:r>
              <w:t xml:space="preserve">3. добавление хода; </w:t>
            </w:r>
          </w:p>
          <w:p w14:paraId="62649D35" w14:textId="77777777" w:rsidR="00000000" w:rsidRDefault="007076AC">
            <w:pPr>
              <w:pStyle w:val="a8"/>
            </w:pPr>
            <w:r>
              <w:t>4. вычисление</w:t>
            </w:r>
            <w:r>
              <w:t xml:space="preserve"> количества фигур, оставшихся на доске к концу партии. </w:t>
            </w:r>
          </w:p>
        </w:tc>
        <w:tc>
          <w:tcPr>
            <w:tcW w:w="2325" w:type="dxa"/>
            <w:tcBorders>
              <w:left w:val="single" w:sz="1" w:space="0" w:color="000000"/>
              <w:bottom w:val="single" w:sz="1" w:space="0" w:color="000000"/>
            </w:tcBorders>
            <w:shd w:val="clear" w:color="auto" w:fill="auto"/>
          </w:tcPr>
          <w:p w14:paraId="48EFDE6F" w14:textId="77777777" w:rsidR="00000000" w:rsidRDefault="007076AC">
            <w:pPr>
              <w:pStyle w:val="a8"/>
              <w:snapToGrid w:val="0"/>
            </w:pPr>
            <w:r>
              <w:t>Величко  Е  А</w:t>
            </w:r>
          </w:p>
        </w:tc>
        <w:tc>
          <w:tcPr>
            <w:tcW w:w="1592" w:type="dxa"/>
            <w:tcBorders>
              <w:left w:val="single" w:sz="1" w:space="0" w:color="000000"/>
              <w:bottom w:val="single" w:sz="1" w:space="0" w:color="000000"/>
              <w:right w:val="single" w:sz="1" w:space="0" w:color="000000"/>
            </w:tcBorders>
            <w:shd w:val="clear" w:color="auto" w:fill="auto"/>
          </w:tcPr>
          <w:p w14:paraId="35351C8B" w14:textId="77777777" w:rsidR="00000000" w:rsidRDefault="007076AC">
            <w:pPr>
              <w:pStyle w:val="a8"/>
              <w:snapToGrid w:val="0"/>
            </w:pPr>
            <w:r>
              <w:t>ИУ-9-22Б</w:t>
            </w:r>
          </w:p>
        </w:tc>
      </w:tr>
      <w:tr w:rsidR="00000000" w14:paraId="25420B88" w14:textId="77777777">
        <w:tc>
          <w:tcPr>
            <w:tcW w:w="570" w:type="dxa"/>
            <w:tcBorders>
              <w:left w:val="single" w:sz="1" w:space="0" w:color="000000"/>
              <w:bottom w:val="single" w:sz="1" w:space="0" w:color="000000"/>
            </w:tcBorders>
            <w:shd w:val="clear" w:color="auto" w:fill="auto"/>
          </w:tcPr>
          <w:p w14:paraId="577A5C0D" w14:textId="77777777" w:rsidR="00000000" w:rsidRDefault="007076AC">
            <w:pPr>
              <w:pStyle w:val="a8"/>
            </w:pPr>
            <w:r>
              <w:t>16</w:t>
            </w:r>
          </w:p>
        </w:tc>
        <w:tc>
          <w:tcPr>
            <w:tcW w:w="5160" w:type="dxa"/>
            <w:tcBorders>
              <w:left w:val="single" w:sz="1" w:space="0" w:color="000000"/>
              <w:bottom w:val="single" w:sz="1" w:space="0" w:color="000000"/>
            </w:tcBorders>
            <w:shd w:val="clear" w:color="auto" w:fill="auto"/>
          </w:tcPr>
          <w:p w14:paraId="0C2A3737" w14:textId="77777777" w:rsidR="00000000" w:rsidRDefault="007076AC">
            <w:pPr>
              <w:pStyle w:val="a8"/>
            </w:pPr>
            <w:r>
              <w:t xml:space="preserve">Вещественная матрица размером m × n с операциями: </w:t>
            </w:r>
          </w:p>
          <w:p w14:paraId="4A950050" w14:textId="77777777" w:rsidR="00000000" w:rsidRDefault="007076AC">
            <w:pPr>
              <w:pStyle w:val="a8"/>
            </w:pPr>
            <w:r>
              <w:t xml:space="preserve">1. получение количества строк и столбцов; </w:t>
            </w:r>
          </w:p>
          <w:p w14:paraId="5139D3E7" w14:textId="77777777" w:rsidR="00000000" w:rsidRDefault="007076AC">
            <w:pPr>
              <w:pStyle w:val="a8"/>
            </w:pPr>
            <w:r>
              <w:t xml:space="preserve">2. получение ссылки на указанный элемент; </w:t>
            </w:r>
          </w:p>
          <w:p w14:paraId="328332C4" w14:textId="77777777" w:rsidR="00000000" w:rsidRDefault="007076AC">
            <w:pPr>
              <w:pStyle w:val="a8"/>
            </w:pPr>
            <w:r>
              <w:t>3. добавление строки снизу или добав</w:t>
            </w:r>
            <w:r>
              <w:t xml:space="preserve">ление столбца справа (формируется новая матрица на основе текущей). </w:t>
            </w:r>
          </w:p>
        </w:tc>
        <w:tc>
          <w:tcPr>
            <w:tcW w:w="2325" w:type="dxa"/>
            <w:tcBorders>
              <w:left w:val="single" w:sz="1" w:space="0" w:color="000000"/>
              <w:bottom w:val="single" w:sz="1" w:space="0" w:color="000000"/>
            </w:tcBorders>
            <w:shd w:val="clear" w:color="auto" w:fill="auto"/>
          </w:tcPr>
          <w:p w14:paraId="6E3F479E" w14:textId="77777777" w:rsidR="00000000" w:rsidRDefault="007076AC">
            <w:pPr>
              <w:pStyle w:val="a8"/>
              <w:snapToGrid w:val="0"/>
            </w:pPr>
            <w:r>
              <w:t>Жамурзаев  С</w:t>
            </w:r>
          </w:p>
        </w:tc>
        <w:tc>
          <w:tcPr>
            <w:tcW w:w="1592" w:type="dxa"/>
            <w:tcBorders>
              <w:left w:val="single" w:sz="1" w:space="0" w:color="000000"/>
              <w:bottom w:val="single" w:sz="1" w:space="0" w:color="000000"/>
              <w:right w:val="single" w:sz="1" w:space="0" w:color="000000"/>
            </w:tcBorders>
            <w:shd w:val="clear" w:color="auto" w:fill="auto"/>
          </w:tcPr>
          <w:p w14:paraId="0CAB5E01" w14:textId="77777777" w:rsidR="00000000" w:rsidRDefault="007076AC">
            <w:pPr>
              <w:pStyle w:val="a8"/>
              <w:snapToGrid w:val="0"/>
            </w:pPr>
            <w:r>
              <w:t>ИУ-9-22Б</w:t>
            </w:r>
          </w:p>
        </w:tc>
      </w:tr>
      <w:tr w:rsidR="00000000" w14:paraId="282B5E02" w14:textId="77777777">
        <w:tc>
          <w:tcPr>
            <w:tcW w:w="570" w:type="dxa"/>
            <w:tcBorders>
              <w:left w:val="single" w:sz="1" w:space="0" w:color="000000"/>
              <w:bottom w:val="single" w:sz="1" w:space="0" w:color="000000"/>
            </w:tcBorders>
            <w:shd w:val="clear" w:color="auto" w:fill="auto"/>
          </w:tcPr>
          <w:p w14:paraId="71C1189A" w14:textId="77777777" w:rsidR="00000000" w:rsidRDefault="007076AC">
            <w:pPr>
              <w:pStyle w:val="a8"/>
            </w:pPr>
            <w:r>
              <w:t>17</w:t>
            </w:r>
          </w:p>
        </w:tc>
        <w:tc>
          <w:tcPr>
            <w:tcW w:w="5160" w:type="dxa"/>
            <w:tcBorders>
              <w:left w:val="single" w:sz="1" w:space="0" w:color="000000"/>
              <w:bottom w:val="single" w:sz="1" w:space="0" w:color="000000"/>
            </w:tcBorders>
            <w:shd w:val="clear" w:color="auto" w:fill="auto"/>
          </w:tcPr>
          <w:p w14:paraId="17D9AEA1" w14:textId="77777777" w:rsidR="00000000" w:rsidRDefault="007076AC">
            <w:pPr>
              <w:pStyle w:val="a8"/>
            </w:pPr>
            <w:r>
              <w:t xml:space="preserve">Доска для игры в крестики-нолики размером n × n с операциями: </w:t>
            </w:r>
          </w:p>
          <w:p w14:paraId="150D1282" w14:textId="77777777" w:rsidR="00000000" w:rsidRDefault="007076AC">
            <w:pPr>
              <w:pStyle w:val="a8"/>
            </w:pPr>
            <w:r>
              <w:t xml:space="preserve">1. получение размера доски; </w:t>
            </w:r>
          </w:p>
          <w:p w14:paraId="318BCBA9" w14:textId="77777777" w:rsidR="00000000" w:rsidRDefault="007076AC">
            <w:pPr>
              <w:pStyle w:val="a8"/>
            </w:pPr>
            <w:r>
              <w:t xml:space="preserve">2. получение ссылки на клетку с указанными координатами; </w:t>
            </w:r>
          </w:p>
          <w:p w14:paraId="5B10E257" w14:textId="77777777" w:rsidR="00000000" w:rsidRDefault="007076AC">
            <w:pPr>
              <w:pStyle w:val="a8"/>
            </w:pPr>
            <w:r>
              <w:t>3. определе</w:t>
            </w:r>
            <w:r>
              <w:t xml:space="preserve">ние, является ли текущая позиция финальной. </w:t>
            </w:r>
          </w:p>
        </w:tc>
        <w:tc>
          <w:tcPr>
            <w:tcW w:w="2325" w:type="dxa"/>
            <w:tcBorders>
              <w:left w:val="single" w:sz="1" w:space="0" w:color="000000"/>
              <w:bottom w:val="single" w:sz="1" w:space="0" w:color="000000"/>
            </w:tcBorders>
            <w:shd w:val="clear" w:color="auto" w:fill="auto"/>
          </w:tcPr>
          <w:p w14:paraId="31C81C8A" w14:textId="77777777" w:rsidR="00000000" w:rsidRDefault="007076AC">
            <w:pPr>
              <w:pStyle w:val="a8"/>
              <w:snapToGrid w:val="0"/>
            </w:pPr>
            <w:r>
              <w:t>Кежаев  М  К</w:t>
            </w:r>
          </w:p>
        </w:tc>
        <w:tc>
          <w:tcPr>
            <w:tcW w:w="1592" w:type="dxa"/>
            <w:tcBorders>
              <w:left w:val="single" w:sz="1" w:space="0" w:color="000000"/>
              <w:bottom w:val="single" w:sz="1" w:space="0" w:color="000000"/>
              <w:right w:val="single" w:sz="1" w:space="0" w:color="000000"/>
            </w:tcBorders>
            <w:shd w:val="clear" w:color="auto" w:fill="auto"/>
          </w:tcPr>
          <w:p w14:paraId="64FBBA6A" w14:textId="77777777" w:rsidR="00000000" w:rsidRDefault="007076AC">
            <w:pPr>
              <w:pStyle w:val="a8"/>
              <w:snapToGrid w:val="0"/>
            </w:pPr>
            <w:r>
              <w:t>ИУ-9-22Б</w:t>
            </w:r>
          </w:p>
        </w:tc>
      </w:tr>
      <w:tr w:rsidR="00000000" w14:paraId="168892A0" w14:textId="77777777">
        <w:tc>
          <w:tcPr>
            <w:tcW w:w="570" w:type="dxa"/>
            <w:tcBorders>
              <w:left w:val="single" w:sz="1" w:space="0" w:color="000000"/>
              <w:bottom w:val="single" w:sz="1" w:space="0" w:color="000000"/>
            </w:tcBorders>
            <w:shd w:val="clear" w:color="auto" w:fill="auto"/>
          </w:tcPr>
          <w:p w14:paraId="22C242FA" w14:textId="77777777" w:rsidR="00000000" w:rsidRDefault="007076AC">
            <w:pPr>
              <w:pStyle w:val="a8"/>
            </w:pPr>
            <w:r>
              <w:t>18</w:t>
            </w:r>
          </w:p>
        </w:tc>
        <w:tc>
          <w:tcPr>
            <w:tcW w:w="5160" w:type="dxa"/>
            <w:tcBorders>
              <w:left w:val="single" w:sz="1" w:space="0" w:color="000000"/>
              <w:bottom w:val="single" w:sz="1" w:space="0" w:color="000000"/>
            </w:tcBorders>
            <w:shd w:val="clear" w:color="auto" w:fill="auto"/>
          </w:tcPr>
          <w:p w14:paraId="119038E8" w14:textId="77777777" w:rsidR="00000000" w:rsidRDefault="007076AC">
            <w:pPr>
              <w:pStyle w:val="a8"/>
            </w:pPr>
            <w:r>
              <w:t xml:space="preserve">Целочисленная матрица размером m × n с операциями: </w:t>
            </w:r>
          </w:p>
          <w:p w14:paraId="64E3C5B7" w14:textId="77777777" w:rsidR="00000000" w:rsidRDefault="007076AC">
            <w:pPr>
              <w:pStyle w:val="a8"/>
            </w:pPr>
            <w:r>
              <w:t xml:space="preserve">1. получение количества строк; </w:t>
            </w:r>
          </w:p>
          <w:p w14:paraId="1124E87B" w14:textId="77777777" w:rsidR="00000000" w:rsidRDefault="007076AC">
            <w:pPr>
              <w:pStyle w:val="a8"/>
            </w:pPr>
            <w:r>
              <w:t xml:space="preserve">2. получение количества столбцов; </w:t>
            </w:r>
          </w:p>
          <w:p w14:paraId="4FF778D8" w14:textId="77777777" w:rsidR="00000000" w:rsidRDefault="007076AC">
            <w:pPr>
              <w:pStyle w:val="a8"/>
            </w:pPr>
            <w:r>
              <w:t xml:space="preserve">3. получение ссылки на указанный элемент; </w:t>
            </w:r>
          </w:p>
          <w:p w14:paraId="63E3DF37" w14:textId="77777777" w:rsidR="00000000" w:rsidRDefault="007076AC">
            <w:pPr>
              <w:pStyle w:val="a8"/>
            </w:pPr>
            <w:r>
              <w:t>4. перестановка двух ст</w:t>
            </w:r>
            <w:r>
              <w:t xml:space="preserve">рок; </w:t>
            </w:r>
          </w:p>
          <w:p w14:paraId="37F73EA3" w14:textId="77777777" w:rsidR="00000000" w:rsidRDefault="007076AC">
            <w:pPr>
              <w:pStyle w:val="a8"/>
            </w:pPr>
            <w:r>
              <w:t xml:space="preserve">5. перестановка двух столбцов. </w:t>
            </w:r>
          </w:p>
        </w:tc>
        <w:tc>
          <w:tcPr>
            <w:tcW w:w="2325" w:type="dxa"/>
            <w:tcBorders>
              <w:left w:val="single" w:sz="1" w:space="0" w:color="000000"/>
              <w:bottom w:val="single" w:sz="1" w:space="0" w:color="000000"/>
            </w:tcBorders>
            <w:shd w:val="clear" w:color="auto" w:fill="auto"/>
          </w:tcPr>
          <w:p w14:paraId="232ABE25" w14:textId="77777777" w:rsidR="00000000" w:rsidRDefault="007076AC">
            <w:pPr>
              <w:pStyle w:val="a8"/>
              <w:snapToGrid w:val="0"/>
            </w:pPr>
            <w:r>
              <w:t>Терюхов  Б  А</w:t>
            </w:r>
          </w:p>
        </w:tc>
        <w:tc>
          <w:tcPr>
            <w:tcW w:w="1592" w:type="dxa"/>
            <w:tcBorders>
              <w:left w:val="single" w:sz="1" w:space="0" w:color="000000"/>
              <w:bottom w:val="single" w:sz="1" w:space="0" w:color="000000"/>
              <w:right w:val="single" w:sz="1" w:space="0" w:color="000000"/>
            </w:tcBorders>
            <w:shd w:val="clear" w:color="auto" w:fill="auto"/>
          </w:tcPr>
          <w:p w14:paraId="39CD5D7F" w14:textId="77777777" w:rsidR="00000000" w:rsidRDefault="007076AC">
            <w:pPr>
              <w:pStyle w:val="a8"/>
              <w:snapToGrid w:val="0"/>
            </w:pPr>
            <w:r>
              <w:t>ИУ-9-22Б</w:t>
            </w:r>
          </w:p>
        </w:tc>
      </w:tr>
      <w:tr w:rsidR="00000000" w14:paraId="052D9944" w14:textId="77777777">
        <w:tc>
          <w:tcPr>
            <w:tcW w:w="570" w:type="dxa"/>
            <w:tcBorders>
              <w:left w:val="single" w:sz="1" w:space="0" w:color="000000"/>
              <w:bottom w:val="single" w:sz="1" w:space="0" w:color="000000"/>
            </w:tcBorders>
            <w:shd w:val="clear" w:color="auto" w:fill="auto"/>
          </w:tcPr>
          <w:p w14:paraId="106DD487" w14:textId="77777777" w:rsidR="00000000" w:rsidRDefault="007076AC">
            <w:pPr>
              <w:pStyle w:val="a8"/>
            </w:pPr>
            <w:r>
              <w:t>19</w:t>
            </w:r>
          </w:p>
        </w:tc>
        <w:tc>
          <w:tcPr>
            <w:tcW w:w="5160" w:type="dxa"/>
            <w:tcBorders>
              <w:left w:val="single" w:sz="1" w:space="0" w:color="000000"/>
              <w:bottom w:val="single" w:sz="1" w:space="0" w:color="000000"/>
            </w:tcBorders>
            <w:shd w:val="clear" w:color="auto" w:fill="auto"/>
          </w:tcPr>
          <w:p w14:paraId="607EEEB2" w14:textId="77777777" w:rsidR="00000000" w:rsidRDefault="007076AC">
            <w:pPr>
              <w:pStyle w:val="a8"/>
            </w:pPr>
            <w:r>
              <w:t xml:space="preserve">Абсолютный путь к каталогу в файловой системе UNIX с операциями: </w:t>
            </w:r>
          </w:p>
          <w:p w14:paraId="00981097" w14:textId="77777777" w:rsidR="00000000" w:rsidRDefault="007076AC">
            <w:pPr>
              <w:pStyle w:val="a8"/>
            </w:pPr>
            <w:r>
              <w:t xml:space="preserve">1. получение количества каталогов в пути; </w:t>
            </w:r>
          </w:p>
          <w:p w14:paraId="64C10FE0" w14:textId="77777777" w:rsidR="00000000" w:rsidRDefault="007076AC">
            <w:pPr>
              <w:pStyle w:val="a8"/>
            </w:pPr>
            <w:r>
              <w:t xml:space="preserve">2. получение ссылки на i-тый каталог в пути, считая от корня; </w:t>
            </w:r>
          </w:p>
          <w:p w14:paraId="5D8AE5DB" w14:textId="77777777" w:rsidR="00000000" w:rsidRDefault="007076AC">
            <w:pPr>
              <w:pStyle w:val="a8"/>
            </w:pPr>
            <w:r>
              <w:t>3. добавление имени</w:t>
            </w:r>
            <w:r>
              <w:t xml:space="preserve"> каталога в конец пути; </w:t>
            </w:r>
          </w:p>
          <w:p w14:paraId="34A0F3ED" w14:textId="77777777" w:rsidR="00000000" w:rsidRDefault="007076AC">
            <w:pPr>
              <w:pStyle w:val="a8"/>
            </w:pPr>
            <w:r>
              <w:t xml:space="preserve">4. получение количества файлов в каталоге (для этого требуется разобраться, как получить оглавление каталога). </w:t>
            </w:r>
          </w:p>
        </w:tc>
        <w:tc>
          <w:tcPr>
            <w:tcW w:w="2325" w:type="dxa"/>
            <w:tcBorders>
              <w:left w:val="single" w:sz="1" w:space="0" w:color="000000"/>
              <w:bottom w:val="single" w:sz="1" w:space="0" w:color="000000"/>
            </w:tcBorders>
            <w:shd w:val="clear" w:color="auto" w:fill="auto"/>
          </w:tcPr>
          <w:p w14:paraId="1DBA9E1F" w14:textId="77777777" w:rsidR="00000000" w:rsidRDefault="007076AC">
            <w:pPr>
              <w:pStyle w:val="a8"/>
              <w:snapToGrid w:val="0"/>
            </w:pPr>
            <w:r>
              <w:t>Сатыбалдиев  Т</w:t>
            </w:r>
          </w:p>
        </w:tc>
        <w:tc>
          <w:tcPr>
            <w:tcW w:w="1592" w:type="dxa"/>
            <w:tcBorders>
              <w:left w:val="single" w:sz="1" w:space="0" w:color="000000"/>
              <w:bottom w:val="single" w:sz="1" w:space="0" w:color="000000"/>
              <w:right w:val="single" w:sz="1" w:space="0" w:color="000000"/>
            </w:tcBorders>
            <w:shd w:val="clear" w:color="auto" w:fill="auto"/>
          </w:tcPr>
          <w:p w14:paraId="1B50C8A1" w14:textId="77777777" w:rsidR="00000000" w:rsidRDefault="007076AC">
            <w:pPr>
              <w:pStyle w:val="a8"/>
              <w:snapToGrid w:val="0"/>
            </w:pPr>
            <w:r>
              <w:t>ИУ-9-22Б</w:t>
            </w:r>
          </w:p>
        </w:tc>
      </w:tr>
      <w:tr w:rsidR="00000000" w14:paraId="3411494A" w14:textId="77777777">
        <w:tc>
          <w:tcPr>
            <w:tcW w:w="570" w:type="dxa"/>
            <w:tcBorders>
              <w:left w:val="single" w:sz="1" w:space="0" w:color="000000"/>
              <w:bottom w:val="single" w:sz="1" w:space="0" w:color="000000"/>
            </w:tcBorders>
            <w:shd w:val="clear" w:color="auto" w:fill="auto"/>
          </w:tcPr>
          <w:p w14:paraId="415D71D6" w14:textId="77777777" w:rsidR="00000000" w:rsidRDefault="007076AC">
            <w:pPr>
              <w:pStyle w:val="a8"/>
            </w:pPr>
            <w:r>
              <w:t>20</w:t>
            </w:r>
          </w:p>
        </w:tc>
        <w:tc>
          <w:tcPr>
            <w:tcW w:w="5160" w:type="dxa"/>
            <w:tcBorders>
              <w:left w:val="single" w:sz="1" w:space="0" w:color="000000"/>
              <w:bottom w:val="single" w:sz="1" w:space="0" w:color="000000"/>
            </w:tcBorders>
            <w:shd w:val="clear" w:color="auto" w:fill="auto"/>
          </w:tcPr>
          <w:p w14:paraId="38E4F80F" w14:textId="77777777" w:rsidR="00000000" w:rsidRDefault="007076AC">
            <w:pPr>
              <w:pStyle w:val="a8"/>
            </w:pPr>
            <w:r>
              <w:t xml:space="preserve">Последовательность символов ASCII, часть из </w:t>
            </w:r>
            <w:r>
              <w:lastRenderedPageBreak/>
              <w:t>которых может быть неизвестна, с операциями: 1.</w:t>
            </w:r>
            <w:r>
              <w:t xml:space="preserve"> получение количества символов; </w:t>
            </w:r>
          </w:p>
          <w:p w14:paraId="430D1EB5" w14:textId="77777777" w:rsidR="00000000" w:rsidRDefault="007076AC">
            <w:pPr>
              <w:pStyle w:val="a8"/>
            </w:pPr>
            <w:r>
              <w:t xml:space="preserve">2. проверка, известен ли i-тый символ; </w:t>
            </w:r>
          </w:p>
          <w:p w14:paraId="695FD5A0" w14:textId="77777777" w:rsidR="00000000" w:rsidRDefault="007076AC">
            <w:pPr>
              <w:pStyle w:val="a8"/>
            </w:pPr>
            <w:r>
              <w:t xml:space="preserve">3. получение ссылки на i-тый символ (если символ – неизвестен, ему присваивается значение ноль); </w:t>
            </w:r>
          </w:p>
          <w:p w14:paraId="1C934D18" w14:textId="77777777" w:rsidR="00000000" w:rsidRDefault="007076AC">
            <w:pPr>
              <w:pStyle w:val="a8"/>
            </w:pPr>
            <w:r>
              <w:t>4. проверка, можно ли подобрать такие значения неизвестных символов, что последовател</w:t>
            </w:r>
            <w:r>
              <w:t xml:space="preserve">ьность станет палиндромом. </w:t>
            </w:r>
          </w:p>
          <w:p w14:paraId="5A014FC2" w14:textId="77777777" w:rsidR="00000000" w:rsidRDefault="007076AC">
            <w:pPr>
              <w:pStyle w:val="a8"/>
            </w:pPr>
          </w:p>
          <w:p w14:paraId="7F5DAE99" w14:textId="77777777" w:rsidR="00000000" w:rsidRDefault="007076AC">
            <w:pPr>
              <w:pStyle w:val="a8"/>
            </w:pPr>
            <w:r>
              <w:t xml:space="preserve">Конструктор последовательности должен формировать последовательность размера n, все символы которой неизвестны. </w:t>
            </w:r>
          </w:p>
        </w:tc>
        <w:tc>
          <w:tcPr>
            <w:tcW w:w="2325" w:type="dxa"/>
            <w:tcBorders>
              <w:left w:val="single" w:sz="1" w:space="0" w:color="000000"/>
              <w:bottom w:val="single" w:sz="1" w:space="0" w:color="000000"/>
            </w:tcBorders>
            <w:shd w:val="clear" w:color="auto" w:fill="auto"/>
          </w:tcPr>
          <w:p w14:paraId="48001DB7" w14:textId="77777777" w:rsidR="00000000" w:rsidRDefault="007076AC">
            <w:pPr>
              <w:pStyle w:val="a8"/>
              <w:snapToGrid w:val="0"/>
            </w:pPr>
            <w:r>
              <w:lastRenderedPageBreak/>
              <w:t>Панкратов  А  С</w:t>
            </w:r>
          </w:p>
        </w:tc>
        <w:tc>
          <w:tcPr>
            <w:tcW w:w="1592" w:type="dxa"/>
            <w:tcBorders>
              <w:left w:val="single" w:sz="1" w:space="0" w:color="000000"/>
              <w:bottom w:val="single" w:sz="1" w:space="0" w:color="000000"/>
              <w:right w:val="single" w:sz="1" w:space="0" w:color="000000"/>
            </w:tcBorders>
            <w:shd w:val="clear" w:color="auto" w:fill="auto"/>
          </w:tcPr>
          <w:p w14:paraId="4780D251" w14:textId="77777777" w:rsidR="00000000" w:rsidRDefault="007076AC">
            <w:pPr>
              <w:pStyle w:val="a8"/>
              <w:snapToGrid w:val="0"/>
            </w:pPr>
            <w:r>
              <w:t>ИУ-9-22Б</w:t>
            </w:r>
          </w:p>
        </w:tc>
      </w:tr>
      <w:tr w:rsidR="00000000" w14:paraId="1C192955" w14:textId="77777777">
        <w:tc>
          <w:tcPr>
            <w:tcW w:w="570" w:type="dxa"/>
            <w:tcBorders>
              <w:left w:val="single" w:sz="1" w:space="0" w:color="000000"/>
              <w:bottom w:val="single" w:sz="1" w:space="0" w:color="000000"/>
            </w:tcBorders>
            <w:shd w:val="clear" w:color="auto" w:fill="auto"/>
          </w:tcPr>
          <w:p w14:paraId="163569E3" w14:textId="77777777" w:rsidR="00000000" w:rsidRDefault="007076AC">
            <w:pPr>
              <w:pStyle w:val="a8"/>
            </w:pPr>
            <w:r>
              <w:t>21</w:t>
            </w:r>
          </w:p>
        </w:tc>
        <w:tc>
          <w:tcPr>
            <w:tcW w:w="5160" w:type="dxa"/>
            <w:tcBorders>
              <w:left w:val="single" w:sz="1" w:space="0" w:color="000000"/>
              <w:bottom w:val="single" w:sz="1" w:space="0" w:color="000000"/>
            </w:tcBorders>
            <w:shd w:val="clear" w:color="auto" w:fill="auto"/>
          </w:tcPr>
          <w:p w14:paraId="1A2BE051" w14:textId="77777777" w:rsidR="00000000" w:rsidRDefault="007076AC">
            <w:pPr>
              <w:pStyle w:val="a8"/>
            </w:pPr>
            <w:r>
              <w:t xml:space="preserve">Функция, представляющая собой сумму синусоид: </w:t>
            </w:r>
            <w:r>
              <w:br/>
            </w:r>
            <w:r>
              <w:br/>
              <w:t xml:space="preserve">f(x) = </w:t>
            </w:r>
            <w:r>
              <w:rPr>
                <w:rFonts w:ascii="Nachlieli CLM" w:hAnsi="Nachlieli CLM" w:cs="Nachlieli CLM"/>
              </w:rPr>
              <w:t>Σ</w:t>
            </w:r>
            <w:r>
              <w:rPr>
                <w:rFonts w:ascii="Nachlieli CLM" w:hAnsi="Nachlieli CLM" w:cs="Nachlieli CLM"/>
                <w:vertAlign w:val="subscript"/>
                <w:lang w:val="en-US"/>
              </w:rPr>
              <w:t>i</w:t>
            </w:r>
            <w:r>
              <w:rPr>
                <w:lang w:val="en-US"/>
              </w:rPr>
              <w:t xml:space="preserve"> ( </w:t>
            </w:r>
            <w:r>
              <w:t>a</w:t>
            </w:r>
            <w:r>
              <w:rPr>
                <w:vertAlign w:val="subscript"/>
                <w:lang w:val="en-US"/>
              </w:rPr>
              <w:t>i</w:t>
            </w:r>
            <w:r>
              <w:t xml:space="preserve"> </w:t>
            </w:r>
            <w:r>
              <w:rPr>
                <w:rFonts w:ascii="Nachlieli CLM" w:hAnsi="Nachlieli CLM" w:cs="Nachlieli CLM"/>
              </w:rPr>
              <w:t>·</w:t>
            </w:r>
            <w:r>
              <w:t xml:space="preserve"> sin(d</w:t>
            </w:r>
            <w:r>
              <w:rPr>
                <w:vertAlign w:val="subscript"/>
              </w:rPr>
              <w:t>i</w:t>
            </w:r>
            <w:r>
              <w:t xml:space="preserve"> + ω</w:t>
            </w:r>
            <w:r>
              <w:rPr>
                <w:vertAlign w:val="subscript"/>
              </w:rPr>
              <w:t xml:space="preserve">i  </w:t>
            </w:r>
            <w:r>
              <w:rPr>
                <w:rFonts w:ascii="Nachlieli CLM" w:hAnsi="Nachlieli CLM" w:cs="Nachlieli CLM"/>
                <w:vertAlign w:val="subscript"/>
              </w:rPr>
              <w:t>·</w:t>
            </w:r>
            <w:r>
              <w:rPr>
                <w:rFonts w:ascii="Nachlieli CLM" w:hAnsi="Nachlieli CLM" w:cs="Nachlieli CLM"/>
              </w:rPr>
              <w:t>·</w:t>
            </w:r>
            <w:r>
              <w:rPr>
                <w:rFonts w:ascii="Nachlieli CLM" w:hAnsi="Nachlieli CLM" w:cs="Nachlieli CLM"/>
                <w:lang w:val="en-US"/>
              </w:rPr>
              <w:t xml:space="preserve"> </w:t>
            </w:r>
            <w:r>
              <w:rPr>
                <w:rFonts w:ascii="Nachlieli CLM" w:hAnsi="Nachlieli CLM" w:cs="Nachlieli CLM"/>
                <w:i/>
                <w:iCs/>
                <w:lang w:val="en-US"/>
              </w:rPr>
              <w:t>x</w:t>
            </w:r>
            <w:r>
              <w:rPr>
                <w:rFonts w:ascii="Nachlieli CLM" w:hAnsi="Nachlieli CLM" w:cs="Nachlieli CLM"/>
                <w:lang w:val="en-US"/>
              </w:rPr>
              <w:t>) )</w:t>
            </w:r>
            <w:r>
              <w:t xml:space="preserve">. </w:t>
            </w:r>
            <w:r>
              <w:br/>
            </w:r>
            <w:r>
              <w:br/>
              <w:t>Каждая синусоида определяется тремя параметрами: амплитуда a</w:t>
            </w:r>
            <w:r>
              <w:rPr>
                <w:vertAlign w:val="subscript"/>
              </w:rPr>
              <w:t>i</w:t>
            </w:r>
            <w:r>
              <w:t xml:space="preserve"> , смещение d</w:t>
            </w:r>
            <w:r>
              <w:rPr>
                <w:vertAlign w:val="subscript"/>
              </w:rPr>
              <w:t>i</w:t>
            </w:r>
            <w:r>
              <w:t xml:space="preserve"> и частота ω</w:t>
            </w:r>
            <w:r>
              <w:rPr>
                <w:vertAlign w:val="subscript"/>
              </w:rPr>
              <w:t>i</w:t>
            </w:r>
            <w:r>
              <w:t xml:space="preserve"> . В классе нужно реализовать операции: </w:t>
            </w:r>
          </w:p>
          <w:p w14:paraId="20493568" w14:textId="77777777" w:rsidR="00000000" w:rsidRDefault="007076AC">
            <w:pPr>
              <w:pStyle w:val="a8"/>
            </w:pPr>
            <w:r>
              <w:t xml:space="preserve">1. получение количества синусоид; </w:t>
            </w:r>
          </w:p>
          <w:p w14:paraId="3392902D" w14:textId="77777777" w:rsidR="00000000" w:rsidRDefault="007076AC">
            <w:pPr>
              <w:pStyle w:val="a8"/>
            </w:pPr>
            <w:r>
              <w:t xml:space="preserve">2. получение ссылки на i-тую синусоиду; </w:t>
            </w:r>
          </w:p>
          <w:p w14:paraId="18B1ED6F" w14:textId="77777777" w:rsidR="00000000" w:rsidRDefault="007076AC">
            <w:pPr>
              <w:pStyle w:val="a8"/>
            </w:pPr>
            <w:r>
              <w:t xml:space="preserve">3. вычисление значения функции в точке x; </w:t>
            </w:r>
          </w:p>
          <w:p w14:paraId="7CEE820E" w14:textId="77777777" w:rsidR="00000000" w:rsidRDefault="007076AC">
            <w:pPr>
              <w:pStyle w:val="a8"/>
            </w:pPr>
            <w:r>
              <w:t>4. д</w:t>
            </w:r>
            <w:r>
              <w:t xml:space="preserve">обавление новой синусоиды; </w:t>
            </w:r>
          </w:p>
          <w:p w14:paraId="65003EE8" w14:textId="77777777" w:rsidR="00000000" w:rsidRDefault="007076AC">
            <w:pPr>
              <w:pStyle w:val="a8"/>
            </w:pPr>
            <w:r>
              <w:t xml:space="preserve">5. удаление пар синусоид, которые в сумме дают ноль. </w:t>
            </w:r>
          </w:p>
          <w:p w14:paraId="557A32CE" w14:textId="77777777" w:rsidR="00000000" w:rsidRDefault="007076AC">
            <w:pPr>
              <w:pStyle w:val="a8"/>
            </w:pPr>
          </w:p>
          <w:p w14:paraId="4BFBF196" w14:textId="77777777" w:rsidR="00000000" w:rsidRDefault="007076AC">
            <w:pPr>
              <w:pStyle w:val="a8"/>
            </w:pPr>
            <w:r>
              <w:t xml:space="preserve">Для представления синусоиды следует разработать отдельный класс. </w:t>
            </w:r>
          </w:p>
        </w:tc>
        <w:tc>
          <w:tcPr>
            <w:tcW w:w="2325" w:type="dxa"/>
            <w:tcBorders>
              <w:left w:val="single" w:sz="1" w:space="0" w:color="000000"/>
              <w:bottom w:val="single" w:sz="1" w:space="0" w:color="000000"/>
            </w:tcBorders>
            <w:shd w:val="clear" w:color="auto" w:fill="auto"/>
          </w:tcPr>
          <w:p w14:paraId="1B6FDEC9" w14:textId="77777777" w:rsidR="00000000" w:rsidRDefault="007076AC">
            <w:pPr>
              <w:pStyle w:val="a8"/>
              <w:snapToGrid w:val="0"/>
            </w:pPr>
            <w:r>
              <w:t>Донченко  В  Р</w:t>
            </w:r>
          </w:p>
        </w:tc>
        <w:tc>
          <w:tcPr>
            <w:tcW w:w="1592" w:type="dxa"/>
            <w:tcBorders>
              <w:left w:val="single" w:sz="1" w:space="0" w:color="000000"/>
              <w:bottom w:val="single" w:sz="1" w:space="0" w:color="000000"/>
              <w:right w:val="single" w:sz="1" w:space="0" w:color="000000"/>
            </w:tcBorders>
            <w:shd w:val="clear" w:color="auto" w:fill="auto"/>
          </w:tcPr>
          <w:p w14:paraId="2DC28FF3" w14:textId="77777777" w:rsidR="00000000" w:rsidRDefault="007076AC">
            <w:pPr>
              <w:pStyle w:val="a8"/>
              <w:snapToGrid w:val="0"/>
            </w:pPr>
            <w:r>
              <w:t>ИУ-9-22Б</w:t>
            </w:r>
          </w:p>
        </w:tc>
      </w:tr>
      <w:tr w:rsidR="00000000" w14:paraId="7011ECFE" w14:textId="77777777">
        <w:tc>
          <w:tcPr>
            <w:tcW w:w="570" w:type="dxa"/>
            <w:tcBorders>
              <w:left w:val="single" w:sz="1" w:space="0" w:color="000000"/>
              <w:bottom w:val="single" w:sz="1" w:space="0" w:color="000000"/>
            </w:tcBorders>
            <w:shd w:val="clear" w:color="auto" w:fill="auto"/>
          </w:tcPr>
          <w:p w14:paraId="0C53635F" w14:textId="77777777" w:rsidR="00000000" w:rsidRDefault="007076AC">
            <w:pPr>
              <w:pStyle w:val="a8"/>
            </w:pPr>
            <w:r>
              <w:t>22</w:t>
            </w:r>
          </w:p>
        </w:tc>
        <w:tc>
          <w:tcPr>
            <w:tcW w:w="5160" w:type="dxa"/>
            <w:tcBorders>
              <w:left w:val="single" w:sz="1" w:space="0" w:color="000000"/>
              <w:bottom w:val="single" w:sz="1" w:space="0" w:color="000000"/>
            </w:tcBorders>
            <w:shd w:val="clear" w:color="auto" w:fill="auto"/>
          </w:tcPr>
          <w:p w14:paraId="7617DD8B" w14:textId="77777777" w:rsidR="00000000" w:rsidRDefault="007076AC">
            <w:pPr>
              <w:pStyle w:val="a8"/>
            </w:pPr>
            <w:r>
              <w:t xml:space="preserve">Последовательность символов ASCII с операциями: </w:t>
            </w:r>
            <w:r>
              <w:br/>
              <w:t>1. получение количества символ</w:t>
            </w:r>
            <w:r>
              <w:t xml:space="preserve">ов; </w:t>
            </w:r>
            <w:r>
              <w:br/>
              <w:t xml:space="preserve">2. получение ссылки на i-тый символ; </w:t>
            </w:r>
            <w:r>
              <w:br/>
              <w:t xml:space="preserve">3. вставка нового символа в i-тую позицию последовательности; </w:t>
            </w:r>
            <w:r>
              <w:br/>
              <w:t xml:space="preserve">4. проверка, является ли последовательность палиндромом. </w:t>
            </w:r>
          </w:p>
        </w:tc>
        <w:tc>
          <w:tcPr>
            <w:tcW w:w="2325" w:type="dxa"/>
            <w:tcBorders>
              <w:left w:val="single" w:sz="1" w:space="0" w:color="000000"/>
              <w:bottom w:val="single" w:sz="1" w:space="0" w:color="000000"/>
            </w:tcBorders>
            <w:shd w:val="clear" w:color="auto" w:fill="auto"/>
          </w:tcPr>
          <w:p w14:paraId="0C9B19E1" w14:textId="77777777" w:rsidR="00000000" w:rsidRDefault="007076AC">
            <w:pPr>
              <w:pStyle w:val="a8"/>
              <w:snapToGrid w:val="0"/>
            </w:pPr>
            <w:r>
              <w:t>Маслова  Е  А</w:t>
            </w:r>
          </w:p>
        </w:tc>
        <w:tc>
          <w:tcPr>
            <w:tcW w:w="1592" w:type="dxa"/>
            <w:tcBorders>
              <w:left w:val="single" w:sz="1" w:space="0" w:color="000000"/>
              <w:bottom w:val="single" w:sz="1" w:space="0" w:color="000000"/>
              <w:right w:val="single" w:sz="1" w:space="0" w:color="000000"/>
            </w:tcBorders>
            <w:shd w:val="clear" w:color="auto" w:fill="auto"/>
          </w:tcPr>
          <w:p w14:paraId="353C944C" w14:textId="77777777" w:rsidR="00000000" w:rsidRDefault="007076AC">
            <w:pPr>
              <w:pStyle w:val="a8"/>
              <w:snapToGrid w:val="0"/>
            </w:pPr>
            <w:r>
              <w:t>ИУ-9-22Б</w:t>
            </w:r>
          </w:p>
        </w:tc>
      </w:tr>
      <w:tr w:rsidR="00000000" w14:paraId="76BEE521" w14:textId="77777777">
        <w:tc>
          <w:tcPr>
            <w:tcW w:w="570" w:type="dxa"/>
            <w:tcBorders>
              <w:left w:val="single" w:sz="1" w:space="0" w:color="000000"/>
              <w:bottom w:val="single" w:sz="1" w:space="0" w:color="000000"/>
            </w:tcBorders>
            <w:shd w:val="clear" w:color="auto" w:fill="auto"/>
          </w:tcPr>
          <w:p w14:paraId="7ABDADC0" w14:textId="77777777" w:rsidR="00000000" w:rsidRDefault="007076AC">
            <w:pPr>
              <w:pStyle w:val="a8"/>
            </w:pPr>
            <w:r>
              <w:t>23</w:t>
            </w:r>
          </w:p>
        </w:tc>
        <w:tc>
          <w:tcPr>
            <w:tcW w:w="5160" w:type="dxa"/>
            <w:tcBorders>
              <w:left w:val="single" w:sz="1" w:space="0" w:color="000000"/>
              <w:bottom w:val="single" w:sz="1" w:space="0" w:color="000000"/>
            </w:tcBorders>
            <w:shd w:val="clear" w:color="auto" w:fill="auto"/>
          </w:tcPr>
          <w:p w14:paraId="59BFAB17" w14:textId="77777777" w:rsidR="00000000" w:rsidRDefault="007076AC">
            <w:pPr>
              <w:pStyle w:val="a8"/>
            </w:pPr>
            <w:r>
              <w:t>Беззнаковое рациональное число, представленное в позиционной сист</w:t>
            </w:r>
            <w:r>
              <w:t>еме счисления по основанию d, часть цифр которого может быть неизвестно. Число должно быть представлено вектором цифр, каждая из которых является целым числом от 0 до n − 1, и позицией точки, разделяющей целую и дробную часть, в этом векторе. Договоримся о</w:t>
            </w:r>
            <w:r>
              <w:t xml:space="preserve"> нумерации цифр числа: пусть цифры целой части пронумерованы неотрицательными числами (младшая цифра имеет номер 0), а цифры дробной части имеют отрицательные номера (старшая цифра имеет </w:t>
            </w:r>
            <w:r>
              <w:lastRenderedPageBreak/>
              <w:t>номер −1). Обратите внимание на то, что позиция точки может быть отри</w:t>
            </w:r>
            <w:r>
              <w:t xml:space="preserve">цательна, а также может превышать количество цифр в числе. В классе должны быть реализованы следующие операции: </w:t>
            </w:r>
          </w:p>
          <w:p w14:paraId="29137370" w14:textId="77777777" w:rsidR="00000000" w:rsidRDefault="007076AC">
            <w:pPr>
              <w:pStyle w:val="a8"/>
            </w:pPr>
            <w:r>
              <w:t xml:space="preserve">1. получение количества цифр в числе; </w:t>
            </w:r>
          </w:p>
          <w:p w14:paraId="6A40609C" w14:textId="77777777" w:rsidR="00000000" w:rsidRDefault="007076AC">
            <w:pPr>
              <w:pStyle w:val="a8"/>
            </w:pPr>
            <w:r>
              <w:t>2. определение, известна ли i-тая цифра числа (если i выходит за границы допустимых номеров цифр, считат</w:t>
            </w:r>
            <w:r>
              <w:t xml:space="preserve">ь, что i-тая цифра известна и равна 0); </w:t>
            </w:r>
          </w:p>
          <w:p w14:paraId="42C7211B" w14:textId="77777777" w:rsidR="00000000" w:rsidRDefault="007076AC">
            <w:pPr>
              <w:pStyle w:val="a8"/>
            </w:pPr>
            <w:r>
              <w:t xml:space="preserve">3. получение ссылки на i-тую цифру числа (если i выходит за границы допустимых номеров цифр, нужно расширить число нулями до нужного размера; если i-тая цифра неизвестна, нужно сделать её известной и обнулить); </w:t>
            </w:r>
          </w:p>
          <w:p w14:paraId="6C4DD9E1" w14:textId="77777777" w:rsidR="00000000" w:rsidRDefault="007076AC">
            <w:pPr>
              <w:pStyle w:val="a8"/>
            </w:pPr>
            <w:r>
              <w:t xml:space="preserve">4. </w:t>
            </w:r>
            <w:r>
              <w:t xml:space="preserve">округление числа до указанного количества значащих цифр. </w:t>
            </w:r>
          </w:p>
          <w:p w14:paraId="01AC7B1D" w14:textId="77777777" w:rsidR="00000000" w:rsidRDefault="007076AC">
            <w:pPr>
              <w:pStyle w:val="a8"/>
            </w:pPr>
          </w:p>
          <w:p w14:paraId="50FBAA14" w14:textId="77777777" w:rsidR="00000000" w:rsidRDefault="007076AC">
            <w:pPr>
              <w:pStyle w:val="a8"/>
            </w:pPr>
            <w:r>
              <w:t>Конструктор разработанного класса должен принимать в качестве параметра основание системы счисления d, количество цифр в числе n и позицию точки p. При этом он должен порождать число, все цифры кот</w:t>
            </w:r>
            <w:r>
              <w:t xml:space="preserve">орого неизвестны. </w:t>
            </w:r>
          </w:p>
        </w:tc>
        <w:tc>
          <w:tcPr>
            <w:tcW w:w="2325" w:type="dxa"/>
            <w:tcBorders>
              <w:left w:val="single" w:sz="1" w:space="0" w:color="000000"/>
              <w:bottom w:val="single" w:sz="1" w:space="0" w:color="000000"/>
            </w:tcBorders>
            <w:shd w:val="clear" w:color="auto" w:fill="auto"/>
          </w:tcPr>
          <w:p w14:paraId="61B890FD" w14:textId="77777777" w:rsidR="00000000" w:rsidRDefault="007076AC">
            <w:pPr>
              <w:pStyle w:val="a8"/>
              <w:snapToGrid w:val="0"/>
            </w:pPr>
            <w:r>
              <w:lastRenderedPageBreak/>
              <w:t>Филатова  А  А</w:t>
            </w:r>
          </w:p>
        </w:tc>
        <w:tc>
          <w:tcPr>
            <w:tcW w:w="1592" w:type="dxa"/>
            <w:tcBorders>
              <w:left w:val="single" w:sz="1" w:space="0" w:color="000000"/>
              <w:bottom w:val="single" w:sz="1" w:space="0" w:color="000000"/>
              <w:right w:val="single" w:sz="1" w:space="0" w:color="000000"/>
            </w:tcBorders>
            <w:shd w:val="clear" w:color="auto" w:fill="auto"/>
          </w:tcPr>
          <w:p w14:paraId="009F34F2" w14:textId="77777777" w:rsidR="00000000" w:rsidRDefault="007076AC">
            <w:pPr>
              <w:pStyle w:val="a8"/>
              <w:snapToGrid w:val="0"/>
            </w:pPr>
            <w:r>
              <w:t>ИУ-9-22Б</w:t>
            </w:r>
          </w:p>
        </w:tc>
      </w:tr>
      <w:tr w:rsidR="00000000" w14:paraId="024891A0" w14:textId="77777777">
        <w:tc>
          <w:tcPr>
            <w:tcW w:w="570" w:type="dxa"/>
            <w:tcBorders>
              <w:left w:val="single" w:sz="1" w:space="0" w:color="000000"/>
              <w:bottom w:val="single" w:sz="1" w:space="0" w:color="000000"/>
            </w:tcBorders>
            <w:shd w:val="clear" w:color="auto" w:fill="auto"/>
          </w:tcPr>
          <w:p w14:paraId="14690C31" w14:textId="77777777" w:rsidR="00000000" w:rsidRDefault="007076AC">
            <w:pPr>
              <w:pStyle w:val="a8"/>
            </w:pPr>
            <w:r>
              <w:t>24</w:t>
            </w:r>
          </w:p>
        </w:tc>
        <w:tc>
          <w:tcPr>
            <w:tcW w:w="5160" w:type="dxa"/>
            <w:tcBorders>
              <w:left w:val="single" w:sz="1" w:space="0" w:color="000000"/>
              <w:bottom w:val="single" w:sz="1" w:space="0" w:color="000000"/>
            </w:tcBorders>
            <w:shd w:val="clear" w:color="auto" w:fill="auto"/>
          </w:tcPr>
          <w:p w14:paraId="1D0573B8" w14:textId="77777777" w:rsidR="00000000" w:rsidRDefault="007076AC">
            <w:pPr>
              <w:pStyle w:val="a8"/>
            </w:pPr>
            <w:r>
              <w:t xml:space="preserve">Функция, представляющая собой сумму синусоид: </w:t>
            </w:r>
            <w:r>
              <w:br/>
            </w:r>
            <w:r>
              <w:br/>
              <w:t xml:space="preserve">f(x) = </w:t>
            </w:r>
            <w:r>
              <w:rPr>
                <w:rFonts w:ascii="Nachlieli CLM" w:hAnsi="Nachlieli CLM" w:cs="Nachlieli CLM"/>
              </w:rPr>
              <w:t>Σ</w:t>
            </w:r>
            <w:r>
              <w:rPr>
                <w:rFonts w:ascii="Nachlieli CLM" w:hAnsi="Nachlieli CLM" w:cs="Nachlieli CLM"/>
                <w:vertAlign w:val="subscript"/>
                <w:lang w:val="en-US"/>
              </w:rPr>
              <w:t>i</w:t>
            </w:r>
            <w:r>
              <w:rPr>
                <w:lang w:val="en-US"/>
              </w:rPr>
              <w:t xml:space="preserve"> ( </w:t>
            </w:r>
            <w:r>
              <w:t>a</w:t>
            </w:r>
            <w:r>
              <w:rPr>
                <w:vertAlign w:val="subscript"/>
                <w:lang w:val="en-US"/>
              </w:rPr>
              <w:t>i</w:t>
            </w:r>
            <w:r>
              <w:t xml:space="preserve"> </w:t>
            </w:r>
            <w:r>
              <w:rPr>
                <w:rFonts w:ascii="Nachlieli CLM" w:hAnsi="Nachlieli CLM" w:cs="Nachlieli CLM"/>
              </w:rPr>
              <w:t>·</w:t>
            </w:r>
            <w:r>
              <w:t xml:space="preserve"> sin(d</w:t>
            </w:r>
            <w:r>
              <w:rPr>
                <w:vertAlign w:val="subscript"/>
              </w:rPr>
              <w:t>i</w:t>
            </w:r>
            <w:r>
              <w:t xml:space="preserve"> + ω</w:t>
            </w:r>
            <w:r>
              <w:rPr>
                <w:vertAlign w:val="subscript"/>
              </w:rPr>
              <w:t xml:space="preserve">i  </w:t>
            </w:r>
            <w:r>
              <w:rPr>
                <w:rFonts w:ascii="Nachlieli CLM" w:hAnsi="Nachlieli CLM" w:cs="Nachlieli CLM"/>
                <w:vertAlign w:val="subscript"/>
              </w:rPr>
              <w:t>·</w:t>
            </w:r>
            <w:r>
              <w:rPr>
                <w:rFonts w:ascii="Nachlieli CLM" w:hAnsi="Nachlieli CLM" w:cs="Nachlieli CLM"/>
              </w:rPr>
              <w:t>·</w:t>
            </w:r>
            <w:r>
              <w:rPr>
                <w:rFonts w:ascii="Nachlieli CLM" w:hAnsi="Nachlieli CLM" w:cs="Nachlieli CLM"/>
                <w:lang w:val="en-US"/>
              </w:rPr>
              <w:t xml:space="preserve"> </w:t>
            </w:r>
            <w:r>
              <w:rPr>
                <w:rFonts w:ascii="Nachlieli CLM" w:hAnsi="Nachlieli CLM" w:cs="Nachlieli CLM"/>
                <w:i/>
                <w:iCs/>
                <w:lang w:val="en-US"/>
              </w:rPr>
              <w:t>x</w:t>
            </w:r>
            <w:r>
              <w:rPr>
                <w:rFonts w:ascii="Nachlieli CLM" w:hAnsi="Nachlieli CLM" w:cs="Nachlieli CLM"/>
                <w:lang w:val="en-US"/>
              </w:rPr>
              <w:t>) )</w:t>
            </w:r>
            <w:r>
              <w:t xml:space="preserve">. </w:t>
            </w:r>
            <w:r>
              <w:br/>
            </w:r>
            <w:r>
              <w:br/>
              <w:t>Каждая синусоида определяется тремя параметрами: амплитуда a</w:t>
            </w:r>
            <w:r>
              <w:rPr>
                <w:vertAlign w:val="subscript"/>
              </w:rPr>
              <w:t>i</w:t>
            </w:r>
            <w:r>
              <w:t xml:space="preserve"> , смещение d</w:t>
            </w:r>
            <w:r>
              <w:rPr>
                <w:vertAlign w:val="subscript"/>
              </w:rPr>
              <w:t>i</w:t>
            </w:r>
            <w:r>
              <w:t xml:space="preserve"> и частота ω</w:t>
            </w:r>
            <w:r>
              <w:rPr>
                <w:vertAlign w:val="subscript"/>
              </w:rPr>
              <w:t>i</w:t>
            </w:r>
            <w:r>
              <w:t xml:space="preserve"> . В классе нужно реализовать оп</w:t>
            </w:r>
            <w:r>
              <w:t>ерации:</w:t>
            </w:r>
          </w:p>
          <w:p w14:paraId="75350AFE" w14:textId="77777777" w:rsidR="00000000" w:rsidRDefault="007076AC">
            <w:pPr>
              <w:pStyle w:val="a8"/>
            </w:pPr>
            <w:r>
              <w:t xml:space="preserve">1. получение количества синусоид; </w:t>
            </w:r>
          </w:p>
          <w:p w14:paraId="0EF3B879" w14:textId="77777777" w:rsidR="00000000" w:rsidRDefault="007076AC">
            <w:pPr>
              <w:pStyle w:val="a8"/>
            </w:pPr>
            <w:r>
              <w:t xml:space="preserve">2. получение ссылки на i-тую синусоиду; </w:t>
            </w:r>
          </w:p>
          <w:p w14:paraId="36F8B9B9" w14:textId="77777777" w:rsidR="00000000" w:rsidRDefault="007076AC">
            <w:pPr>
              <w:pStyle w:val="a8"/>
            </w:pPr>
            <w:r>
              <w:t xml:space="preserve">3. вычисление значения функции в точке x; </w:t>
            </w:r>
          </w:p>
          <w:p w14:paraId="7EF9B7C8" w14:textId="77777777" w:rsidR="00000000" w:rsidRDefault="007076AC">
            <w:pPr>
              <w:pStyle w:val="a8"/>
            </w:pPr>
            <w:r>
              <w:t xml:space="preserve">4. добавление синусоид одной функции к другой функции; </w:t>
            </w:r>
          </w:p>
          <w:p w14:paraId="4D0C8218" w14:textId="77777777" w:rsidR="00000000" w:rsidRDefault="007076AC">
            <w:pPr>
              <w:pStyle w:val="a8"/>
            </w:pPr>
          </w:p>
          <w:p w14:paraId="73E7B818" w14:textId="77777777" w:rsidR="00000000" w:rsidRDefault="007076AC">
            <w:pPr>
              <w:pStyle w:val="a8"/>
            </w:pPr>
            <w:r>
              <w:t xml:space="preserve">Для представления синусоиды следует разработать отдельный класс. </w:t>
            </w:r>
          </w:p>
        </w:tc>
        <w:tc>
          <w:tcPr>
            <w:tcW w:w="2325" w:type="dxa"/>
            <w:tcBorders>
              <w:left w:val="single" w:sz="1" w:space="0" w:color="000000"/>
              <w:bottom w:val="single" w:sz="1" w:space="0" w:color="000000"/>
            </w:tcBorders>
            <w:shd w:val="clear" w:color="auto" w:fill="auto"/>
          </w:tcPr>
          <w:p w14:paraId="1B8E67B5" w14:textId="77777777" w:rsidR="00000000" w:rsidRDefault="007076AC">
            <w:pPr>
              <w:pStyle w:val="a8"/>
              <w:snapToGrid w:val="0"/>
            </w:pPr>
            <w:r>
              <w:t>Балтае</w:t>
            </w:r>
            <w:r>
              <w:t>ва  М</w:t>
            </w:r>
          </w:p>
        </w:tc>
        <w:tc>
          <w:tcPr>
            <w:tcW w:w="1592" w:type="dxa"/>
            <w:tcBorders>
              <w:left w:val="single" w:sz="1" w:space="0" w:color="000000"/>
              <w:bottom w:val="single" w:sz="1" w:space="0" w:color="000000"/>
              <w:right w:val="single" w:sz="1" w:space="0" w:color="000000"/>
            </w:tcBorders>
            <w:shd w:val="clear" w:color="auto" w:fill="auto"/>
          </w:tcPr>
          <w:p w14:paraId="412D4F50" w14:textId="77777777" w:rsidR="00000000" w:rsidRDefault="007076AC">
            <w:pPr>
              <w:pStyle w:val="a8"/>
              <w:snapToGrid w:val="0"/>
            </w:pPr>
            <w:r>
              <w:t>ИУ-9-22Б</w:t>
            </w:r>
          </w:p>
        </w:tc>
      </w:tr>
      <w:tr w:rsidR="00000000" w14:paraId="2AD2FEC2" w14:textId="77777777">
        <w:tc>
          <w:tcPr>
            <w:tcW w:w="570" w:type="dxa"/>
            <w:tcBorders>
              <w:left w:val="single" w:sz="1" w:space="0" w:color="000000"/>
              <w:bottom w:val="single" w:sz="1" w:space="0" w:color="000000"/>
            </w:tcBorders>
            <w:shd w:val="clear" w:color="auto" w:fill="auto"/>
          </w:tcPr>
          <w:p w14:paraId="35074745" w14:textId="77777777" w:rsidR="00000000" w:rsidRDefault="007076AC">
            <w:pPr>
              <w:pStyle w:val="a8"/>
            </w:pPr>
            <w:r>
              <w:t>25</w:t>
            </w:r>
          </w:p>
        </w:tc>
        <w:tc>
          <w:tcPr>
            <w:tcW w:w="5160" w:type="dxa"/>
            <w:tcBorders>
              <w:left w:val="single" w:sz="1" w:space="0" w:color="000000"/>
              <w:bottom w:val="single" w:sz="1" w:space="0" w:color="000000"/>
            </w:tcBorders>
            <w:shd w:val="clear" w:color="auto" w:fill="auto"/>
          </w:tcPr>
          <w:p w14:paraId="7345F8FC" w14:textId="77777777" w:rsidR="00000000" w:rsidRDefault="007076AC">
            <w:pPr>
              <w:pStyle w:val="a8"/>
            </w:pPr>
            <w:r>
              <w:t xml:space="preserve">Ломаная линия на плоскости с операциями: </w:t>
            </w:r>
          </w:p>
          <w:p w14:paraId="5E6DC100" w14:textId="77777777" w:rsidR="00000000" w:rsidRDefault="007076AC">
            <w:pPr>
              <w:pStyle w:val="a8"/>
            </w:pPr>
          </w:p>
          <w:p w14:paraId="3391F4BE" w14:textId="77777777" w:rsidR="00000000" w:rsidRDefault="007076AC">
            <w:pPr>
              <w:pStyle w:val="a8"/>
            </w:pPr>
            <w:r>
              <w:t xml:space="preserve">1. получение количества точек; </w:t>
            </w:r>
          </w:p>
          <w:p w14:paraId="0166EB67" w14:textId="77777777" w:rsidR="00000000" w:rsidRDefault="007076AC">
            <w:pPr>
              <w:pStyle w:val="a8"/>
            </w:pPr>
            <w:r>
              <w:t xml:space="preserve">2. получение ссылки на i-тую точку; </w:t>
            </w:r>
          </w:p>
          <w:p w14:paraId="646181BE" w14:textId="77777777" w:rsidR="00000000" w:rsidRDefault="007076AC">
            <w:pPr>
              <w:pStyle w:val="a8"/>
            </w:pPr>
            <w:r>
              <w:t xml:space="preserve">3. конкатенация двух ломаных (формируется новая ломаная); </w:t>
            </w:r>
          </w:p>
          <w:p w14:paraId="0BBB4020" w14:textId="77777777" w:rsidR="00000000" w:rsidRDefault="007076AC">
            <w:pPr>
              <w:pStyle w:val="a8"/>
            </w:pPr>
            <w:r>
              <w:t>4. выделение части ломаной с i-той по j-тую точки (формируется нов</w:t>
            </w:r>
            <w:r>
              <w:t xml:space="preserve">ая ломаная). </w:t>
            </w:r>
          </w:p>
          <w:p w14:paraId="2997D25C" w14:textId="77777777" w:rsidR="00000000" w:rsidRDefault="007076AC">
            <w:pPr>
              <w:pStyle w:val="a8"/>
            </w:pPr>
          </w:p>
          <w:p w14:paraId="406DD8E1" w14:textId="77777777" w:rsidR="00000000" w:rsidRDefault="007076AC">
            <w:pPr>
              <w:pStyle w:val="a8"/>
            </w:pPr>
            <w:r>
              <w:t xml:space="preserve">Точки на плоскости должны быть представлены </w:t>
            </w:r>
            <w:r>
              <w:lastRenderedPageBreak/>
              <w:t xml:space="preserve">структурами с целочисленными полями x и y. </w:t>
            </w:r>
          </w:p>
        </w:tc>
        <w:tc>
          <w:tcPr>
            <w:tcW w:w="2325" w:type="dxa"/>
            <w:tcBorders>
              <w:left w:val="single" w:sz="1" w:space="0" w:color="000000"/>
              <w:bottom w:val="single" w:sz="1" w:space="0" w:color="000000"/>
            </w:tcBorders>
            <w:shd w:val="clear" w:color="auto" w:fill="auto"/>
          </w:tcPr>
          <w:p w14:paraId="51261830" w14:textId="77777777" w:rsidR="00000000" w:rsidRDefault="007076AC">
            <w:pPr>
              <w:pStyle w:val="a8"/>
              <w:snapToGrid w:val="0"/>
            </w:pPr>
            <w:r>
              <w:lastRenderedPageBreak/>
              <w:t>Выдрина  В  А</w:t>
            </w:r>
          </w:p>
        </w:tc>
        <w:tc>
          <w:tcPr>
            <w:tcW w:w="1592" w:type="dxa"/>
            <w:tcBorders>
              <w:left w:val="single" w:sz="1" w:space="0" w:color="000000"/>
              <w:bottom w:val="single" w:sz="1" w:space="0" w:color="000000"/>
              <w:right w:val="single" w:sz="1" w:space="0" w:color="000000"/>
            </w:tcBorders>
            <w:shd w:val="clear" w:color="auto" w:fill="auto"/>
          </w:tcPr>
          <w:p w14:paraId="3D7ACB38" w14:textId="77777777" w:rsidR="00000000" w:rsidRDefault="007076AC">
            <w:pPr>
              <w:pStyle w:val="a8"/>
              <w:snapToGrid w:val="0"/>
            </w:pPr>
            <w:r>
              <w:t>ИУ-9-22Б</w:t>
            </w:r>
          </w:p>
        </w:tc>
      </w:tr>
      <w:tr w:rsidR="00000000" w14:paraId="3C85AF67" w14:textId="77777777">
        <w:tc>
          <w:tcPr>
            <w:tcW w:w="570" w:type="dxa"/>
            <w:tcBorders>
              <w:left w:val="single" w:sz="1" w:space="0" w:color="000000"/>
              <w:bottom w:val="single" w:sz="1" w:space="0" w:color="000000"/>
            </w:tcBorders>
            <w:shd w:val="clear" w:color="auto" w:fill="auto"/>
          </w:tcPr>
          <w:p w14:paraId="7B842307" w14:textId="77777777" w:rsidR="00000000" w:rsidRDefault="007076AC">
            <w:pPr>
              <w:pStyle w:val="a8"/>
            </w:pPr>
            <w:r>
              <w:t>26</w:t>
            </w:r>
          </w:p>
        </w:tc>
        <w:tc>
          <w:tcPr>
            <w:tcW w:w="5160" w:type="dxa"/>
            <w:tcBorders>
              <w:left w:val="single" w:sz="1" w:space="0" w:color="000000"/>
              <w:bottom w:val="single" w:sz="1" w:space="0" w:color="000000"/>
            </w:tcBorders>
            <w:shd w:val="clear" w:color="auto" w:fill="auto"/>
          </w:tcPr>
          <w:p w14:paraId="1740B97C" w14:textId="77777777" w:rsidR="00000000" w:rsidRDefault="007076AC">
            <w:pPr>
              <w:pStyle w:val="a8"/>
            </w:pPr>
            <w:r>
              <w:t xml:space="preserve">Вещественная матрица размером m × n с операциями: </w:t>
            </w:r>
          </w:p>
          <w:p w14:paraId="291879EE" w14:textId="77777777" w:rsidR="00000000" w:rsidRDefault="007076AC">
            <w:pPr>
              <w:pStyle w:val="a8"/>
            </w:pPr>
          </w:p>
          <w:p w14:paraId="2B0A5590" w14:textId="77777777" w:rsidR="00000000" w:rsidRDefault="007076AC">
            <w:pPr>
              <w:pStyle w:val="a8"/>
            </w:pPr>
            <w:r>
              <w:t xml:space="preserve">1. получение количества строк; </w:t>
            </w:r>
          </w:p>
          <w:p w14:paraId="46812E55" w14:textId="77777777" w:rsidR="00000000" w:rsidRDefault="007076AC">
            <w:pPr>
              <w:pStyle w:val="a8"/>
            </w:pPr>
            <w:r>
              <w:t xml:space="preserve">2. получение количества столбцов; </w:t>
            </w:r>
          </w:p>
          <w:p w14:paraId="64DB557C" w14:textId="77777777" w:rsidR="00000000" w:rsidRDefault="007076AC">
            <w:pPr>
              <w:pStyle w:val="a8"/>
            </w:pPr>
            <w:r>
              <w:t>3. полу</w:t>
            </w:r>
            <w:r>
              <w:t xml:space="preserve">чение ссылки на указанный элемент; </w:t>
            </w:r>
          </w:p>
          <w:p w14:paraId="4D6B5162" w14:textId="77777777" w:rsidR="00000000" w:rsidRDefault="007076AC">
            <w:pPr>
              <w:pStyle w:val="a8"/>
            </w:pPr>
            <w:r>
              <w:t xml:space="preserve">4. умножение на число; </w:t>
            </w:r>
          </w:p>
          <w:p w14:paraId="291E068D" w14:textId="77777777" w:rsidR="00000000" w:rsidRDefault="007076AC">
            <w:pPr>
              <w:pStyle w:val="a8"/>
            </w:pPr>
            <w:r>
              <w:t>5. транспонирование (формируется новая матрица на основе текущей).</w:t>
            </w:r>
          </w:p>
        </w:tc>
        <w:tc>
          <w:tcPr>
            <w:tcW w:w="2325" w:type="dxa"/>
            <w:tcBorders>
              <w:left w:val="single" w:sz="1" w:space="0" w:color="000000"/>
              <w:bottom w:val="single" w:sz="1" w:space="0" w:color="000000"/>
            </w:tcBorders>
            <w:shd w:val="clear" w:color="auto" w:fill="auto"/>
          </w:tcPr>
          <w:p w14:paraId="7FEE22EA" w14:textId="77777777" w:rsidR="00000000" w:rsidRDefault="007076AC">
            <w:pPr>
              <w:pStyle w:val="a8"/>
              <w:snapToGrid w:val="0"/>
            </w:pPr>
            <w:r>
              <w:t>Будников  В  Н</w:t>
            </w:r>
          </w:p>
        </w:tc>
        <w:tc>
          <w:tcPr>
            <w:tcW w:w="1592" w:type="dxa"/>
            <w:tcBorders>
              <w:left w:val="single" w:sz="1" w:space="0" w:color="000000"/>
              <w:bottom w:val="single" w:sz="1" w:space="0" w:color="000000"/>
              <w:right w:val="single" w:sz="1" w:space="0" w:color="000000"/>
            </w:tcBorders>
            <w:shd w:val="clear" w:color="auto" w:fill="auto"/>
          </w:tcPr>
          <w:p w14:paraId="6DBE6716" w14:textId="77777777" w:rsidR="00000000" w:rsidRDefault="007076AC">
            <w:pPr>
              <w:pStyle w:val="a8"/>
              <w:snapToGrid w:val="0"/>
            </w:pPr>
            <w:r>
              <w:t>ИУ-9-22Б</w:t>
            </w:r>
          </w:p>
        </w:tc>
      </w:tr>
      <w:tr w:rsidR="00000000" w14:paraId="4C760FA9" w14:textId="77777777">
        <w:tc>
          <w:tcPr>
            <w:tcW w:w="570" w:type="dxa"/>
            <w:tcBorders>
              <w:left w:val="single" w:sz="1" w:space="0" w:color="000000"/>
              <w:bottom w:val="single" w:sz="1" w:space="0" w:color="000000"/>
            </w:tcBorders>
            <w:shd w:val="clear" w:color="auto" w:fill="auto"/>
          </w:tcPr>
          <w:p w14:paraId="6FA6D85C" w14:textId="77777777" w:rsidR="00000000" w:rsidRDefault="007076AC">
            <w:pPr>
              <w:pStyle w:val="a8"/>
            </w:pPr>
            <w:r>
              <w:t>27</w:t>
            </w:r>
          </w:p>
        </w:tc>
        <w:tc>
          <w:tcPr>
            <w:tcW w:w="5160" w:type="dxa"/>
            <w:tcBorders>
              <w:left w:val="single" w:sz="1" w:space="0" w:color="000000"/>
              <w:bottom w:val="single" w:sz="1" w:space="0" w:color="000000"/>
            </w:tcBorders>
            <w:shd w:val="clear" w:color="auto" w:fill="auto"/>
          </w:tcPr>
          <w:p w14:paraId="6EC7285F" w14:textId="77777777" w:rsidR="00000000" w:rsidRDefault="007076AC">
            <w:pPr>
              <w:pStyle w:val="a8"/>
            </w:pPr>
            <w:r>
              <w:t xml:space="preserve">Очередь целых чисел, реализованная через кольцевой буфер, с операциями: </w:t>
            </w:r>
          </w:p>
          <w:p w14:paraId="6964B487" w14:textId="77777777" w:rsidR="00000000" w:rsidRDefault="007076AC">
            <w:pPr>
              <w:pStyle w:val="a8"/>
            </w:pPr>
            <w:r>
              <w:t>1. получение количества чисе</w:t>
            </w:r>
            <w:r>
              <w:t xml:space="preserve">л в очереди; </w:t>
            </w:r>
          </w:p>
          <w:p w14:paraId="576E8E29" w14:textId="77777777" w:rsidR="00000000" w:rsidRDefault="007076AC">
            <w:pPr>
              <w:pStyle w:val="a8"/>
            </w:pPr>
            <w:r>
              <w:t xml:space="preserve">2. получение ссылки на i-ое число (головной элемент имеет индекс 0); </w:t>
            </w:r>
          </w:p>
          <w:p w14:paraId="4750A30B" w14:textId="77777777" w:rsidR="00000000" w:rsidRDefault="007076AC">
            <w:pPr>
              <w:pStyle w:val="a8"/>
            </w:pPr>
            <w:r>
              <w:t xml:space="preserve">3. добавление числа в хвост очереди; </w:t>
            </w:r>
          </w:p>
          <w:p w14:paraId="7B8BC944" w14:textId="77777777" w:rsidR="00000000" w:rsidRDefault="007076AC">
            <w:pPr>
              <w:pStyle w:val="a8"/>
            </w:pPr>
            <w:r>
              <w:t xml:space="preserve">4. удаление головного элемента очереди. </w:t>
            </w:r>
          </w:p>
        </w:tc>
        <w:tc>
          <w:tcPr>
            <w:tcW w:w="2325" w:type="dxa"/>
            <w:tcBorders>
              <w:left w:val="single" w:sz="1" w:space="0" w:color="000000"/>
              <w:bottom w:val="single" w:sz="1" w:space="0" w:color="000000"/>
            </w:tcBorders>
            <w:shd w:val="clear" w:color="auto" w:fill="auto"/>
          </w:tcPr>
          <w:p w14:paraId="3CB5219A" w14:textId="77777777" w:rsidR="00000000" w:rsidRDefault="007076AC">
            <w:pPr>
              <w:pStyle w:val="a8"/>
              <w:snapToGrid w:val="0"/>
            </w:pPr>
            <w:r>
              <w:t>Гасаев  Г  К</w:t>
            </w:r>
          </w:p>
        </w:tc>
        <w:tc>
          <w:tcPr>
            <w:tcW w:w="1592" w:type="dxa"/>
            <w:tcBorders>
              <w:left w:val="single" w:sz="1" w:space="0" w:color="000000"/>
              <w:bottom w:val="single" w:sz="1" w:space="0" w:color="000000"/>
              <w:right w:val="single" w:sz="1" w:space="0" w:color="000000"/>
            </w:tcBorders>
            <w:shd w:val="clear" w:color="auto" w:fill="auto"/>
          </w:tcPr>
          <w:p w14:paraId="0BD6DA01" w14:textId="77777777" w:rsidR="00000000" w:rsidRDefault="007076AC">
            <w:pPr>
              <w:pStyle w:val="a8"/>
              <w:snapToGrid w:val="0"/>
            </w:pPr>
            <w:r>
              <w:t>ИУ-9-22Б</w:t>
            </w:r>
          </w:p>
        </w:tc>
      </w:tr>
      <w:tr w:rsidR="00000000" w14:paraId="54CECDB4" w14:textId="77777777">
        <w:tc>
          <w:tcPr>
            <w:tcW w:w="570" w:type="dxa"/>
            <w:tcBorders>
              <w:left w:val="single" w:sz="1" w:space="0" w:color="000000"/>
              <w:bottom w:val="single" w:sz="1" w:space="0" w:color="000000"/>
            </w:tcBorders>
            <w:shd w:val="clear" w:color="auto" w:fill="auto"/>
          </w:tcPr>
          <w:p w14:paraId="6843A22E" w14:textId="77777777" w:rsidR="00000000" w:rsidRDefault="007076AC">
            <w:pPr>
              <w:pStyle w:val="a8"/>
            </w:pPr>
            <w:r>
              <w:t>28</w:t>
            </w:r>
          </w:p>
        </w:tc>
        <w:tc>
          <w:tcPr>
            <w:tcW w:w="5160" w:type="dxa"/>
            <w:tcBorders>
              <w:left w:val="single" w:sz="1" w:space="0" w:color="000000"/>
              <w:bottom w:val="single" w:sz="1" w:space="0" w:color="000000"/>
            </w:tcBorders>
            <w:shd w:val="clear" w:color="auto" w:fill="auto"/>
          </w:tcPr>
          <w:p w14:paraId="05B1AC1C" w14:textId="77777777" w:rsidR="00000000" w:rsidRDefault="007076AC">
            <w:pPr>
              <w:pStyle w:val="a8"/>
            </w:pPr>
            <w:r>
              <w:t xml:space="preserve">Полином степени n с вещественными коэффициентами и операциями: </w:t>
            </w:r>
          </w:p>
          <w:p w14:paraId="0C246925" w14:textId="77777777" w:rsidR="00000000" w:rsidRDefault="007076AC">
            <w:pPr>
              <w:pStyle w:val="a8"/>
            </w:pPr>
          </w:p>
          <w:p w14:paraId="6BE2620B" w14:textId="77777777" w:rsidR="00000000" w:rsidRDefault="007076AC">
            <w:pPr>
              <w:pStyle w:val="a8"/>
            </w:pPr>
            <w:r>
              <w:t>1.</w:t>
            </w:r>
            <w:r>
              <w:t xml:space="preserve"> вычисление значения для заданного x;</w:t>
            </w:r>
          </w:p>
          <w:p w14:paraId="66D82346" w14:textId="77777777" w:rsidR="00000000" w:rsidRDefault="007076AC">
            <w:pPr>
              <w:pStyle w:val="a8"/>
            </w:pPr>
            <w:r>
              <w:t xml:space="preserve">2. получение степени полинома; </w:t>
            </w:r>
          </w:p>
          <w:p w14:paraId="0CCE2833" w14:textId="77777777" w:rsidR="00000000" w:rsidRDefault="007076AC">
            <w:pPr>
              <w:pStyle w:val="a8"/>
            </w:pPr>
            <w:r>
              <w:t xml:space="preserve">3. получение ссылки на указанный коэффициент полинома; </w:t>
            </w:r>
          </w:p>
          <w:p w14:paraId="5BE8D1FD" w14:textId="77777777" w:rsidR="00000000" w:rsidRDefault="007076AC">
            <w:pPr>
              <w:pStyle w:val="a8"/>
            </w:pPr>
            <w:r>
              <w:t xml:space="preserve">4. вычисление производной (формируется новый полином). </w:t>
            </w:r>
          </w:p>
        </w:tc>
        <w:tc>
          <w:tcPr>
            <w:tcW w:w="2325" w:type="dxa"/>
            <w:tcBorders>
              <w:left w:val="single" w:sz="1" w:space="0" w:color="000000"/>
              <w:bottom w:val="single" w:sz="1" w:space="0" w:color="000000"/>
            </w:tcBorders>
            <w:shd w:val="clear" w:color="auto" w:fill="auto"/>
          </w:tcPr>
          <w:p w14:paraId="0DCCD039" w14:textId="77777777" w:rsidR="00000000" w:rsidRDefault="007076AC">
            <w:pPr>
              <w:pStyle w:val="a8"/>
              <w:snapToGrid w:val="0"/>
            </w:pPr>
            <w:r>
              <w:t>Пирко  В  В</w:t>
            </w:r>
          </w:p>
        </w:tc>
        <w:tc>
          <w:tcPr>
            <w:tcW w:w="1592" w:type="dxa"/>
            <w:tcBorders>
              <w:left w:val="single" w:sz="1" w:space="0" w:color="000000"/>
              <w:bottom w:val="single" w:sz="1" w:space="0" w:color="000000"/>
              <w:right w:val="single" w:sz="1" w:space="0" w:color="000000"/>
            </w:tcBorders>
            <w:shd w:val="clear" w:color="auto" w:fill="auto"/>
          </w:tcPr>
          <w:p w14:paraId="055CD11C" w14:textId="77777777" w:rsidR="00000000" w:rsidRDefault="007076AC">
            <w:pPr>
              <w:pStyle w:val="a8"/>
              <w:snapToGrid w:val="0"/>
            </w:pPr>
            <w:r>
              <w:t>ИУ-9-22Б</w:t>
            </w:r>
          </w:p>
        </w:tc>
      </w:tr>
      <w:tr w:rsidR="00000000" w14:paraId="72104AF7" w14:textId="77777777">
        <w:tc>
          <w:tcPr>
            <w:tcW w:w="570" w:type="dxa"/>
            <w:tcBorders>
              <w:left w:val="single" w:sz="1" w:space="0" w:color="000000"/>
              <w:bottom w:val="single" w:sz="1" w:space="0" w:color="000000"/>
            </w:tcBorders>
            <w:shd w:val="clear" w:color="auto" w:fill="auto"/>
          </w:tcPr>
          <w:p w14:paraId="1CB64484" w14:textId="77777777" w:rsidR="00000000" w:rsidRDefault="007076AC">
            <w:pPr>
              <w:pStyle w:val="a8"/>
            </w:pPr>
            <w:r>
              <w:t>29</w:t>
            </w:r>
          </w:p>
        </w:tc>
        <w:tc>
          <w:tcPr>
            <w:tcW w:w="5160" w:type="dxa"/>
            <w:tcBorders>
              <w:left w:val="single" w:sz="1" w:space="0" w:color="000000"/>
              <w:bottom w:val="single" w:sz="1" w:space="0" w:color="000000"/>
            </w:tcBorders>
            <w:shd w:val="clear" w:color="auto" w:fill="auto"/>
          </w:tcPr>
          <w:p w14:paraId="176F326E" w14:textId="77777777" w:rsidR="00000000" w:rsidRDefault="007076AC">
            <w:pPr>
              <w:pStyle w:val="a8"/>
            </w:pPr>
            <w:r>
              <w:t>Конечная цепная дробь</w:t>
            </w:r>
          </w:p>
          <w:p w14:paraId="1FEE5B76" w14:textId="77777777" w:rsidR="00000000" w:rsidRDefault="007076AC">
            <w:pPr>
              <w:pStyle w:val="a8"/>
            </w:pPr>
            <w:r>
              <w:t>[a</w:t>
            </w:r>
            <w:r>
              <w:rPr>
                <w:vertAlign w:val="subscript"/>
              </w:rPr>
              <w:t>0</w:t>
            </w:r>
            <w:r>
              <w:t>; a</w:t>
            </w:r>
            <w:r>
              <w:rPr>
                <w:vertAlign w:val="subscript"/>
              </w:rPr>
              <w:t>1</w:t>
            </w:r>
            <w:r>
              <w:t>, a</w:t>
            </w:r>
            <w:r>
              <w:rPr>
                <w:vertAlign w:val="subscript"/>
              </w:rPr>
              <w:t>2</w:t>
            </w:r>
            <w:r>
              <w:t>, . . . , a</w:t>
            </w:r>
            <w:r>
              <w:rPr>
                <w:vertAlign w:val="subscript"/>
              </w:rPr>
              <w:t>n</w:t>
            </w:r>
            <w:r>
              <w:t xml:space="preserve">] = </w:t>
            </w:r>
            <w:r>
              <w:t>a</w:t>
            </w:r>
            <w:r>
              <w:rPr>
                <w:vertAlign w:val="subscript"/>
              </w:rPr>
              <w:t>0</w:t>
            </w:r>
            <w:r>
              <w:t xml:space="preserve"> + 1 / </w:t>
            </w:r>
            <w:r>
              <w:rPr>
                <w:lang w:val="en-US"/>
              </w:rPr>
              <w:t>(</w:t>
            </w:r>
            <w:r>
              <w:t>a</w:t>
            </w:r>
            <w:r>
              <w:rPr>
                <w:vertAlign w:val="subscript"/>
              </w:rPr>
              <w:t>1</w:t>
            </w:r>
            <w:r>
              <w:t xml:space="preserve"> + </w:t>
            </w:r>
            <w:r>
              <w:rPr>
                <w:lang w:val="en-US"/>
              </w:rPr>
              <w:t>(</w:t>
            </w:r>
            <w:r>
              <w:t>1/</w:t>
            </w:r>
            <w:r>
              <w:rPr>
                <w:lang w:val="en-US"/>
              </w:rPr>
              <w:t>(</w:t>
            </w:r>
            <w:r>
              <w:t>a</w:t>
            </w:r>
            <w:r>
              <w:rPr>
                <w:vertAlign w:val="subscript"/>
              </w:rPr>
              <w:t>2</w:t>
            </w:r>
            <w:r>
              <w:t xml:space="preserve"> + ...</w:t>
            </w:r>
            <w:r>
              <w:rPr>
                <w:lang w:val="en-US"/>
              </w:rPr>
              <w:t>)</w:t>
            </w:r>
            <w:r>
              <w:t xml:space="preserve"> </w:t>
            </w:r>
            <w:r>
              <w:rPr>
                <w:lang w:val="en-US"/>
              </w:rPr>
              <w:t>)</w:t>
            </w:r>
            <w:r>
              <w:t>, в которой a</w:t>
            </w:r>
            <w:r>
              <w:rPr>
                <w:vertAlign w:val="subscript"/>
              </w:rPr>
              <w:t>i</w:t>
            </w:r>
            <w:r>
              <w:t xml:space="preserve"> ∈ Z и  ∀i = 1,2,3,…,</w:t>
            </w:r>
            <w:r>
              <w:rPr>
                <w:lang w:val="en-US"/>
              </w:rPr>
              <w:t>n</w:t>
            </w:r>
            <w:r>
              <w:t xml:space="preserve"> : (a</w:t>
            </w:r>
            <w:r>
              <w:rPr>
                <w:vertAlign w:val="subscript"/>
              </w:rPr>
              <w:t>i</w:t>
            </w:r>
            <w:r>
              <w:t xml:space="preserve"> &gt; 0), с операциями: </w:t>
            </w:r>
          </w:p>
          <w:p w14:paraId="16378BDF" w14:textId="77777777" w:rsidR="00000000" w:rsidRDefault="007076AC">
            <w:pPr>
              <w:pStyle w:val="a8"/>
            </w:pPr>
          </w:p>
          <w:p w14:paraId="6BFDA0DB" w14:textId="77777777" w:rsidR="00000000" w:rsidRDefault="007076AC">
            <w:r>
              <w:t xml:space="preserve">1. получение длины n дроби; </w:t>
            </w:r>
            <w:r>
              <w:br/>
              <w:t>2. сокращение длины дроби до указанного n</w:t>
            </w:r>
            <w:r>
              <w:rPr>
                <w:vertAlign w:val="subscript"/>
              </w:rPr>
              <w:t>0</w:t>
            </w:r>
            <w:r>
              <w:t>;</w:t>
            </w:r>
          </w:p>
          <w:p w14:paraId="7C10F042" w14:textId="77777777" w:rsidR="00000000" w:rsidRDefault="007076AC">
            <w:r>
              <w:t>3. получение ссылки на a</w:t>
            </w:r>
            <w:r>
              <w:rPr>
                <w:vertAlign w:val="subscript"/>
              </w:rPr>
              <w:t>i</w:t>
            </w:r>
            <w:r>
              <w:t>;</w:t>
            </w:r>
          </w:p>
          <w:p w14:paraId="30DE1A2D" w14:textId="77777777" w:rsidR="00000000" w:rsidRDefault="007076AC">
            <w:r>
              <w:t>4. перевод в рациональное число.</w:t>
            </w:r>
          </w:p>
          <w:p w14:paraId="539EF01C" w14:textId="77777777" w:rsidR="00000000" w:rsidRDefault="007076AC"/>
          <w:p w14:paraId="136E521E" w14:textId="77777777" w:rsidR="00000000" w:rsidRDefault="007076AC">
            <w:r>
              <w:t>Для представления рациональ</w:t>
            </w:r>
            <w:r>
              <w:t xml:space="preserve">ных чисел требуется реализовать класс нормализованных дробей с необходимыми арифметическими операциями. </w:t>
            </w:r>
          </w:p>
          <w:p w14:paraId="0A510A9D" w14:textId="77777777" w:rsidR="00000000" w:rsidRDefault="007076AC">
            <w:r>
              <w:t xml:space="preserve">Конструктор цепной дроби принимает в качестве параметра вещественное число x и точность ε. </w:t>
            </w:r>
            <w:r>
              <w:rPr>
                <w:lang w:val="en-US"/>
              </w:rPr>
              <w:t>\</w:t>
            </w:r>
          </w:p>
          <w:p w14:paraId="6210E7F9" w14:textId="77777777" w:rsidR="00000000" w:rsidRDefault="007076AC">
            <w:r>
              <w:t>Длина цепной дроби должна быть выбрана таким образом, чтоб</w:t>
            </w:r>
            <w:r>
              <w:t>ы представляемое ею число x</w:t>
            </w:r>
            <w:r>
              <w:rPr>
                <w:rFonts w:ascii="Nachlieli CLM" w:hAnsi="Nachlieli CLM" w:cs="Nachlieli CLM"/>
              </w:rPr>
              <w:t>`</w:t>
            </w:r>
            <w:r>
              <w:t xml:space="preserve"> удовлетворяло неравенству: </w:t>
            </w:r>
          </w:p>
          <w:p w14:paraId="3DA02B7A" w14:textId="77777777" w:rsidR="00000000" w:rsidRDefault="007076AC">
            <w:r>
              <w:rPr>
                <w:lang w:val="en-US"/>
              </w:rPr>
              <w:t>| (</w:t>
            </w:r>
            <w:r>
              <w:t>x</w:t>
            </w:r>
            <w:r>
              <w:rPr>
                <w:rFonts w:ascii="Nachlieli CLM" w:hAnsi="Nachlieli CLM" w:cs="Nachlieli CLM"/>
              </w:rPr>
              <w:t>`</w:t>
            </w:r>
            <w:r>
              <w:t xml:space="preserve"> − x</w:t>
            </w:r>
            <w:r>
              <w:rPr>
                <w:lang w:val="en-US"/>
              </w:rPr>
              <w:t>)</w:t>
            </w:r>
            <w:r>
              <w:t xml:space="preserve"> /</w:t>
            </w:r>
            <w:r>
              <w:rPr>
                <w:lang w:val="en-US"/>
              </w:rPr>
              <w:t xml:space="preserve"> x | </w:t>
            </w:r>
            <w:r>
              <w:t xml:space="preserve">&lt; ε. </w:t>
            </w:r>
          </w:p>
          <w:p w14:paraId="44B0B000" w14:textId="77777777" w:rsidR="00000000" w:rsidRDefault="007076AC">
            <w:pPr>
              <w:pStyle w:val="a8"/>
            </w:pPr>
          </w:p>
        </w:tc>
        <w:tc>
          <w:tcPr>
            <w:tcW w:w="2325" w:type="dxa"/>
            <w:tcBorders>
              <w:left w:val="single" w:sz="1" w:space="0" w:color="000000"/>
              <w:bottom w:val="single" w:sz="1" w:space="0" w:color="000000"/>
            </w:tcBorders>
            <w:shd w:val="clear" w:color="auto" w:fill="auto"/>
          </w:tcPr>
          <w:p w14:paraId="495CD12F" w14:textId="77777777" w:rsidR="00000000" w:rsidRDefault="007076AC">
            <w:pPr>
              <w:pStyle w:val="a8"/>
              <w:snapToGrid w:val="0"/>
            </w:pPr>
            <w:r>
              <w:t>Швец  А  В</w:t>
            </w:r>
          </w:p>
        </w:tc>
        <w:tc>
          <w:tcPr>
            <w:tcW w:w="1592" w:type="dxa"/>
            <w:tcBorders>
              <w:left w:val="single" w:sz="1" w:space="0" w:color="000000"/>
              <w:bottom w:val="single" w:sz="1" w:space="0" w:color="000000"/>
              <w:right w:val="single" w:sz="1" w:space="0" w:color="000000"/>
            </w:tcBorders>
            <w:shd w:val="clear" w:color="auto" w:fill="auto"/>
          </w:tcPr>
          <w:p w14:paraId="08D1C21B" w14:textId="77777777" w:rsidR="00000000" w:rsidRDefault="007076AC">
            <w:pPr>
              <w:pStyle w:val="a8"/>
              <w:snapToGrid w:val="0"/>
            </w:pPr>
            <w:r>
              <w:t>ИУ-9-22Б</w:t>
            </w:r>
          </w:p>
        </w:tc>
      </w:tr>
      <w:tr w:rsidR="00000000" w14:paraId="5C358A73" w14:textId="77777777">
        <w:tc>
          <w:tcPr>
            <w:tcW w:w="570" w:type="dxa"/>
            <w:tcBorders>
              <w:left w:val="single" w:sz="1" w:space="0" w:color="000000"/>
              <w:bottom w:val="single" w:sz="1" w:space="0" w:color="000000"/>
            </w:tcBorders>
            <w:shd w:val="clear" w:color="auto" w:fill="auto"/>
          </w:tcPr>
          <w:p w14:paraId="7618D8AB" w14:textId="77777777" w:rsidR="00000000" w:rsidRDefault="007076AC">
            <w:pPr>
              <w:pStyle w:val="a8"/>
            </w:pPr>
            <w:r>
              <w:t>30</w:t>
            </w:r>
          </w:p>
        </w:tc>
        <w:tc>
          <w:tcPr>
            <w:tcW w:w="5160" w:type="dxa"/>
            <w:tcBorders>
              <w:left w:val="single" w:sz="1" w:space="0" w:color="000000"/>
              <w:bottom w:val="single" w:sz="1" w:space="0" w:color="000000"/>
            </w:tcBorders>
            <w:shd w:val="clear" w:color="auto" w:fill="auto"/>
          </w:tcPr>
          <w:p w14:paraId="323D0A8A" w14:textId="77777777" w:rsidR="00000000" w:rsidRDefault="007076AC">
            <w:pPr>
              <w:pStyle w:val="a8"/>
            </w:pPr>
            <w:r>
              <w:t xml:space="preserve">Траектория движения материальной точки на плоскости, представленная координатами </w:t>
            </w:r>
            <w:r>
              <w:lastRenderedPageBreak/>
              <w:t>положения точки в дискретные моменты времени (0 с, 1 с, 2 с, ...), с о</w:t>
            </w:r>
            <w:r>
              <w:t xml:space="preserve">перациями: </w:t>
            </w:r>
          </w:p>
          <w:p w14:paraId="6ACA11B1" w14:textId="77777777" w:rsidR="00000000" w:rsidRDefault="007076AC">
            <w:pPr>
              <w:pStyle w:val="a8"/>
            </w:pPr>
          </w:p>
          <w:p w14:paraId="6515B107" w14:textId="77777777" w:rsidR="00000000" w:rsidRDefault="007076AC">
            <w:pPr>
              <w:pStyle w:val="a8"/>
            </w:pPr>
            <w:r>
              <w:t>1. получение общего времени движения точки;</w:t>
            </w:r>
            <w:r>
              <w:br/>
              <w:t>2. получение ссылки на положение точки в момент времени t;</w:t>
            </w:r>
          </w:p>
          <w:p w14:paraId="0C3551F5" w14:textId="77777777" w:rsidR="00000000" w:rsidRDefault="007076AC">
            <w:pPr>
              <w:pStyle w:val="a8"/>
            </w:pPr>
            <w:r>
              <w:t xml:space="preserve">3. добавление одной траектории в конец другой траектории; </w:t>
            </w:r>
          </w:p>
          <w:p w14:paraId="7495D381" w14:textId="77777777" w:rsidR="00000000" w:rsidRDefault="007076AC">
            <w:pPr>
              <w:pStyle w:val="a8"/>
            </w:pPr>
          </w:p>
          <w:p w14:paraId="32E00236" w14:textId="77777777" w:rsidR="00000000" w:rsidRDefault="007076AC">
            <w:pPr>
              <w:pStyle w:val="a8"/>
            </w:pPr>
            <w:r>
              <w:t xml:space="preserve">Для представления координат точки следует разработать отдельный класс. </w:t>
            </w:r>
          </w:p>
        </w:tc>
        <w:tc>
          <w:tcPr>
            <w:tcW w:w="2325" w:type="dxa"/>
            <w:tcBorders>
              <w:left w:val="single" w:sz="1" w:space="0" w:color="000000"/>
              <w:bottom w:val="single" w:sz="1" w:space="0" w:color="000000"/>
            </w:tcBorders>
            <w:shd w:val="clear" w:color="auto" w:fill="auto"/>
          </w:tcPr>
          <w:p w14:paraId="56C19F51" w14:textId="77777777" w:rsidR="00000000" w:rsidRDefault="007076AC">
            <w:pPr>
              <w:pStyle w:val="a8"/>
              <w:snapToGrid w:val="0"/>
            </w:pPr>
            <w:r>
              <w:lastRenderedPageBreak/>
              <w:t xml:space="preserve">Шевыров </w:t>
            </w:r>
            <w:r>
              <w:t xml:space="preserve"> А  Н</w:t>
            </w:r>
          </w:p>
        </w:tc>
        <w:tc>
          <w:tcPr>
            <w:tcW w:w="1592" w:type="dxa"/>
            <w:tcBorders>
              <w:left w:val="single" w:sz="1" w:space="0" w:color="000000"/>
              <w:bottom w:val="single" w:sz="1" w:space="0" w:color="000000"/>
              <w:right w:val="single" w:sz="1" w:space="0" w:color="000000"/>
            </w:tcBorders>
            <w:shd w:val="clear" w:color="auto" w:fill="auto"/>
          </w:tcPr>
          <w:p w14:paraId="5D09CE20" w14:textId="77777777" w:rsidR="00000000" w:rsidRDefault="007076AC">
            <w:pPr>
              <w:pStyle w:val="a8"/>
              <w:snapToGrid w:val="0"/>
            </w:pPr>
            <w:r>
              <w:t>ИУ-9-22Б</w:t>
            </w:r>
          </w:p>
        </w:tc>
      </w:tr>
      <w:tr w:rsidR="00000000" w14:paraId="4265E5E8" w14:textId="77777777">
        <w:tc>
          <w:tcPr>
            <w:tcW w:w="570" w:type="dxa"/>
            <w:tcBorders>
              <w:left w:val="single" w:sz="1" w:space="0" w:color="000000"/>
              <w:bottom w:val="single" w:sz="1" w:space="0" w:color="000000"/>
            </w:tcBorders>
            <w:shd w:val="clear" w:color="auto" w:fill="auto"/>
          </w:tcPr>
          <w:p w14:paraId="0D0D3C0A" w14:textId="77777777" w:rsidR="00000000" w:rsidRDefault="007076AC">
            <w:pPr>
              <w:pStyle w:val="a8"/>
            </w:pPr>
            <w:r>
              <w:t>31</w:t>
            </w:r>
          </w:p>
        </w:tc>
        <w:tc>
          <w:tcPr>
            <w:tcW w:w="5160" w:type="dxa"/>
            <w:tcBorders>
              <w:left w:val="single" w:sz="1" w:space="0" w:color="000000"/>
              <w:bottom w:val="single" w:sz="1" w:space="0" w:color="000000"/>
            </w:tcBorders>
            <w:shd w:val="clear" w:color="auto" w:fill="auto"/>
          </w:tcPr>
          <w:p w14:paraId="4FC51270" w14:textId="77777777" w:rsidR="00000000" w:rsidRDefault="007076AC">
            <w:pPr>
              <w:pStyle w:val="a8"/>
            </w:pPr>
            <w:r>
              <w:t xml:space="preserve">Последовательность строк, имеющая переменную длину, с операциями: </w:t>
            </w:r>
          </w:p>
          <w:p w14:paraId="5661457A" w14:textId="77777777" w:rsidR="00000000" w:rsidRDefault="007076AC">
            <w:pPr>
              <w:pStyle w:val="a8"/>
            </w:pPr>
            <w:r>
              <w:br/>
              <w:t xml:space="preserve">1. получение длины последовательности; </w:t>
            </w:r>
            <w:r>
              <w:br/>
              <w:t xml:space="preserve">2. получение ссылки на i-тую строку; </w:t>
            </w:r>
            <w:r>
              <w:br/>
              <w:t xml:space="preserve">3. вставка строки в указанное место последовательности; </w:t>
            </w:r>
            <w:r>
              <w:br/>
              <w:t xml:space="preserve">4. удаление из последовательности </w:t>
            </w:r>
            <w:r>
              <w:t xml:space="preserve">дублирующихся строк (если есть две или более одинаковые строки, остаётся только первая). </w:t>
            </w:r>
            <w:r>
              <w:br/>
            </w:r>
            <w:r>
              <w:br/>
              <w:t xml:space="preserve">Для представления строк нужно использовать стандартный класс string. </w:t>
            </w:r>
          </w:p>
        </w:tc>
        <w:tc>
          <w:tcPr>
            <w:tcW w:w="2325" w:type="dxa"/>
            <w:tcBorders>
              <w:left w:val="single" w:sz="1" w:space="0" w:color="000000"/>
              <w:bottom w:val="single" w:sz="1" w:space="0" w:color="000000"/>
            </w:tcBorders>
            <w:shd w:val="clear" w:color="auto" w:fill="auto"/>
          </w:tcPr>
          <w:p w14:paraId="6CB33DA6"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3350EB76" w14:textId="77777777" w:rsidR="00000000" w:rsidRDefault="007076AC">
            <w:pPr>
              <w:pStyle w:val="a8"/>
              <w:snapToGrid w:val="0"/>
            </w:pPr>
          </w:p>
        </w:tc>
      </w:tr>
      <w:tr w:rsidR="00000000" w14:paraId="0720B55E" w14:textId="77777777">
        <w:tc>
          <w:tcPr>
            <w:tcW w:w="570" w:type="dxa"/>
            <w:tcBorders>
              <w:left w:val="single" w:sz="1" w:space="0" w:color="000000"/>
              <w:bottom w:val="single" w:sz="1" w:space="0" w:color="000000"/>
            </w:tcBorders>
            <w:shd w:val="clear" w:color="auto" w:fill="auto"/>
          </w:tcPr>
          <w:p w14:paraId="5A31DF87" w14:textId="77777777" w:rsidR="00000000" w:rsidRDefault="007076AC">
            <w:pPr>
              <w:pStyle w:val="a8"/>
            </w:pPr>
            <w:r>
              <w:t>32</w:t>
            </w:r>
          </w:p>
        </w:tc>
        <w:tc>
          <w:tcPr>
            <w:tcW w:w="5160" w:type="dxa"/>
            <w:tcBorders>
              <w:left w:val="single" w:sz="1" w:space="0" w:color="000000"/>
              <w:bottom w:val="single" w:sz="1" w:space="0" w:color="000000"/>
            </w:tcBorders>
            <w:shd w:val="clear" w:color="auto" w:fill="auto"/>
          </w:tcPr>
          <w:p w14:paraId="46592D9C" w14:textId="77777777" w:rsidR="00000000" w:rsidRDefault="007076AC">
            <w:pPr>
              <w:pStyle w:val="a8"/>
            </w:pPr>
            <w:r>
              <w:t>Матрица смежности для простого графа с операциями:</w:t>
            </w:r>
          </w:p>
          <w:p w14:paraId="6637A544" w14:textId="77777777" w:rsidR="00000000" w:rsidRDefault="007076AC">
            <w:pPr>
              <w:pStyle w:val="a8"/>
            </w:pPr>
            <w:r>
              <w:br/>
              <w:t>1. определение, смежны ли две вершины</w:t>
            </w:r>
            <w:r>
              <w:t>;</w:t>
            </w:r>
            <w:r>
              <w:br/>
              <w:t>2. добавление вершины;</w:t>
            </w:r>
            <w:r>
              <w:br/>
              <w:t>3. удаление вершины;</w:t>
            </w:r>
            <w:r>
              <w:br/>
              <w:t xml:space="preserve">4. вычисление количества компонент связности графа. </w:t>
            </w:r>
          </w:p>
        </w:tc>
        <w:tc>
          <w:tcPr>
            <w:tcW w:w="2325" w:type="dxa"/>
            <w:tcBorders>
              <w:left w:val="single" w:sz="1" w:space="0" w:color="000000"/>
              <w:bottom w:val="single" w:sz="1" w:space="0" w:color="000000"/>
            </w:tcBorders>
            <w:shd w:val="clear" w:color="auto" w:fill="auto"/>
          </w:tcPr>
          <w:p w14:paraId="7FCC1B9C"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544C1DD1" w14:textId="77777777" w:rsidR="00000000" w:rsidRDefault="007076AC">
            <w:pPr>
              <w:pStyle w:val="a8"/>
              <w:snapToGrid w:val="0"/>
            </w:pPr>
          </w:p>
        </w:tc>
      </w:tr>
      <w:tr w:rsidR="00000000" w14:paraId="635DF09F" w14:textId="77777777">
        <w:tc>
          <w:tcPr>
            <w:tcW w:w="570" w:type="dxa"/>
            <w:tcBorders>
              <w:left w:val="single" w:sz="1" w:space="0" w:color="000000"/>
              <w:bottom w:val="single" w:sz="1" w:space="0" w:color="000000"/>
            </w:tcBorders>
            <w:shd w:val="clear" w:color="auto" w:fill="auto"/>
          </w:tcPr>
          <w:p w14:paraId="0CDA93D8" w14:textId="77777777" w:rsidR="00000000" w:rsidRDefault="007076AC">
            <w:pPr>
              <w:pStyle w:val="a8"/>
            </w:pPr>
            <w:r>
              <w:t>33</w:t>
            </w:r>
          </w:p>
        </w:tc>
        <w:tc>
          <w:tcPr>
            <w:tcW w:w="5160" w:type="dxa"/>
            <w:tcBorders>
              <w:left w:val="single" w:sz="1" w:space="0" w:color="000000"/>
              <w:bottom w:val="single" w:sz="1" w:space="0" w:color="000000"/>
            </w:tcBorders>
            <w:shd w:val="clear" w:color="auto" w:fill="auto"/>
          </w:tcPr>
          <w:p w14:paraId="38667DE4" w14:textId="77777777" w:rsidR="00000000" w:rsidRDefault="007076AC">
            <w:pPr>
              <w:pStyle w:val="a8"/>
            </w:pPr>
            <w:r>
              <w:t xml:space="preserve">Полином степени n с вещественными коэффициентами и операциями: </w:t>
            </w:r>
          </w:p>
          <w:p w14:paraId="4EF8650D" w14:textId="77777777" w:rsidR="00000000" w:rsidRDefault="007076AC">
            <w:pPr>
              <w:pStyle w:val="a8"/>
            </w:pPr>
            <w:r>
              <w:br/>
              <w:t xml:space="preserve">1. получение степени полинома; </w:t>
            </w:r>
            <w:r>
              <w:br/>
              <w:t>2. получение ссылки на указанный коэффициент полинома;</w:t>
            </w:r>
            <w:r>
              <w:t xml:space="preserve"> </w:t>
            </w:r>
            <w:r>
              <w:br/>
              <w:t xml:space="preserve">3. вычисление первообразной (формируется новый полином, значение младшего коэффициента первообразной передаётся в качестве параметра). </w:t>
            </w:r>
          </w:p>
        </w:tc>
        <w:tc>
          <w:tcPr>
            <w:tcW w:w="2325" w:type="dxa"/>
            <w:tcBorders>
              <w:left w:val="single" w:sz="1" w:space="0" w:color="000000"/>
              <w:bottom w:val="single" w:sz="1" w:space="0" w:color="000000"/>
            </w:tcBorders>
            <w:shd w:val="clear" w:color="auto" w:fill="auto"/>
          </w:tcPr>
          <w:p w14:paraId="2A4979AB"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5FCD55B5" w14:textId="77777777" w:rsidR="00000000" w:rsidRDefault="007076AC">
            <w:pPr>
              <w:pStyle w:val="a8"/>
              <w:snapToGrid w:val="0"/>
            </w:pPr>
          </w:p>
        </w:tc>
      </w:tr>
      <w:tr w:rsidR="00000000" w14:paraId="2C658E80" w14:textId="77777777">
        <w:tc>
          <w:tcPr>
            <w:tcW w:w="570" w:type="dxa"/>
            <w:tcBorders>
              <w:left w:val="single" w:sz="1" w:space="0" w:color="000000"/>
              <w:bottom w:val="single" w:sz="1" w:space="0" w:color="000000"/>
            </w:tcBorders>
            <w:shd w:val="clear" w:color="auto" w:fill="auto"/>
          </w:tcPr>
          <w:p w14:paraId="25E4E4DF" w14:textId="77777777" w:rsidR="00000000" w:rsidRDefault="007076AC">
            <w:pPr>
              <w:pStyle w:val="a8"/>
            </w:pPr>
            <w:r>
              <w:t>34</w:t>
            </w:r>
          </w:p>
        </w:tc>
        <w:tc>
          <w:tcPr>
            <w:tcW w:w="5160" w:type="dxa"/>
            <w:tcBorders>
              <w:left w:val="single" w:sz="1" w:space="0" w:color="000000"/>
              <w:bottom w:val="single" w:sz="1" w:space="0" w:color="000000"/>
            </w:tcBorders>
            <w:shd w:val="clear" w:color="auto" w:fill="auto"/>
          </w:tcPr>
          <w:p w14:paraId="592D0212" w14:textId="77777777" w:rsidR="00000000" w:rsidRDefault="007076AC">
            <w:pPr>
              <w:pStyle w:val="a8"/>
            </w:pPr>
            <w:r>
              <w:t xml:space="preserve">Квадратная матрица, элементами которой являются упорядоченные множества строк, с операциями: </w:t>
            </w:r>
          </w:p>
          <w:p w14:paraId="2EB55C2F" w14:textId="77777777" w:rsidR="00000000" w:rsidRDefault="007076AC">
            <w:pPr>
              <w:pStyle w:val="a8"/>
            </w:pPr>
            <w:r>
              <w:br/>
              <w:t>1. получение ссыл</w:t>
            </w:r>
            <w:r>
              <w:t xml:space="preserve">ки на элемент (i, j); </w:t>
            </w:r>
            <w:r>
              <w:br/>
              <w:t xml:space="preserve">2. умножение матрицы на саму себя. </w:t>
            </w:r>
            <w:r>
              <w:br/>
            </w:r>
            <w:r>
              <w:br/>
              <w:t xml:space="preserve">При выполнении умножения матрицы считать, </w:t>
            </w:r>
            <w:r>
              <w:lastRenderedPageBreak/>
              <w:t xml:space="preserve">что для множеств строк операции сложения и умножения определены следующим образом: </w:t>
            </w:r>
            <w:r>
              <w:br/>
            </w:r>
            <w:r>
              <w:br/>
            </w:r>
            <w:r>
              <w:rPr>
                <w:b/>
                <w:bCs/>
              </w:rPr>
              <w:t>сложение множеств A и B</w:t>
            </w:r>
            <w:r>
              <w:t xml:space="preserve"> – объединение этих множеств; </w:t>
            </w:r>
            <w:r>
              <w:br/>
            </w:r>
            <w:r>
              <w:br/>
            </w:r>
            <w:r>
              <w:rPr>
                <w:b/>
                <w:bCs/>
              </w:rPr>
              <w:t>умножение множ</w:t>
            </w:r>
            <w:r>
              <w:rPr>
                <w:b/>
                <w:bCs/>
              </w:rPr>
              <w:t>еств A и B</w:t>
            </w:r>
            <w:r>
              <w:t xml:space="preserve"> – результатом умножения является множество, составленное из конкатенаций всех возможных пар строк таких, что первая строка принадлежит A, а вторая – принадлежит B. </w:t>
            </w:r>
            <w:r>
              <w:br/>
            </w:r>
            <w:r>
              <w:br/>
              <w:t xml:space="preserve">Для представления строк нужно использовать стандартный класс string. </w:t>
            </w:r>
          </w:p>
        </w:tc>
        <w:tc>
          <w:tcPr>
            <w:tcW w:w="2325" w:type="dxa"/>
            <w:tcBorders>
              <w:left w:val="single" w:sz="1" w:space="0" w:color="000000"/>
              <w:bottom w:val="single" w:sz="1" w:space="0" w:color="000000"/>
            </w:tcBorders>
            <w:shd w:val="clear" w:color="auto" w:fill="auto"/>
          </w:tcPr>
          <w:p w14:paraId="7E9E4346"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1887CA38" w14:textId="77777777" w:rsidR="00000000" w:rsidRDefault="007076AC">
            <w:pPr>
              <w:pStyle w:val="a8"/>
              <w:snapToGrid w:val="0"/>
            </w:pPr>
          </w:p>
        </w:tc>
      </w:tr>
      <w:tr w:rsidR="00000000" w14:paraId="29C01699" w14:textId="77777777">
        <w:tc>
          <w:tcPr>
            <w:tcW w:w="570" w:type="dxa"/>
            <w:tcBorders>
              <w:left w:val="single" w:sz="1" w:space="0" w:color="000000"/>
              <w:bottom w:val="single" w:sz="1" w:space="0" w:color="000000"/>
            </w:tcBorders>
            <w:shd w:val="clear" w:color="auto" w:fill="auto"/>
          </w:tcPr>
          <w:p w14:paraId="4F189B44" w14:textId="77777777" w:rsidR="00000000" w:rsidRDefault="007076AC">
            <w:pPr>
              <w:pStyle w:val="a8"/>
            </w:pPr>
            <w:r>
              <w:t>35</w:t>
            </w:r>
          </w:p>
        </w:tc>
        <w:tc>
          <w:tcPr>
            <w:tcW w:w="5160" w:type="dxa"/>
            <w:tcBorders>
              <w:left w:val="single" w:sz="1" w:space="0" w:color="000000"/>
              <w:bottom w:val="single" w:sz="1" w:space="0" w:color="000000"/>
            </w:tcBorders>
            <w:shd w:val="clear" w:color="auto" w:fill="auto"/>
          </w:tcPr>
          <w:p w14:paraId="7E096694" w14:textId="77777777" w:rsidR="00000000" w:rsidRDefault="007076AC">
            <w:pPr>
              <w:pStyle w:val="a8"/>
            </w:pPr>
            <w:r>
              <w:t>Мат</w:t>
            </w:r>
            <w:r>
              <w:t xml:space="preserve">рица смежности для простого орграфа с операциями: </w:t>
            </w:r>
            <w:r>
              <w:br/>
              <w:t xml:space="preserve">1. определение, ведёт ли дуга из i-той вершины в j-тую (операция индексации); </w:t>
            </w:r>
            <w:r>
              <w:br/>
              <w:t xml:space="preserve">2. добавление вершины; </w:t>
            </w:r>
            <w:r>
              <w:br/>
              <w:t xml:space="preserve">3. удаление вершины; </w:t>
            </w:r>
            <w:r>
              <w:br/>
              <w:t xml:space="preserve">4. определение, содержит ли граф циклы. </w:t>
            </w:r>
          </w:p>
        </w:tc>
        <w:tc>
          <w:tcPr>
            <w:tcW w:w="2325" w:type="dxa"/>
            <w:tcBorders>
              <w:left w:val="single" w:sz="1" w:space="0" w:color="000000"/>
              <w:bottom w:val="single" w:sz="1" w:space="0" w:color="000000"/>
            </w:tcBorders>
            <w:shd w:val="clear" w:color="auto" w:fill="auto"/>
          </w:tcPr>
          <w:p w14:paraId="49B124AA"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2BD872FD" w14:textId="77777777" w:rsidR="00000000" w:rsidRDefault="007076AC">
            <w:pPr>
              <w:pStyle w:val="a8"/>
              <w:snapToGrid w:val="0"/>
            </w:pPr>
          </w:p>
        </w:tc>
      </w:tr>
      <w:tr w:rsidR="00000000" w14:paraId="5131DAC1" w14:textId="77777777">
        <w:tc>
          <w:tcPr>
            <w:tcW w:w="570" w:type="dxa"/>
            <w:tcBorders>
              <w:left w:val="single" w:sz="1" w:space="0" w:color="000000"/>
              <w:bottom w:val="single" w:sz="1" w:space="0" w:color="000000"/>
            </w:tcBorders>
            <w:shd w:val="clear" w:color="auto" w:fill="auto"/>
          </w:tcPr>
          <w:p w14:paraId="492FB862" w14:textId="77777777" w:rsidR="00000000" w:rsidRDefault="007076AC">
            <w:pPr>
              <w:pStyle w:val="a8"/>
            </w:pPr>
            <w:r>
              <w:t>36</w:t>
            </w:r>
          </w:p>
        </w:tc>
        <w:tc>
          <w:tcPr>
            <w:tcW w:w="5160" w:type="dxa"/>
            <w:tcBorders>
              <w:left w:val="single" w:sz="1" w:space="0" w:color="000000"/>
              <w:bottom w:val="single" w:sz="1" w:space="0" w:color="000000"/>
            </w:tcBorders>
            <w:shd w:val="clear" w:color="auto" w:fill="auto"/>
          </w:tcPr>
          <w:p w14:paraId="46C16869" w14:textId="77777777" w:rsidR="00000000" w:rsidRDefault="007076AC">
            <w:pPr>
              <w:pStyle w:val="a8"/>
            </w:pPr>
            <w:r>
              <w:t>Система материальных точек, кажда</w:t>
            </w:r>
            <w:r>
              <w:t xml:space="preserve">я из которых определяется своими координатами на плоскости и массой, с операциями: </w:t>
            </w:r>
          </w:p>
          <w:p w14:paraId="04CF51B3" w14:textId="77777777" w:rsidR="00000000" w:rsidRDefault="007076AC">
            <w:pPr>
              <w:pStyle w:val="a8"/>
            </w:pPr>
          </w:p>
          <w:p w14:paraId="207DF36E" w14:textId="77777777" w:rsidR="00000000" w:rsidRDefault="007076AC">
            <w:pPr>
              <w:pStyle w:val="a8"/>
            </w:pPr>
            <w:r>
              <w:t xml:space="preserve">1. получение количества точек в системе; </w:t>
            </w:r>
          </w:p>
          <w:p w14:paraId="1AF08DAB" w14:textId="77777777" w:rsidR="00000000" w:rsidRDefault="007076AC">
            <w:pPr>
              <w:pStyle w:val="a8"/>
            </w:pPr>
            <w:r>
              <w:t xml:space="preserve">2. получение ссылки на i-тую точку; </w:t>
            </w:r>
          </w:p>
          <w:p w14:paraId="19779045" w14:textId="77777777" w:rsidR="00000000" w:rsidRDefault="007076AC">
            <w:pPr>
              <w:pStyle w:val="a8"/>
            </w:pPr>
            <w:r>
              <w:t xml:space="preserve">3. вычисление центра масс системы; </w:t>
            </w:r>
          </w:p>
          <w:p w14:paraId="1AE674EB" w14:textId="77777777" w:rsidR="00000000" w:rsidRDefault="007076AC">
            <w:pPr>
              <w:pStyle w:val="a8"/>
            </w:pPr>
            <w:r>
              <w:t>4. разбиение системы на непересекающиеся подсистемы в со</w:t>
            </w:r>
            <w:r>
              <w:t xml:space="preserve">ответствии со следующим отношением эквивалентности: точки x и y эквивалентны, если можно добраться из x в y, перескакивая с одной точки на другую и не покрывая за один прыжок расстояние, превышающее d. </w:t>
            </w:r>
          </w:p>
          <w:p w14:paraId="16202AA6" w14:textId="77777777" w:rsidR="00000000" w:rsidRDefault="007076AC">
            <w:pPr>
              <w:pStyle w:val="a8"/>
            </w:pPr>
          </w:p>
          <w:p w14:paraId="6B10DC86" w14:textId="77777777" w:rsidR="00000000" w:rsidRDefault="007076AC">
            <w:pPr>
              <w:pStyle w:val="a8"/>
            </w:pPr>
            <w:r>
              <w:t>Для представления материальной точки следует разрабо</w:t>
            </w:r>
            <w:r>
              <w:t xml:space="preserve">тать отдельный класс. </w:t>
            </w:r>
          </w:p>
        </w:tc>
        <w:tc>
          <w:tcPr>
            <w:tcW w:w="2325" w:type="dxa"/>
            <w:tcBorders>
              <w:left w:val="single" w:sz="1" w:space="0" w:color="000000"/>
              <w:bottom w:val="single" w:sz="1" w:space="0" w:color="000000"/>
            </w:tcBorders>
            <w:shd w:val="clear" w:color="auto" w:fill="auto"/>
          </w:tcPr>
          <w:p w14:paraId="00E8DFB1"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00DA4912" w14:textId="77777777" w:rsidR="00000000" w:rsidRDefault="007076AC">
            <w:pPr>
              <w:pStyle w:val="a8"/>
              <w:snapToGrid w:val="0"/>
            </w:pPr>
          </w:p>
        </w:tc>
      </w:tr>
      <w:tr w:rsidR="00000000" w14:paraId="1474400F" w14:textId="77777777">
        <w:tc>
          <w:tcPr>
            <w:tcW w:w="570" w:type="dxa"/>
            <w:tcBorders>
              <w:left w:val="single" w:sz="1" w:space="0" w:color="000000"/>
              <w:bottom w:val="single" w:sz="1" w:space="0" w:color="000000"/>
            </w:tcBorders>
            <w:shd w:val="clear" w:color="auto" w:fill="auto"/>
          </w:tcPr>
          <w:p w14:paraId="00A211B1" w14:textId="77777777" w:rsidR="00000000" w:rsidRDefault="007076AC">
            <w:pPr>
              <w:pStyle w:val="a8"/>
            </w:pPr>
            <w:r>
              <w:t>37</w:t>
            </w:r>
          </w:p>
        </w:tc>
        <w:tc>
          <w:tcPr>
            <w:tcW w:w="5160" w:type="dxa"/>
            <w:tcBorders>
              <w:left w:val="single" w:sz="1" w:space="0" w:color="000000"/>
              <w:bottom w:val="single" w:sz="1" w:space="0" w:color="000000"/>
            </w:tcBorders>
            <w:shd w:val="clear" w:color="auto" w:fill="auto"/>
          </w:tcPr>
          <w:p w14:paraId="648D69EC" w14:textId="77777777" w:rsidR="00000000" w:rsidRDefault="007076AC">
            <w:pPr>
              <w:pStyle w:val="a8"/>
            </w:pPr>
            <w:r>
              <w:t xml:space="preserve">Перестановка P порядка n (т.е. биекция множества натуральных чисел от 0 до n − 1 на себя) с операциями: </w:t>
            </w:r>
          </w:p>
          <w:p w14:paraId="20256C89" w14:textId="77777777" w:rsidR="00000000" w:rsidRDefault="007076AC">
            <w:pPr>
              <w:pStyle w:val="a8"/>
            </w:pPr>
          </w:p>
          <w:p w14:paraId="56C194FE" w14:textId="77777777" w:rsidR="00000000" w:rsidRDefault="007076AC">
            <w:pPr>
              <w:pStyle w:val="a8"/>
            </w:pPr>
            <w:r>
              <w:t>1. получение P (i), где i = 0,</w:t>
            </w:r>
            <w:r>
              <w:rPr>
                <w:lang w:val="en-US"/>
              </w:rPr>
              <w:t>1,2, …,</w:t>
            </w:r>
            <w:r>
              <w:t xml:space="preserve"> </w:t>
            </w:r>
            <w:r>
              <w:rPr>
                <w:lang w:val="en-US"/>
              </w:rPr>
              <w:t>(</w:t>
            </w:r>
            <w:r>
              <w:t>n−1</w:t>
            </w:r>
            <w:r>
              <w:rPr>
                <w:lang w:val="en-US"/>
              </w:rPr>
              <w:t>)</w:t>
            </w:r>
            <w:r>
              <w:t xml:space="preserve">; </w:t>
            </w:r>
            <w:r>
              <w:br/>
              <w:t xml:space="preserve">2. обмен (P (i) ↔ P (j)); </w:t>
            </w:r>
            <w:r>
              <w:br/>
              <w:t>3. вычисление композиции данной перестановки с н</w:t>
            </w:r>
            <w:r>
              <w:t xml:space="preserve">екоторой перестановкой Q того же порядка; 4. определение, является ли перестановка обратной самой себе. </w:t>
            </w:r>
          </w:p>
          <w:p w14:paraId="5B7DAA37" w14:textId="77777777" w:rsidR="00000000" w:rsidRDefault="007076AC">
            <w:pPr>
              <w:pStyle w:val="a8"/>
            </w:pPr>
          </w:p>
          <w:p w14:paraId="7EF7E6EE" w14:textId="77777777" w:rsidR="00000000" w:rsidRDefault="007076AC">
            <w:pPr>
              <w:pStyle w:val="a8"/>
            </w:pPr>
            <w:r>
              <w:t xml:space="preserve">Конструктор перестановки должен получать в качестве параметра её порядок n и создавать </w:t>
            </w:r>
            <w:r>
              <w:lastRenderedPageBreak/>
              <w:t>тождественную перестановку.</w:t>
            </w:r>
          </w:p>
        </w:tc>
        <w:tc>
          <w:tcPr>
            <w:tcW w:w="2325" w:type="dxa"/>
            <w:tcBorders>
              <w:left w:val="single" w:sz="1" w:space="0" w:color="000000"/>
              <w:bottom w:val="single" w:sz="1" w:space="0" w:color="000000"/>
            </w:tcBorders>
            <w:shd w:val="clear" w:color="auto" w:fill="auto"/>
          </w:tcPr>
          <w:p w14:paraId="07632855"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020EFFB4" w14:textId="77777777" w:rsidR="00000000" w:rsidRDefault="007076AC">
            <w:pPr>
              <w:pStyle w:val="a8"/>
              <w:snapToGrid w:val="0"/>
            </w:pPr>
          </w:p>
        </w:tc>
      </w:tr>
      <w:tr w:rsidR="00000000" w14:paraId="5A970A6B" w14:textId="77777777">
        <w:tc>
          <w:tcPr>
            <w:tcW w:w="570" w:type="dxa"/>
            <w:tcBorders>
              <w:left w:val="single" w:sz="1" w:space="0" w:color="000000"/>
              <w:bottom w:val="single" w:sz="1" w:space="0" w:color="000000"/>
            </w:tcBorders>
            <w:shd w:val="clear" w:color="auto" w:fill="auto"/>
          </w:tcPr>
          <w:p w14:paraId="4ACA449C" w14:textId="77777777" w:rsidR="00000000" w:rsidRDefault="007076AC">
            <w:pPr>
              <w:pStyle w:val="a8"/>
            </w:pPr>
            <w:r>
              <w:t>38</w:t>
            </w:r>
          </w:p>
        </w:tc>
        <w:tc>
          <w:tcPr>
            <w:tcW w:w="5160" w:type="dxa"/>
            <w:tcBorders>
              <w:left w:val="single" w:sz="1" w:space="0" w:color="000000"/>
              <w:bottom w:val="single" w:sz="1" w:space="0" w:color="000000"/>
            </w:tcBorders>
            <w:shd w:val="clear" w:color="auto" w:fill="auto"/>
          </w:tcPr>
          <w:p w14:paraId="4CB6F840" w14:textId="77777777" w:rsidR="00000000" w:rsidRDefault="007076AC">
            <w:pPr>
              <w:pStyle w:val="a8"/>
            </w:pPr>
            <w:r>
              <w:t>Множество интервалов вида (a,</w:t>
            </w:r>
            <w:r>
              <w:t xml:space="preserve"> b) на вещественной прямой с операциями: </w:t>
            </w:r>
          </w:p>
          <w:p w14:paraId="225E9874" w14:textId="77777777" w:rsidR="00000000" w:rsidRDefault="007076AC">
            <w:pPr>
              <w:pStyle w:val="a8"/>
            </w:pPr>
          </w:p>
          <w:p w14:paraId="220B4E85" w14:textId="77777777" w:rsidR="00000000" w:rsidRDefault="007076AC">
            <w:pPr>
              <w:pStyle w:val="a8"/>
            </w:pPr>
            <w:r>
              <w:t xml:space="preserve">1. получение количества интервалов; </w:t>
            </w:r>
          </w:p>
          <w:p w14:paraId="26CFF685" w14:textId="77777777" w:rsidR="00000000" w:rsidRDefault="007076AC">
            <w:pPr>
              <w:pStyle w:val="a8"/>
            </w:pPr>
            <w:r>
              <w:t xml:space="preserve">2. получение ссылки на i-тый интервал; </w:t>
            </w:r>
          </w:p>
          <w:p w14:paraId="13311A9F" w14:textId="77777777" w:rsidR="00000000" w:rsidRDefault="007076AC">
            <w:pPr>
              <w:pStyle w:val="a8"/>
            </w:pPr>
            <w:r>
              <w:t xml:space="preserve">3. проверка принадлежности числа x множеству вещественных чисел, задаваемому множеством интервалов; </w:t>
            </w:r>
          </w:p>
          <w:p w14:paraId="5DD6F21E" w14:textId="77777777" w:rsidR="00000000" w:rsidRDefault="007076AC">
            <w:pPr>
              <w:pStyle w:val="a8"/>
            </w:pPr>
            <w:r>
              <w:t xml:space="preserve">4. добавление нового интервала; </w:t>
            </w:r>
          </w:p>
          <w:p w14:paraId="1A13571F" w14:textId="77777777" w:rsidR="00000000" w:rsidRDefault="007076AC">
            <w:pPr>
              <w:pStyle w:val="a8"/>
            </w:pPr>
            <w:r>
              <w:t>5.</w:t>
            </w:r>
            <w:r>
              <w:t xml:space="preserve"> удаление всех интервалов, содержащихся внутри других интервалов. </w:t>
            </w:r>
          </w:p>
          <w:p w14:paraId="7301FB27" w14:textId="77777777" w:rsidR="00000000" w:rsidRDefault="007076AC">
            <w:pPr>
              <w:pStyle w:val="a8"/>
            </w:pPr>
          </w:p>
          <w:p w14:paraId="2E0CFE88" w14:textId="77777777" w:rsidR="00000000" w:rsidRDefault="007076AC">
            <w:pPr>
              <w:pStyle w:val="a8"/>
            </w:pPr>
            <w:r>
              <w:t xml:space="preserve">Для представления интервала следует разработать отдельный класс. </w:t>
            </w:r>
          </w:p>
        </w:tc>
        <w:tc>
          <w:tcPr>
            <w:tcW w:w="2325" w:type="dxa"/>
            <w:tcBorders>
              <w:left w:val="single" w:sz="1" w:space="0" w:color="000000"/>
              <w:bottom w:val="single" w:sz="1" w:space="0" w:color="000000"/>
            </w:tcBorders>
            <w:shd w:val="clear" w:color="auto" w:fill="auto"/>
          </w:tcPr>
          <w:p w14:paraId="438D6885"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22EF8A3D" w14:textId="77777777" w:rsidR="00000000" w:rsidRDefault="007076AC">
            <w:pPr>
              <w:pStyle w:val="a8"/>
              <w:snapToGrid w:val="0"/>
            </w:pPr>
          </w:p>
        </w:tc>
      </w:tr>
      <w:tr w:rsidR="00000000" w14:paraId="15F325AB" w14:textId="77777777">
        <w:tc>
          <w:tcPr>
            <w:tcW w:w="570" w:type="dxa"/>
            <w:tcBorders>
              <w:left w:val="single" w:sz="1" w:space="0" w:color="000000"/>
              <w:bottom w:val="single" w:sz="1" w:space="0" w:color="000000"/>
            </w:tcBorders>
            <w:shd w:val="clear" w:color="auto" w:fill="auto"/>
          </w:tcPr>
          <w:p w14:paraId="6F7796EA" w14:textId="77777777" w:rsidR="00000000" w:rsidRDefault="007076AC">
            <w:pPr>
              <w:pStyle w:val="a8"/>
            </w:pPr>
            <w:r>
              <w:t>39</w:t>
            </w:r>
          </w:p>
        </w:tc>
        <w:tc>
          <w:tcPr>
            <w:tcW w:w="5160" w:type="dxa"/>
            <w:tcBorders>
              <w:left w:val="single" w:sz="1" w:space="0" w:color="000000"/>
              <w:bottom w:val="single" w:sz="1" w:space="0" w:color="000000"/>
            </w:tcBorders>
            <w:shd w:val="clear" w:color="auto" w:fill="auto"/>
          </w:tcPr>
          <w:p w14:paraId="59E58C5D" w14:textId="77777777" w:rsidR="00000000" w:rsidRDefault="007076AC">
            <w:pPr>
              <w:pStyle w:val="a8"/>
            </w:pPr>
            <w:r>
              <w:t xml:space="preserve">Множество интервалов вида (a, b) на вещественной прямой с операциями: </w:t>
            </w:r>
          </w:p>
          <w:p w14:paraId="5646A147" w14:textId="77777777" w:rsidR="00000000" w:rsidRDefault="007076AC">
            <w:pPr>
              <w:pStyle w:val="a8"/>
            </w:pPr>
          </w:p>
          <w:p w14:paraId="6EA6044C" w14:textId="77777777" w:rsidR="00000000" w:rsidRDefault="007076AC">
            <w:pPr>
              <w:pStyle w:val="a8"/>
            </w:pPr>
            <w:r>
              <w:t xml:space="preserve">1. получение количества интервалов; </w:t>
            </w:r>
          </w:p>
          <w:p w14:paraId="71FFB9D6" w14:textId="77777777" w:rsidR="00000000" w:rsidRDefault="007076AC">
            <w:pPr>
              <w:pStyle w:val="a8"/>
            </w:pPr>
            <w:r>
              <w:t>2. полу</w:t>
            </w:r>
            <w:r>
              <w:t xml:space="preserve">чение ссылки на i-тый интервал; </w:t>
            </w:r>
          </w:p>
          <w:p w14:paraId="7A894C09" w14:textId="77777777" w:rsidR="00000000" w:rsidRDefault="007076AC">
            <w:pPr>
              <w:pStyle w:val="a8"/>
            </w:pPr>
            <w:r>
              <w:t xml:space="preserve">3. проверка принадлежности числа x множеству вещественных чисел, задаваемому множеством интервалов; </w:t>
            </w:r>
          </w:p>
          <w:p w14:paraId="0036FADF" w14:textId="77777777" w:rsidR="00000000" w:rsidRDefault="007076AC">
            <w:pPr>
              <w:pStyle w:val="a8"/>
            </w:pPr>
            <w:r>
              <w:t>4. выделение подмножества интервалов, размер которых превышает значение d (для представления подмножества должен создавать</w:t>
            </w:r>
            <w:r>
              <w:t xml:space="preserve">ся новый объект); </w:t>
            </w:r>
          </w:p>
          <w:p w14:paraId="5842EB64" w14:textId="77777777" w:rsidR="00000000" w:rsidRDefault="007076AC">
            <w:pPr>
              <w:pStyle w:val="a8"/>
            </w:pPr>
          </w:p>
          <w:p w14:paraId="1A4D45E1" w14:textId="77777777" w:rsidR="00000000" w:rsidRDefault="007076AC">
            <w:pPr>
              <w:pStyle w:val="a8"/>
            </w:pPr>
            <w:r>
              <w:t xml:space="preserve">Для представления интервала следует разработать отдельный класс. </w:t>
            </w:r>
          </w:p>
        </w:tc>
        <w:tc>
          <w:tcPr>
            <w:tcW w:w="2325" w:type="dxa"/>
            <w:tcBorders>
              <w:left w:val="single" w:sz="1" w:space="0" w:color="000000"/>
              <w:bottom w:val="single" w:sz="1" w:space="0" w:color="000000"/>
            </w:tcBorders>
            <w:shd w:val="clear" w:color="auto" w:fill="auto"/>
          </w:tcPr>
          <w:p w14:paraId="217E95D7"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10472F6D" w14:textId="77777777" w:rsidR="00000000" w:rsidRDefault="007076AC">
            <w:pPr>
              <w:pStyle w:val="a8"/>
              <w:snapToGrid w:val="0"/>
            </w:pPr>
          </w:p>
        </w:tc>
      </w:tr>
      <w:tr w:rsidR="00000000" w14:paraId="1F11C22C" w14:textId="77777777">
        <w:tc>
          <w:tcPr>
            <w:tcW w:w="570" w:type="dxa"/>
            <w:tcBorders>
              <w:left w:val="single" w:sz="1" w:space="0" w:color="000000"/>
              <w:bottom w:val="single" w:sz="1" w:space="0" w:color="000000"/>
            </w:tcBorders>
            <w:shd w:val="clear" w:color="auto" w:fill="auto"/>
          </w:tcPr>
          <w:p w14:paraId="2BF8C606" w14:textId="77777777" w:rsidR="00000000" w:rsidRDefault="007076AC">
            <w:pPr>
              <w:pStyle w:val="a8"/>
            </w:pPr>
            <w:r>
              <w:t>40</w:t>
            </w:r>
          </w:p>
        </w:tc>
        <w:tc>
          <w:tcPr>
            <w:tcW w:w="5160" w:type="dxa"/>
            <w:tcBorders>
              <w:left w:val="single" w:sz="1" w:space="0" w:color="000000"/>
              <w:bottom w:val="single" w:sz="1" w:space="0" w:color="000000"/>
            </w:tcBorders>
            <w:shd w:val="clear" w:color="auto" w:fill="auto"/>
          </w:tcPr>
          <w:p w14:paraId="01D190CD" w14:textId="77777777" w:rsidR="00000000" w:rsidRDefault="007076AC">
            <w:pPr>
              <w:pStyle w:val="a8"/>
            </w:pPr>
            <w:r>
              <w:t xml:space="preserve">Ломаная линия на плоскости с операциями: </w:t>
            </w:r>
          </w:p>
          <w:p w14:paraId="5FACB9EC" w14:textId="77777777" w:rsidR="00000000" w:rsidRDefault="007076AC">
            <w:pPr>
              <w:pStyle w:val="a8"/>
            </w:pPr>
            <w:r>
              <w:br/>
              <w:t xml:space="preserve">1. получение количества точек; </w:t>
            </w:r>
            <w:r>
              <w:br/>
              <w:t>2. вычисление размеров минимального прямоугольника, внутри которого может поместиться лом</w:t>
            </w:r>
            <w:r>
              <w:t xml:space="preserve">аная; </w:t>
            </w:r>
            <w:r>
              <w:br/>
              <w:t xml:space="preserve">3. получение ссылки на i-тую точку; </w:t>
            </w:r>
            <w:r>
              <w:br/>
              <w:t xml:space="preserve">4. вставка новой точки в любое место ломаной. </w:t>
            </w:r>
            <w:r>
              <w:br/>
            </w:r>
            <w:r>
              <w:br/>
              <w:t xml:space="preserve">Точки на плоскости должны быть представлены структурами с целочисленными полями x и y. </w:t>
            </w:r>
          </w:p>
        </w:tc>
        <w:tc>
          <w:tcPr>
            <w:tcW w:w="2325" w:type="dxa"/>
            <w:tcBorders>
              <w:left w:val="single" w:sz="1" w:space="0" w:color="000000"/>
              <w:bottom w:val="single" w:sz="1" w:space="0" w:color="000000"/>
            </w:tcBorders>
            <w:shd w:val="clear" w:color="auto" w:fill="auto"/>
          </w:tcPr>
          <w:p w14:paraId="00658E73"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5316719F" w14:textId="77777777" w:rsidR="00000000" w:rsidRDefault="007076AC">
            <w:pPr>
              <w:pStyle w:val="a8"/>
              <w:snapToGrid w:val="0"/>
            </w:pPr>
          </w:p>
        </w:tc>
      </w:tr>
      <w:tr w:rsidR="00000000" w14:paraId="220F5EEC" w14:textId="77777777">
        <w:tc>
          <w:tcPr>
            <w:tcW w:w="570" w:type="dxa"/>
            <w:tcBorders>
              <w:left w:val="single" w:sz="1" w:space="0" w:color="000000"/>
              <w:bottom w:val="single" w:sz="1" w:space="0" w:color="000000"/>
            </w:tcBorders>
            <w:shd w:val="clear" w:color="auto" w:fill="auto"/>
          </w:tcPr>
          <w:p w14:paraId="0752D8F2" w14:textId="77777777" w:rsidR="00000000" w:rsidRDefault="007076AC">
            <w:pPr>
              <w:pStyle w:val="a8"/>
            </w:pPr>
            <w:r>
              <w:t>41</w:t>
            </w:r>
          </w:p>
        </w:tc>
        <w:tc>
          <w:tcPr>
            <w:tcW w:w="5160" w:type="dxa"/>
            <w:tcBorders>
              <w:left w:val="single" w:sz="1" w:space="0" w:color="000000"/>
              <w:bottom w:val="single" w:sz="1" w:space="0" w:color="000000"/>
            </w:tcBorders>
            <w:shd w:val="clear" w:color="auto" w:fill="auto"/>
          </w:tcPr>
          <w:p w14:paraId="10596FEB" w14:textId="77777777" w:rsidR="00000000" w:rsidRDefault="007076AC">
            <w:pPr>
              <w:pStyle w:val="a8"/>
            </w:pPr>
            <w:r>
              <w:t>Система материальных точек, каждая из которых определяется своими коор</w:t>
            </w:r>
            <w:r>
              <w:t xml:space="preserve">динатами на плоскости и массой, с операциями: </w:t>
            </w:r>
          </w:p>
          <w:p w14:paraId="52274018" w14:textId="77777777" w:rsidR="00000000" w:rsidRDefault="007076AC">
            <w:pPr>
              <w:pStyle w:val="a8"/>
            </w:pPr>
            <w:r>
              <w:br/>
              <w:t xml:space="preserve">1. получение количества точек в системе; </w:t>
            </w:r>
            <w:r>
              <w:br/>
              <w:t xml:space="preserve">2. получение ссылки на i-тую точку; </w:t>
            </w:r>
            <w:r>
              <w:br/>
              <w:t xml:space="preserve">3. вычисление центра масс системы; </w:t>
            </w:r>
            <w:r>
              <w:br/>
              <w:t xml:space="preserve">4. выделение подсистемы, в которой массы точек превышают m (для представления </w:t>
            </w:r>
            <w:r>
              <w:lastRenderedPageBreak/>
              <w:t>подсистемы долж</w:t>
            </w:r>
            <w:r>
              <w:t xml:space="preserve">ен создаваться новый объект); </w:t>
            </w:r>
            <w:r>
              <w:br/>
            </w:r>
            <w:r>
              <w:br/>
              <w:t xml:space="preserve">Для представления материальной точки следует разработать отдельный класс. </w:t>
            </w:r>
          </w:p>
        </w:tc>
        <w:tc>
          <w:tcPr>
            <w:tcW w:w="2325" w:type="dxa"/>
            <w:tcBorders>
              <w:left w:val="single" w:sz="1" w:space="0" w:color="000000"/>
              <w:bottom w:val="single" w:sz="1" w:space="0" w:color="000000"/>
            </w:tcBorders>
            <w:shd w:val="clear" w:color="auto" w:fill="auto"/>
          </w:tcPr>
          <w:p w14:paraId="46D2BBA0"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1D74B9FA" w14:textId="77777777" w:rsidR="00000000" w:rsidRDefault="007076AC">
            <w:pPr>
              <w:pStyle w:val="a8"/>
              <w:snapToGrid w:val="0"/>
            </w:pPr>
          </w:p>
        </w:tc>
      </w:tr>
      <w:tr w:rsidR="00000000" w14:paraId="3E4D1206" w14:textId="77777777">
        <w:tc>
          <w:tcPr>
            <w:tcW w:w="570" w:type="dxa"/>
            <w:tcBorders>
              <w:left w:val="single" w:sz="1" w:space="0" w:color="000000"/>
              <w:bottom w:val="single" w:sz="1" w:space="0" w:color="000000"/>
            </w:tcBorders>
            <w:shd w:val="clear" w:color="auto" w:fill="auto"/>
          </w:tcPr>
          <w:p w14:paraId="42B958EE" w14:textId="77777777" w:rsidR="00000000" w:rsidRDefault="007076AC">
            <w:pPr>
              <w:pStyle w:val="a8"/>
            </w:pPr>
            <w:r>
              <w:t>42</w:t>
            </w:r>
          </w:p>
        </w:tc>
        <w:tc>
          <w:tcPr>
            <w:tcW w:w="5160" w:type="dxa"/>
            <w:tcBorders>
              <w:left w:val="single" w:sz="1" w:space="0" w:color="000000"/>
              <w:bottom w:val="single" w:sz="1" w:space="0" w:color="000000"/>
            </w:tcBorders>
            <w:shd w:val="clear" w:color="auto" w:fill="auto"/>
          </w:tcPr>
          <w:p w14:paraId="5B956A17" w14:textId="77777777" w:rsidR="00000000" w:rsidRDefault="007076AC">
            <w:pPr>
              <w:pStyle w:val="a8"/>
            </w:pPr>
            <w:r>
              <w:t>Беззнаковое целое число, записанное в системе счисления по основанию 2</w:t>
            </w:r>
            <w:r>
              <w:rPr>
                <w:vertAlign w:val="superscript"/>
              </w:rPr>
              <w:t>16</w:t>
            </w:r>
            <w:r>
              <w:t xml:space="preserve">, с операциями: </w:t>
            </w:r>
          </w:p>
          <w:p w14:paraId="0E13E713" w14:textId="77777777" w:rsidR="00000000" w:rsidRDefault="007076AC">
            <w:pPr>
              <w:pStyle w:val="a8"/>
            </w:pPr>
            <w:r>
              <w:br/>
              <w:t xml:space="preserve">1. получение количества цифр; </w:t>
            </w:r>
            <w:r>
              <w:br/>
              <w:t>2. получение ссылки на</w:t>
            </w:r>
            <w:r>
              <w:t xml:space="preserve"> i-тую цифру (младшая цифра имеет индекс 0); </w:t>
            </w:r>
            <w:r>
              <w:br/>
              <w:t xml:space="preserve">3. прибавление числа; </w:t>
            </w:r>
            <w:r>
              <w:br/>
              <w:t xml:space="preserve">4. конкатенация двух чисел (для хранения результата формируется новый объект). </w:t>
            </w:r>
          </w:p>
          <w:p w14:paraId="2C947AE7" w14:textId="77777777" w:rsidR="00000000" w:rsidRDefault="007076AC">
            <w:pPr>
              <w:pStyle w:val="a8"/>
            </w:pPr>
            <w:r>
              <w:br/>
              <w:t>Конструктор класса должен принимать начальное зачение типа long. Вывод чисел можно выполнять в шестнадцате</w:t>
            </w:r>
            <w:r>
              <w:t xml:space="preserve">ричной системе. </w:t>
            </w:r>
          </w:p>
        </w:tc>
        <w:tc>
          <w:tcPr>
            <w:tcW w:w="2325" w:type="dxa"/>
            <w:tcBorders>
              <w:left w:val="single" w:sz="1" w:space="0" w:color="000000"/>
              <w:bottom w:val="single" w:sz="1" w:space="0" w:color="000000"/>
            </w:tcBorders>
            <w:shd w:val="clear" w:color="auto" w:fill="auto"/>
          </w:tcPr>
          <w:p w14:paraId="573BAFD5"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27D555E6" w14:textId="77777777" w:rsidR="00000000" w:rsidRDefault="007076AC">
            <w:pPr>
              <w:pStyle w:val="a8"/>
              <w:snapToGrid w:val="0"/>
            </w:pPr>
          </w:p>
        </w:tc>
      </w:tr>
      <w:tr w:rsidR="00000000" w14:paraId="30018645" w14:textId="77777777">
        <w:tc>
          <w:tcPr>
            <w:tcW w:w="570" w:type="dxa"/>
            <w:tcBorders>
              <w:left w:val="single" w:sz="1" w:space="0" w:color="000000"/>
              <w:bottom w:val="single" w:sz="1" w:space="0" w:color="000000"/>
            </w:tcBorders>
            <w:shd w:val="clear" w:color="auto" w:fill="auto"/>
          </w:tcPr>
          <w:p w14:paraId="2DB9563C" w14:textId="77777777" w:rsidR="00000000" w:rsidRDefault="007076AC">
            <w:pPr>
              <w:pStyle w:val="a8"/>
            </w:pPr>
            <w:r>
              <w:t>43</w:t>
            </w:r>
          </w:p>
        </w:tc>
        <w:tc>
          <w:tcPr>
            <w:tcW w:w="5160" w:type="dxa"/>
            <w:tcBorders>
              <w:left w:val="single" w:sz="1" w:space="0" w:color="000000"/>
              <w:bottom w:val="single" w:sz="1" w:space="0" w:color="000000"/>
            </w:tcBorders>
            <w:shd w:val="clear" w:color="auto" w:fill="auto"/>
          </w:tcPr>
          <w:p w14:paraId="3A2DFE69" w14:textId="77777777" w:rsidR="00000000" w:rsidRDefault="007076AC">
            <w:pPr>
              <w:pStyle w:val="a8"/>
            </w:pPr>
            <w:r>
              <w:t xml:space="preserve">Матрица рациональных чисел размером m × n с операциями: </w:t>
            </w:r>
          </w:p>
          <w:p w14:paraId="1185C7FB" w14:textId="77777777" w:rsidR="00000000" w:rsidRDefault="007076AC">
            <w:pPr>
              <w:pStyle w:val="a8"/>
            </w:pPr>
            <w:r>
              <w:br/>
              <w:t xml:space="preserve">1. получение количества строк; </w:t>
            </w:r>
          </w:p>
          <w:p w14:paraId="5455A6BF" w14:textId="77777777" w:rsidR="00000000" w:rsidRDefault="007076AC">
            <w:pPr>
              <w:pStyle w:val="a8"/>
            </w:pPr>
            <w:r>
              <w:t xml:space="preserve">2. получение количества столбцов; </w:t>
            </w:r>
          </w:p>
          <w:p w14:paraId="74EAE0EC" w14:textId="77777777" w:rsidR="00000000" w:rsidRDefault="007076AC">
            <w:pPr>
              <w:pStyle w:val="a8"/>
            </w:pPr>
            <w:r>
              <w:t xml:space="preserve">3. получение ссылки на указанный элемент; </w:t>
            </w:r>
          </w:p>
          <w:p w14:paraId="71C3C161" w14:textId="77777777" w:rsidR="00000000" w:rsidRDefault="007076AC">
            <w:pPr>
              <w:pStyle w:val="a8"/>
            </w:pPr>
            <w:r>
              <w:t xml:space="preserve">4. умножение строки на рациональное число; </w:t>
            </w:r>
          </w:p>
          <w:p w14:paraId="7DDEABFB" w14:textId="77777777" w:rsidR="00000000" w:rsidRDefault="007076AC">
            <w:pPr>
              <w:pStyle w:val="a8"/>
            </w:pPr>
            <w:r>
              <w:t xml:space="preserve">5. прибавление одной </w:t>
            </w:r>
            <w:r>
              <w:t xml:space="preserve">строки к другой. </w:t>
            </w:r>
          </w:p>
          <w:p w14:paraId="6278C53A" w14:textId="77777777" w:rsidR="00000000" w:rsidRDefault="007076AC">
            <w:pPr>
              <w:pStyle w:val="a8"/>
            </w:pPr>
          </w:p>
          <w:p w14:paraId="4E332473" w14:textId="77777777" w:rsidR="00000000" w:rsidRDefault="007076AC">
            <w:pPr>
              <w:pStyle w:val="a8"/>
            </w:pPr>
            <w:r>
              <w:t xml:space="preserve">Для представления рациональных чисел требуется реализовать класс нормализованных дробей с операциями сложения и умножения. </w:t>
            </w:r>
          </w:p>
        </w:tc>
        <w:tc>
          <w:tcPr>
            <w:tcW w:w="2325" w:type="dxa"/>
            <w:tcBorders>
              <w:left w:val="single" w:sz="1" w:space="0" w:color="000000"/>
              <w:bottom w:val="single" w:sz="1" w:space="0" w:color="000000"/>
            </w:tcBorders>
            <w:shd w:val="clear" w:color="auto" w:fill="auto"/>
          </w:tcPr>
          <w:p w14:paraId="1B0A3C93"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72C2A359" w14:textId="77777777" w:rsidR="00000000" w:rsidRDefault="007076AC">
            <w:pPr>
              <w:pStyle w:val="a8"/>
              <w:snapToGrid w:val="0"/>
            </w:pPr>
          </w:p>
        </w:tc>
      </w:tr>
      <w:tr w:rsidR="00000000" w14:paraId="12118564" w14:textId="77777777">
        <w:tc>
          <w:tcPr>
            <w:tcW w:w="570" w:type="dxa"/>
            <w:tcBorders>
              <w:left w:val="single" w:sz="1" w:space="0" w:color="000000"/>
              <w:bottom w:val="single" w:sz="1" w:space="0" w:color="000000"/>
            </w:tcBorders>
            <w:shd w:val="clear" w:color="auto" w:fill="auto"/>
          </w:tcPr>
          <w:p w14:paraId="4588BF23" w14:textId="77777777" w:rsidR="00000000" w:rsidRDefault="007076AC">
            <w:pPr>
              <w:pStyle w:val="a8"/>
            </w:pPr>
            <w:r>
              <w:t>44</w:t>
            </w:r>
          </w:p>
        </w:tc>
        <w:tc>
          <w:tcPr>
            <w:tcW w:w="5160" w:type="dxa"/>
            <w:tcBorders>
              <w:left w:val="single" w:sz="1" w:space="0" w:color="000000"/>
              <w:bottom w:val="single" w:sz="1" w:space="0" w:color="000000"/>
            </w:tcBorders>
            <w:shd w:val="clear" w:color="auto" w:fill="auto"/>
          </w:tcPr>
          <w:p w14:paraId="2A1972CA" w14:textId="77777777" w:rsidR="00000000" w:rsidRDefault="007076AC">
            <w:pPr>
              <w:pStyle w:val="a8"/>
            </w:pPr>
            <w:r>
              <w:t xml:space="preserve">Последовательность знаковых 64-битовых чисел с фиксированной точкой, в которой каждое число x = whole + </w:t>
            </w:r>
            <w:r>
              <w:rPr>
                <w:lang w:val="en-US"/>
              </w:rPr>
              <w:t>(</w:t>
            </w:r>
            <w:r>
              <w:t>fr</w:t>
            </w:r>
            <w:r>
              <w:t>ac/2</w:t>
            </w:r>
            <w:r>
              <w:rPr>
                <w:vertAlign w:val="superscript"/>
              </w:rPr>
              <w:t>32</w:t>
            </w:r>
            <w:r>
              <w:rPr>
                <w:lang w:val="en-US"/>
              </w:rPr>
              <w:t>),</w:t>
            </w:r>
            <w:r>
              <w:t xml:space="preserve"> где whole и frac – это 32-битовые целые числа, представляющие целую и дробную части. Операции для последовательности: </w:t>
            </w:r>
          </w:p>
          <w:p w14:paraId="2D557764" w14:textId="77777777" w:rsidR="00000000" w:rsidRDefault="007076AC">
            <w:pPr>
              <w:pStyle w:val="a8"/>
            </w:pPr>
          </w:p>
          <w:p w14:paraId="42D20029" w14:textId="77777777" w:rsidR="00000000" w:rsidRDefault="007076AC">
            <w:pPr>
              <w:pStyle w:val="a8"/>
            </w:pPr>
            <w:r>
              <w:t xml:space="preserve">1. получение ссылки на целую часть i-того элемента последовательности; </w:t>
            </w:r>
          </w:p>
          <w:p w14:paraId="0D5CEDA7" w14:textId="77777777" w:rsidR="00000000" w:rsidRDefault="007076AC">
            <w:pPr>
              <w:pStyle w:val="a8"/>
            </w:pPr>
            <w:r>
              <w:t>2. получение ссылки на дробную часть i-того элемента по</w:t>
            </w:r>
            <w:r>
              <w:t xml:space="preserve">следовательности; </w:t>
            </w:r>
          </w:p>
          <w:p w14:paraId="4115E175" w14:textId="77777777" w:rsidR="00000000" w:rsidRDefault="007076AC">
            <w:pPr>
              <w:pStyle w:val="a8"/>
            </w:pPr>
            <w:r>
              <w:t xml:space="preserve">3. умножение каждого числа последовательности на целое 32-разрядное число. </w:t>
            </w:r>
          </w:p>
          <w:p w14:paraId="7F770B69" w14:textId="77777777" w:rsidR="00000000" w:rsidRDefault="007076AC">
            <w:pPr>
              <w:pStyle w:val="a8"/>
            </w:pPr>
          </w:p>
          <w:p w14:paraId="14FDA70B" w14:textId="77777777" w:rsidR="00000000" w:rsidRDefault="007076AC">
            <w:pPr>
              <w:pStyle w:val="a8"/>
            </w:pPr>
            <w:r>
              <w:t xml:space="preserve">Конструктор последовательности должен принимать в качестве параметра её длину. </w:t>
            </w:r>
          </w:p>
        </w:tc>
        <w:tc>
          <w:tcPr>
            <w:tcW w:w="2325" w:type="dxa"/>
            <w:tcBorders>
              <w:left w:val="single" w:sz="1" w:space="0" w:color="000000"/>
              <w:bottom w:val="single" w:sz="1" w:space="0" w:color="000000"/>
            </w:tcBorders>
            <w:shd w:val="clear" w:color="auto" w:fill="auto"/>
          </w:tcPr>
          <w:p w14:paraId="61FE1A0D"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6C3A4261" w14:textId="77777777" w:rsidR="00000000" w:rsidRDefault="007076AC">
            <w:pPr>
              <w:pStyle w:val="a8"/>
              <w:snapToGrid w:val="0"/>
            </w:pPr>
          </w:p>
        </w:tc>
      </w:tr>
      <w:tr w:rsidR="00000000" w14:paraId="0B447222" w14:textId="77777777">
        <w:tc>
          <w:tcPr>
            <w:tcW w:w="570" w:type="dxa"/>
            <w:tcBorders>
              <w:left w:val="single" w:sz="1" w:space="0" w:color="000000"/>
              <w:bottom w:val="single" w:sz="1" w:space="0" w:color="000000"/>
            </w:tcBorders>
            <w:shd w:val="clear" w:color="auto" w:fill="auto"/>
          </w:tcPr>
          <w:p w14:paraId="4537146F" w14:textId="77777777" w:rsidR="00000000" w:rsidRDefault="007076AC">
            <w:pPr>
              <w:pStyle w:val="a8"/>
            </w:pPr>
            <w:r>
              <w:t>45</w:t>
            </w:r>
          </w:p>
        </w:tc>
        <w:tc>
          <w:tcPr>
            <w:tcW w:w="5160" w:type="dxa"/>
            <w:tcBorders>
              <w:left w:val="single" w:sz="1" w:space="0" w:color="000000"/>
              <w:bottom w:val="single" w:sz="1" w:space="0" w:color="000000"/>
            </w:tcBorders>
            <w:shd w:val="clear" w:color="auto" w:fill="auto"/>
          </w:tcPr>
          <w:p w14:paraId="6D17CE9F" w14:textId="77777777" w:rsidR="00000000" w:rsidRDefault="007076AC">
            <w:pPr>
              <w:pStyle w:val="a8"/>
            </w:pPr>
            <w:r>
              <w:t>Целочисленная квадратная матрица, часть элементов которой может иметь «нео</w:t>
            </w:r>
            <w:r>
              <w:t xml:space="preserve">пределённое» значение. Предполагается, </w:t>
            </w:r>
            <w:r>
              <w:lastRenderedPageBreak/>
              <w:t xml:space="preserve">что при создании матрицы все её элементы не определены. Они становятся определены только после присваивания им целочисленного значения. </w:t>
            </w:r>
          </w:p>
          <w:p w14:paraId="455EA3F8" w14:textId="77777777" w:rsidR="00000000" w:rsidRDefault="007076AC">
            <w:pPr>
              <w:pStyle w:val="a8"/>
            </w:pPr>
            <w:r>
              <w:t xml:space="preserve">Для матрицы должны быть реализованы следующие операции: </w:t>
            </w:r>
          </w:p>
          <w:p w14:paraId="5AC544D2" w14:textId="77777777" w:rsidR="00000000" w:rsidRDefault="007076AC">
            <w:pPr>
              <w:pStyle w:val="a8"/>
            </w:pPr>
          </w:p>
          <w:p w14:paraId="5CEE236C" w14:textId="77777777" w:rsidR="00000000" w:rsidRDefault="007076AC">
            <w:pPr>
              <w:pStyle w:val="a8"/>
            </w:pPr>
            <w:r>
              <w:t>1. проверка, определён</w:t>
            </w:r>
            <w:r>
              <w:t xml:space="preserve"> ли элемент с индексами (i, j); </w:t>
            </w:r>
          </w:p>
          <w:p w14:paraId="36D1DF18" w14:textId="77777777" w:rsidR="00000000" w:rsidRDefault="007076AC">
            <w:pPr>
              <w:pStyle w:val="a8"/>
            </w:pPr>
            <w:r>
              <w:t xml:space="preserve">2. запись целого числа в элемент с индексами (i, j); </w:t>
            </w:r>
          </w:p>
          <w:p w14:paraId="2C687509" w14:textId="77777777" w:rsidR="00000000" w:rsidRDefault="007076AC">
            <w:pPr>
              <w:pStyle w:val="a8"/>
            </w:pPr>
            <w:r>
              <w:t xml:space="preserve">3. чтение значения элемента с индексами (i, j) (чтение неопределённого элемента автоматически присваивает ему нулевое значение); </w:t>
            </w:r>
          </w:p>
          <w:p w14:paraId="3E5EA187" w14:textId="77777777" w:rsidR="00000000" w:rsidRDefault="007076AC">
            <w:pPr>
              <w:pStyle w:val="a8"/>
            </w:pPr>
            <w:r>
              <w:t>4. домножение матрицы на себя (элементы</w:t>
            </w:r>
            <w:r>
              <w:t>, для вычисления которых требуются неизвестные элементы, становятся неизвестными).</w:t>
            </w:r>
          </w:p>
          <w:p w14:paraId="4F6787EA" w14:textId="77777777" w:rsidR="00000000" w:rsidRDefault="007076AC">
            <w:pPr>
              <w:pStyle w:val="a8"/>
            </w:pPr>
          </w:p>
          <w:p w14:paraId="51D60DF9" w14:textId="77777777" w:rsidR="00000000" w:rsidRDefault="007076AC">
            <w:pPr>
              <w:pStyle w:val="a8"/>
            </w:pPr>
            <w:r>
              <w:t xml:space="preserve">Конструктор матрицы должен принимать в качестве параметра её размер. </w:t>
            </w:r>
          </w:p>
        </w:tc>
        <w:tc>
          <w:tcPr>
            <w:tcW w:w="2325" w:type="dxa"/>
            <w:tcBorders>
              <w:left w:val="single" w:sz="1" w:space="0" w:color="000000"/>
              <w:bottom w:val="single" w:sz="1" w:space="0" w:color="000000"/>
            </w:tcBorders>
            <w:shd w:val="clear" w:color="auto" w:fill="auto"/>
          </w:tcPr>
          <w:p w14:paraId="1BE2EDDD"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6BCBFA0B" w14:textId="77777777" w:rsidR="00000000" w:rsidRDefault="007076AC">
            <w:pPr>
              <w:pStyle w:val="a8"/>
              <w:snapToGrid w:val="0"/>
            </w:pPr>
          </w:p>
        </w:tc>
      </w:tr>
      <w:tr w:rsidR="00000000" w14:paraId="3FD1CBAF" w14:textId="77777777">
        <w:tc>
          <w:tcPr>
            <w:tcW w:w="570" w:type="dxa"/>
            <w:tcBorders>
              <w:left w:val="single" w:sz="1" w:space="0" w:color="000000"/>
              <w:bottom w:val="single" w:sz="1" w:space="0" w:color="000000"/>
            </w:tcBorders>
            <w:shd w:val="clear" w:color="auto" w:fill="auto"/>
          </w:tcPr>
          <w:p w14:paraId="5BDB38D3" w14:textId="77777777" w:rsidR="00000000" w:rsidRDefault="007076AC">
            <w:pPr>
              <w:pStyle w:val="a8"/>
            </w:pPr>
            <w:r>
              <w:t>46</w:t>
            </w:r>
          </w:p>
        </w:tc>
        <w:tc>
          <w:tcPr>
            <w:tcW w:w="5160" w:type="dxa"/>
            <w:tcBorders>
              <w:left w:val="single" w:sz="1" w:space="0" w:color="000000"/>
              <w:bottom w:val="single" w:sz="1" w:space="0" w:color="000000"/>
            </w:tcBorders>
            <w:shd w:val="clear" w:color="auto" w:fill="auto"/>
          </w:tcPr>
          <w:p w14:paraId="041FD285" w14:textId="77777777" w:rsidR="00000000" w:rsidRDefault="007076AC">
            <w:pPr>
              <w:pStyle w:val="a8"/>
            </w:pPr>
            <w:r>
              <w:t xml:space="preserve">Множество интервалов вида (a, b) на вещественной прямой с операциями: </w:t>
            </w:r>
          </w:p>
          <w:p w14:paraId="53DBDFF4" w14:textId="77777777" w:rsidR="00000000" w:rsidRDefault="007076AC">
            <w:pPr>
              <w:pStyle w:val="a8"/>
            </w:pPr>
          </w:p>
          <w:p w14:paraId="352B70DA" w14:textId="77777777" w:rsidR="00000000" w:rsidRDefault="007076AC">
            <w:pPr>
              <w:pStyle w:val="a8"/>
            </w:pPr>
            <w:r>
              <w:t xml:space="preserve">1. получение количества </w:t>
            </w:r>
            <w:r>
              <w:t xml:space="preserve">интервалов; </w:t>
            </w:r>
          </w:p>
          <w:p w14:paraId="5E953389" w14:textId="77777777" w:rsidR="00000000" w:rsidRDefault="007076AC">
            <w:pPr>
              <w:pStyle w:val="a8"/>
            </w:pPr>
            <w:r>
              <w:t xml:space="preserve">2. получение ссылки на i-тый интервал; </w:t>
            </w:r>
          </w:p>
          <w:p w14:paraId="1CE6EE88" w14:textId="77777777" w:rsidR="00000000" w:rsidRDefault="007076AC">
            <w:pPr>
              <w:pStyle w:val="a8"/>
            </w:pPr>
            <w:r>
              <w:t xml:space="preserve">3. проверка принадлежности числа x множеству вещественных чисел, задаваемому множеством интервалов; </w:t>
            </w:r>
          </w:p>
          <w:p w14:paraId="62599020" w14:textId="77777777" w:rsidR="00000000" w:rsidRDefault="007076AC">
            <w:pPr>
              <w:pStyle w:val="a8"/>
            </w:pPr>
            <w:r>
              <w:t>4. объединение пересекающихся интервалов (в результате должен формироваться новый объект, содержащий м</w:t>
            </w:r>
            <w:r>
              <w:t xml:space="preserve">ножество непересекающихся интервалов, задающее то же самое множество вещественных чисел). </w:t>
            </w:r>
          </w:p>
          <w:p w14:paraId="20FB08B9" w14:textId="77777777" w:rsidR="00000000" w:rsidRDefault="007076AC">
            <w:pPr>
              <w:pStyle w:val="a8"/>
            </w:pPr>
          </w:p>
          <w:p w14:paraId="598A66AA" w14:textId="77777777" w:rsidR="00000000" w:rsidRDefault="007076AC">
            <w:pPr>
              <w:pStyle w:val="a8"/>
            </w:pPr>
            <w:r>
              <w:t xml:space="preserve">Для представления интервала следует разработать отдельный класс. </w:t>
            </w:r>
          </w:p>
        </w:tc>
        <w:tc>
          <w:tcPr>
            <w:tcW w:w="2325" w:type="dxa"/>
            <w:tcBorders>
              <w:left w:val="single" w:sz="1" w:space="0" w:color="000000"/>
              <w:bottom w:val="single" w:sz="1" w:space="0" w:color="000000"/>
            </w:tcBorders>
            <w:shd w:val="clear" w:color="auto" w:fill="auto"/>
          </w:tcPr>
          <w:p w14:paraId="2D917036"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3F8A8309" w14:textId="77777777" w:rsidR="00000000" w:rsidRDefault="007076AC">
            <w:pPr>
              <w:pStyle w:val="a8"/>
              <w:snapToGrid w:val="0"/>
            </w:pPr>
          </w:p>
        </w:tc>
      </w:tr>
      <w:tr w:rsidR="00000000" w14:paraId="484746F9" w14:textId="77777777">
        <w:tc>
          <w:tcPr>
            <w:tcW w:w="570" w:type="dxa"/>
            <w:tcBorders>
              <w:left w:val="single" w:sz="1" w:space="0" w:color="000000"/>
              <w:bottom w:val="single" w:sz="1" w:space="0" w:color="000000"/>
            </w:tcBorders>
            <w:shd w:val="clear" w:color="auto" w:fill="auto"/>
          </w:tcPr>
          <w:p w14:paraId="6E7FC320" w14:textId="77777777" w:rsidR="00000000" w:rsidRDefault="007076AC">
            <w:pPr>
              <w:pStyle w:val="a8"/>
            </w:pPr>
            <w:r>
              <w:t>47</w:t>
            </w:r>
          </w:p>
        </w:tc>
        <w:tc>
          <w:tcPr>
            <w:tcW w:w="5160" w:type="dxa"/>
            <w:tcBorders>
              <w:left w:val="single" w:sz="1" w:space="0" w:color="000000"/>
              <w:bottom w:val="single" w:sz="1" w:space="0" w:color="000000"/>
            </w:tcBorders>
            <w:shd w:val="clear" w:color="auto" w:fill="auto"/>
          </w:tcPr>
          <w:p w14:paraId="366D9890" w14:textId="77777777" w:rsidR="00000000" w:rsidRDefault="007076AC">
            <w:pPr>
              <w:pStyle w:val="a8"/>
            </w:pPr>
            <w:r>
              <w:t xml:space="preserve">Вектор простых дробей с операциями: </w:t>
            </w:r>
          </w:p>
          <w:p w14:paraId="2582A28F" w14:textId="77777777" w:rsidR="00000000" w:rsidRDefault="007076AC">
            <w:pPr>
              <w:pStyle w:val="a8"/>
            </w:pPr>
          </w:p>
          <w:p w14:paraId="1FA2FE0D" w14:textId="77777777" w:rsidR="00000000" w:rsidRDefault="007076AC">
            <w:pPr>
              <w:pStyle w:val="a8"/>
            </w:pPr>
            <w:r>
              <w:t xml:space="preserve">1. получение размера вектора; </w:t>
            </w:r>
          </w:p>
          <w:p w14:paraId="4AF8F1BE" w14:textId="77777777" w:rsidR="00000000" w:rsidRDefault="007076AC">
            <w:pPr>
              <w:pStyle w:val="a8"/>
            </w:pPr>
            <w:r>
              <w:t xml:space="preserve">2. получение ссылки на </w:t>
            </w:r>
            <w:r>
              <w:t xml:space="preserve">i-тый элемент; </w:t>
            </w:r>
          </w:p>
          <w:p w14:paraId="4B5EE8A1" w14:textId="77777777" w:rsidR="00000000" w:rsidRDefault="007076AC">
            <w:pPr>
              <w:pStyle w:val="a8"/>
            </w:pPr>
            <w:r>
              <w:t xml:space="preserve">3. вставка нового элемента после i-го; </w:t>
            </w:r>
          </w:p>
          <w:p w14:paraId="130F43D4" w14:textId="77777777" w:rsidR="00000000" w:rsidRDefault="007076AC">
            <w:pPr>
              <w:pStyle w:val="a8"/>
            </w:pPr>
            <w:r>
              <w:t xml:space="preserve">4. вычисление скалярного произведения вектора на самого </w:t>
            </w:r>
            <w:r>
              <w:t>с</w:t>
            </w:r>
            <w:r>
              <w:rPr>
                <w:lang w:val="en-US"/>
              </w:rPr>
              <w:t>ебя</w:t>
            </w:r>
            <w:r>
              <w:t xml:space="preserve">. </w:t>
            </w:r>
          </w:p>
          <w:p w14:paraId="4BA9DF9A" w14:textId="77777777" w:rsidR="00000000" w:rsidRDefault="007076AC">
            <w:pPr>
              <w:pStyle w:val="a8"/>
            </w:pPr>
          </w:p>
          <w:p w14:paraId="4EF3EAA4" w14:textId="77777777" w:rsidR="00000000" w:rsidRDefault="007076AC">
            <w:pPr>
              <w:pStyle w:val="a8"/>
            </w:pPr>
            <w:r>
              <w:t xml:space="preserve">Дополнительно требуется реализовать класс простых дробей с операциями сложения и умножения. </w:t>
            </w:r>
          </w:p>
        </w:tc>
        <w:tc>
          <w:tcPr>
            <w:tcW w:w="2325" w:type="dxa"/>
            <w:tcBorders>
              <w:left w:val="single" w:sz="1" w:space="0" w:color="000000"/>
              <w:bottom w:val="single" w:sz="1" w:space="0" w:color="000000"/>
            </w:tcBorders>
            <w:shd w:val="clear" w:color="auto" w:fill="auto"/>
          </w:tcPr>
          <w:p w14:paraId="7E7D6B4B"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2C8A14A8" w14:textId="77777777" w:rsidR="00000000" w:rsidRDefault="007076AC">
            <w:pPr>
              <w:pStyle w:val="a8"/>
              <w:snapToGrid w:val="0"/>
            </w:pPr>
          </w:p>
        </w:tc>
      </w:tr>
      <w:tr w:rsidR="00000000" w14:paraId="21A8E39E" w14:textId="77777777">
        <w:tc>
          <w:tcPr>
            <w:tcW w:w="570" w:type="dxa"/>
            <w:tcBorders>
              <w:left w:val="single" w:sz="1" w:space="0" w:color="000000"/>
              <w:bottom w:val="single" w:sz="1" w:space="0" w:color="000000"/>
            </w:tcBorders>
            <w:shd w:val="clear" w:color="auto" w:fill="auto"/>
          </w:tcPr>
          <w:p w14:paraId="717AA568" w14:textId="77777777" w:rsidR="00000000" w:rsidRDefault="007076AC">
            <w:pPr>
              <w:pStyle w:val="a8"/>
            </w:pPr>
            <w:r>
              <w:t>48</w:t>
            </w:r>
          </w:p>
        </w:tc>
        <w:tc>
          <w:tcPr>
            <w:tcW w:w="5160" w:type="dxa"/>
            <w:tcBorders>
              <w:left w:val="single" w:sz="1" w:space="0" w:color="000000"/>
              <w:bottom w:val="single" w:sz="1" w:space="0" w:color="000000"/>
            </w:tcBorders>
            <w:shd w:val="clear" w:color="auto" w:fill="auto"/>
          </w:tcPr>
          <w:p w14:paraId="092876A7" w14:textId="77777777" w:rsidR="00000000" w:rsidRDefault="007076AC">
            <w:pPr>
              <w:pStyle w:val="a8"/>
            </w:pPr>
            <w:r>
              <w:t>Матрица смежности для неориентированн</w:t>
            </w:r>
            <w:r>
              <w:t xml:space="preserve">ого мультиграфа, рёбра которого помечены строками, с операциями: </w:t>
            </w:r>
          </w:p>
          <w:p w14:paraId="705C9F7C" w14:textId="77777777" w:rsidR="00000000" w:rsidRDefault="007076AC">
            <w:pPr>
              <w:pStyle w:val="a8"/>
            </w:pPr>
          </w:p>
          <w:p w14:paraId="2C5F4871" w14:textId="77777777" w:rsidR="00000000" w:rsidRDefault="007076AC">
            <w:pPr>
              <w:pStyle w:val="a8"/>
            </w:pPr>
            <w:r>
              <w:t xml:space="preserve">1. определение, соединены ли две вершины ребром с указанной меткой; </w:t>
            </w:r>
          </w:p>
          <w:p w14:paraId="5E6ADC35" w14:textId="77777777" w:rsidR="00000000" w:rsidRDefault="007076AC">
            <w:pPr>
              <w:pStyle w:val="a8"/>
            </w:pPr>
            <w:r>
              <w:t xml:space="preserve">2. добавление ребра; </w:t>
            </w:r>
          </w:p>
          <w:p w14:paraId="448ED032" w14:textId="77777777" w:rsidR="00000000" w:rsidRDefault="007076AC">
            <w:pPr>
              <w:pStyle w:val="a8"/>
            </w:pPr>
            <w:r>
              <w:t xml:space="preserve">3. удаление ребра; </w:t>
            </w:r>
          </w:p>
          <w:p w14:paraId="35D5DA11" w14:textId="77777777" w:rsidR="00000000" w:rsidRDefault="007076AC">
            <w:pPr>
              <w:pStyle w:val="a8"/>
            </w:pPr>
            <w:r>
              <w:t xml:space="preserve">4. добавление вершины; </w:t>
            </w:r>
          </w:p>
          <w:p w14:paraId="681B9816" w14:textId="77777777" w:rsidR="00000000" w:rsidRDefault="007076AC">
            <w:pPr>
              <w:pStyle w:val="a8"/>
            </w:pPr>
            <w:r>
              <w:t xml:space="preserve">5. удаление вершины. </w:t>
            </w:r>
          </w:p>
          <w:p w14:paraId="05A68300" w14:textId="77777777" w:rsidR="00000000" w:rsidRDefault="007076AC">
            <w:pPr>
              <w:pStyle w:val="a8"/>
            </w:pPr>
          </w:p>
          <w:p w14:paraId="5FFC45E7" w14:textId="77777777" w:rsidR="00000000" w:rsidRDefault="007076AC">
            <w:pPr>
              <w:pStyle w:val="a8"/>
            </w:pPr>
            <w:r>
              <w:t>Для представления строк нужно и</w:t>
            </w:r>
            <w:r>
              <w:t xml:space="preserve">спользовать стандартный класс string. </w:t>
            </w:r>
          </w:p>
        </w:tc>
        <w:tc>
          <w:tcPr>
            <w:tcW w:w="2325" w:type="dxa"/>
            <w:tcBorders>
              <w:left w:val="single" w:sz="1" w:space="0" w:color="000000"/>
              <w:bottom w:val="single" w:sz="1" w:space="0" w:color="000000"/>
            </w:tcBorders>
            <w:shd w:val="clear" w:color="auto" w:fill="auto"/>
          </w:tcPr>
          <w:p w14:paraId="6C12A3E1"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2225DD56" w14:textId="77777777" w:rsidR="00000000" w:rsidRDefault="007076AC">
            <w:pPr>
              <w:pStyle w:val="a8"/>
              <w:snapToGrid w:val="0"/>
            </w:pPr>
          </w:p>
        </w:tc>
      </w:tr>
      <w:tr w:rsidR="00000000" w14:paraId="5832785D" w14:textId="77777777">
        <w:tc>
          <w:tcPr>
            <w:tcW w:w="570" w:type="dxa"/>
            <w:tcBorders>
              <w:left w:val="single" w:sz="1" w:space="0" w:color="000000"/>
              <w:bottom w:val="single" w:sz="1" w:space="0" w:color="000000"/>
            </w:tcBorders>
            <w:shd w:val="clear" w:color="auto" w:fill="auto"/>
          </w:tcPr>
          <w:p w14:paraId="6730E0CA" w14:textId="77777777" w:rsidR="00000000" w:rsidRDefault="007076AC">
            <w:pPr>
              <w:pStyle w:val="a8"/>
            </w:pPr>
            <w:r>
              <w:t>49</w:t>
            </w:r>
          </w:p>
        </w:tc>
        <w:tc>
          <w:tcPr>
            <w:tcW w:w="5160" w:type="dxa"/>
            <w:tcBorders>
              <w:left w:val="single" w:sz="1" w:space="0" w:color="000000"/>
              <w:bottom w:val="single" w:sz="1" w:space="0" w:color="000000"/>
            </w:tcBorders>
            <w:shd w:val="clear" w:color="auto" w:fill="auto"/>
          </w:tcPr>
          <w:p w14:paraId="592C8EA8" w14:textId="77777777" w:rsidR="00000000" w:rsidRDefault="007076AC">
            <w:pPr>
              <w:pStyle w:val="a8"/>
            </w:pPr>
            <w:r>
              <w:t xml:space="preserve">Замкнутая ломаная линия на плоскости с операциями: </w:t>
            </w:r>
          </w:p>
          <w:p w14:paraId="1D69A4BD" w14:textId="77777777" w:rsidR="00000000" w:rsidRDefault="007076AC">
            <w:pPr>
              <w:pStyle w:val="a8"/>
            </w:pPr>
          </w:p>
          <w:p w14:paraId="78E1BB1A" w14:textId="77777777" w:rsidR="00000000" w:rsidRDefault="007076AC">
            <w:pPr>
              <w:pStyle w:val="a8"/>
            </w:pPr>
            <w:r>
              <w:t xml:space="preserve">1. получение количества отрезков, из которых состоит ломаная; </w:t>
            </w:r>
          </w:p>
          <w:p w14:paraId="06D3C97D" w14:textId="77777777" w:rsidR="00000000" w:rsidRDefault="007076AC">
            <w:pPr>
              <w:pStyle w:val="a8"/>
            </w:pPr>
            <w:r>
              <w:t xml:space="preserve">2. получение ссылки на i-тую точку; </w:t>
            </w:r>
            <w:r>
              <w:br/>
              <w:t>3. удаление отрезков, длина которых меньше указанного знач</w:t>
            </w:r>
            <w:r>
              <w:t xml:space="preserve">ения. </w:t>
            </w:r>
          </w:p>
          <w:p w14:paraId="05E56966" w14:textId="77777777" w:rsidR="00000000" w:rsidRDefault="007076AC">
            <w:pPr>
              <w:pStyle w:val="a8"/>
            </w:pPr>
          </w:p>
          <w:p w14:paraId="4D092F3E" w14:textId="77777777" w:rsidR="00000000" w:rsidRDefault="007076AC">
            <w:pPr>
              <w:pStyle w:val="a8"/>
            </w:pPr>
            <w:r>
              <w:t xml:space="preserve">Точки на плоскости должны быть представлены структурами с вещественными полями x и y. </w:t>
            </w:r>
          </w:p>
        </w:tc>
        <w:tc>
          <w:tcPr>
            <w:tcW w:w="2325" w:type="dxa"/>
            <w:tcBorders>
              <w:left w:val="single" w:sz="1" w:space="0" w:color="000000"/>
              <w:bottom w:val="single" w:sz="1" w:space="0" w:color="000000"/>
            </w:tcBorders>
            <w:shd w:val="clear" w:color="auto" w:fill="auto"/>
          </w:tcPr>
          <w:p w14:paraId="74663869"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108EFAA6" w14:textId="77777777" w:rsidR="00000000" w:rsidRDefault="007076AC">
            <w:pPr>
              <w:pStyle w:val="a8"/>
              <w:snapToGrid w:val="0"/>
            </w:pPr>
          </w:p>
        </w:tc>
      </w:tr>
      <w:tr w:rsidR="00000000" w14:paraId="41A9A7F1" w14:textId="77777777">
        <w:tc>
          <w:tcPr>
            <w:tcW w:w="570" w:type="dxa"/>
            <w:tcBorders>
              <w:left w:val="single" w:sz="1" w:space="0" w:color="000000"/>
              <w:bottom w:val="single" w:sz="1" w:space="0" w:color="000000"/>
            </w:tcBorders>
            <w:shd w:val="clear" w:color="auto" w:fill="auto"/>
          </w:tcPr>
          <w:p w14:paraId="23405B42" w14:textId="77777777" w:rsidR="00000000" w:rsidRDefault="007076AC">
            <w:pPr>
              <w:pStyle w:val="a8"/>
            </w:pPr>
            <w:r>
              <w:t>50</w:t>
            </w:r>
          </w:p>
        </w:tc>
        <w:tc>
          <w:tcPr>
            <w:tcW w:w="5160" w:type="dxa"/>
            <w:tcBorders>
              <w:left w:val="single" w:sz="1" w:space="0" w:color="000000"/>
              <w:bottom w:val="single" w:sz="1" w:space="0" w:color="000000"/>
            </w:tcBorders>
            <w:shd w:val="clear" w:color="auto" w:fill="auto"/>
          </w:tcPr>
          <w:p w14:paraId="76F9B3C9" w14:textId="77777777" w:rsidR="00000000" w:rsidRDefault="007076AC">
            <w:pPr>
              <w:pStyle w:val="a8"/>
            </w:pPr>
            <w:r>
              <w:t xml:space="preserve">Система материальных точек, каждая из которых определяется своими координатами на плоскости и массой, с операциями: </w:t>
            </w:r>
          </w:p>
          <w:p w14:paraId="64732ACA" w14:textId="77777777" w:rsidR="00000000" w:rsidRDefault="007076AC">
            <w:pPr>
              <w:pStyle w:val="a8"/>
            </w:pPr>
          </w:p>
          <w:p w14:paraId="313D827E" w14:textId="77777777" w:rsidR="00000000" w:rsidRDefault="007076AC">
            <w:pPr>
              <w:pStyle w:val="a8"/>
            </w:pPr>
            <w:r>
              <w:t>1. получение количества точек в систе</w:t>
            </w:r>
            <w:r>
              <w:t xml:space="preserve">ме; </w:t>
            </w:r>
          </w:p>
          <w:p w14:paraId="1FC3DFF6" w14:textId="77777777" w:rsidR="00000000" w:rsidRDefault="007076AC">
            <w:pPr>
              <w:pStyle w:val="a8"/>
            </w:pPr>
            <w:r>
              <w:t xml:space="preserve">2. получение ссылки на i-тую точку; </w:t>
            </w:r>
          </w:p>
          <w:p w14:paraId="38739F15" w14:textId="77777777" w:rsidR="00000000" w:rsidRDefault="007076AC">
            <w:pPr>
              <w:pStyle w:val="a8"/>
            </w:pPr>
            <w:r>
              <w:t xml:space="preserve">3. вычисление центра масс системы; </w:t>
            </w:r>
          </w:p>
          <w:p w14:paraId="46AAC3BE" w14:textId="77777777" w:rsidR="00000000" w:rsidRDefault="007076AC">
            <w:pPr>
              <w:pStyle w:val="a8"/>
            </w:pPr>
            <w:r>
              <w:t>4. добавление точек одной системы к другой.</w:t>
            </w:r>
          </w:p>
          <w:p w14:paraId="20242512" w14:textId="77777777" w:rsidR="00000000" w:rsidRDefault="007076AC">
            <w:pPr>
              <w:pStyle w:val="a8"/>
            </w:pPr>
            <w:r>
              <w:br/>
              <w:t xml:space="preserve">Для представления материальной точки следует разработать отдельный класс. </w:t>
            </w:r>
          </w:p>
        </w:tc>
        <w:tc>
          <w:tcPr>
            <w:tcW w:w="2325" w:type="dxa"/>
            <w:tcBorders>
              <w:left w:val="single" w:sz="1" w:space="0" w:color="000000"/>
              <w:bottom w:val="single" w:sz="1" w:space="0" w:color="000000"/>
            </w:tcBorders>
            <w:shd w:val="clear" w:color="auto" w:fill="auto"/>
          </w:tcPr>
          <w:p w14:paraId="25AEDD3C"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406A1B64" w14:textId="77777777" w:rsidR="00000000" w:rsidRDefault="007076AC">
            <w:pPr>
              <w:pStyle w:val="a8"/>
              <w:snapToGrid w:val="0"/>
            </w:pPr>
          </w:p>
        </w:tc>
      </w:tr>
      <w:tr w:rsidR="00000000" w14:paraId="5FDB344E" w14:textId="77777777">
        <w:tc>
          <w:tcPr>
            <w:tcW w:w="570" w:type="dxa"/>
            <w:tcBorders>
              <w:left w:val="single" w:sz="1" w:space="0" w:color="000000"/>
              <w:bottom w:val="single" w:sz="1" w:space="0" w:color="000000"/>
            </w:tcBorders>
            <w:shd w:val="clear" w:color="auto" w:fill="auto"/>
          </w:tcPr>
          <w:p w14:paraId="249C8F83" w14:textId="77777777" w:rsidR="00000000" w:rsidRDefault="007076AC">
            <w:pPr>
              <w:pStyle w:val="a8"/>
            </w:pPr>
            <w:r>
              <w:t>51</w:t>
            </w:r>
          </w:p>
        </w:tc>
        <w:tc>
          <w:tcPr>
            <w:tcW w:w="5160" w:type="dxa"/>
            <w:tcBorders>
              <w:left w:val="single" w:sz="1" w:space="0" w:color="000000"/>
              <w:bottom w:val="single" w:sz="1" w:space="0" w:color="000000"/>
            </w:tcBorders>
            <w:shd w:val="clear" w:color="auto" w:fill="auto"/>
          </w:tcPr>
          <w:p w14:paraId="253A4898" w14:textId="77777777" w:rsidR="00000000" w:rsidRDefault="007076AC">
            <w:pPr>
              <w:pStyle w:val="a8"/>
            </w:pPr>
            <w:r>
              <w:t>Целочисленная матрица размера m × n, часть элементов</w:t>
            </w:r>
            <w:r>
              <w:t xml:space="preserve"> которой может иметь «неопределённое» значение. Предполагается, что при создании матрицы все её элементы не определены. Они становятся определены только после присваивания им целочисленного значения. Для матрицы должны быть реализованы следующие операции: </w:t>
            </w:r>
          </w:p>
          <w:p w14:paraId="47FFA4F1" w14:textId="77777777" w:rsidR="00000000" w:rsidRDefault="007076AC">
            <w:pPr>
              <w:pStyle w:val="a8"/>
            </w:pPr>
          </w:p>
          <w:p w14:paraId="35679475" w14:textId="77777777" w:rsidR="00000000" w:rsidRDefault="007076AC">
            <w:pPr>
              <w:pStyle w:val="a8"/>
            </w:pPr>
            <w:r>
              <w:t xml:space="preserve">1. проверка, определён ли элемент с индексами (i, j); </w:t>
            </w:r>
          </w:p>
          <w:p w14:paraId="61B71D5A" w14:textId="77777777" w:rsidR="00000000" w:rsidRDefault="007076AC">
            <w:pPr>
              <w:pStyle w:val="a8"/>
            </w:pPr>
            <w:r>
              <w:t xml:space="preserve">2. получение ссылки на элемент с индексами (i, j) (получение ссылки на неопределённый элемент автоматически присваивает ему нулевое значение); </w:t>
            </w:r>
          </w:p>
          <w:p w14:paraId="48EDDF29" w14:textId="77777777" w:rsidR="00000000" w:rsidRDefault="007076AC">
            <w:pPr>
              <w:pStyle w:val="a8"/>
            </w:pPr>
            <w:r>
              <w:t>3. умножение строки матрицы на число и прибавление резу</w:t>
            </w:r>
            <w:r>
              <w:t>льтата к другой строке.</w:t>
            </w:r>
          </w:p>
          <w:p w14:paraId="6896FD16" w14:textId="77777777" w:rsidR="00000000" w:rsidRDefault="007076AC">
            <w:pPr>
              <w:pStyle w:val="a8"/>
            </w:pPr>
          </w:p>
          <w:p w14:paraId="037822FE" w14:textId="77777777" w:rsidR="00000000" w:rsidRDefault="007076AC">
            <w:pPr>
              <w:pStyle w:val="a8"/>
            </w:pPr>
            <w:r>
              <w:t xml:space="preserve">Конструктор матрицы должен принимать в </w:t>
            </w:r>
            <w:r>
              <w:lastRenderedPageBreak/>
              <w:t xml:space="preserve">качестве параметров её размеры m и n. </w:t>
            </w:r>
          </w:p>
        </w:tc>
        <w:tc>
          <w:tcPr>
            <w:tcW w:w="2325" w:type="dxa"/>
            <w:tcBorders>
              <w:left w:val="single" w:sz="1" w:space="0" w:color="000000"/>
              <w:bottom w:val="single" w:sz="1" w:space="0" w:color="000000"/>
            </w:tcBorders>
            <w:shd w:val="clear" w:color="auto" w:fill="auto"/>
          </w:tcPr>
          <w:p w14:paraId="32E31043"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4BF3B7B3" w14:textId="77777777" w:rsidR="00000000" w:rsidRDefault="007076AC">
            <w:pPr>
              <w:pStyle w:val="a8"/>
              <w:snapToGrid w:val="0"/>
            </w:pPr>
          </w:p>
        </w:tc>
      </w:tr>
      <w:tr w:rsidR="00000000" w14:paraId="39FC92EC" w14:textId="77777777">
        <w:tc>
          <w:tcPr>
            <w:tcW w:w="570" w:type="dxa"/>
            <w:tcBorders>
              <w:left w:val="single" w:sz="1" w:space="0" w:color="000000"/>
              <w:bottom w:val="single" w:sz="1" w:space="0" w:color="000000"/>
            </w:tcBorders>
            <w:shd w:val="clear" w:color="auto" w:fill="auto"/>
          </w:tcPr>
          <w:p w14:paraId="77726BD9" w14:textId="77777777" w:rsidR="00000000" w:rsidRDefault="007076AC">
            <w:pPr>
              <w:pStyle w:val="a8"/>
            </w:pPr>
            <w:r>
              <w:t>52</w:t>
            </w:r>
          </w:p>
        </w:tc>
        <w:tc>
          <w:tcPr>
            <w:tcW w:w="5160" w:type="dxa"/>
            <w:tcBorders>
              <w:left w:val="single" w:sz="1" w:space="0" w:color="000000"/>
              <w:bottom w:val="single" w:sz="1" w:space="0" w:color="000000"/>
            </w:tcBorders>
            <w:shd w:val="clear" w:color="auto" w:fill="auto"/>
          </w:tcPr>
          <w:p w14:paraId="7BA06A06" w14:textId="77777777" w:rsidR="00000000" w:rsidRDefault="007076AC">
            <w:pPr>
              <w:pStyle w:val="a8"/>
            </w:pPr>
            <w:r>
              <w:t xml:space="preserve">Стек рациональных чисел с операциями: </w:t>
            </w:r>
          </w:p>
          <w:p w14:paraId="541074AB" w14:textId="77777777" w:rsidR="00000000" w:rsidRDefault="007076AC">
            <w:pPr>
              <w:pStyle w:val="a8"/>
            </w:pPr>
          </w:p>
          <w:p w14:paraId="1658B424" w14:textId="77777777" w:rsidR="00000000" w:rsidRDefault="007076AC">
            <w:pPr>
              <w:pStyle w:val="a8"/>
            </w:pPr>
            <w:r>
              <w:t xml:space="preserve">1. получение количества чисел в стеке; </w:t>
            </w:r>
          </w:p>
          <w:p w14:paraId="640391C2" w14:textId="77777777" w:rsidR="00000000" w:rsidRDefault="007076AC">
            <w:pPr>
              <w:pStyle w:val="a8"/>
            </w:pPr>
            <w:r>
              <w:t xml:space="preserve">2. получение ссылки на i-ое число (вершина стека имеет индекс 0); </w:t>
            </w:r>
          </w:p>
          <w:p w14:paraId="77FBA0A8" w14:textId="77777777" w:rsidR="00000000" w:rsidRDefault="007076AC">
            <w:pPr>
              <w:pStyle w:val="a8"/>
            </w:pPr>
            <w:r>
              <w:t xml:space="preserve">3. добавление числа в стек; </w:t>
            </w:r>
          </w:p>
          <w:p w14:paraId="0B4F3D6D" w14:textId="77777777" w:rsidR="00000000" w:rsidRDefault="007076AC">
            <w:pPr>
              <w:pStyle w:val="a8"/>
            </w:pPr>
            <w:r>
              <w:t xml:space="preserve">4. удаление числа с вершины стека; </w:t>
            </w:r>
          </w:p>
          <w:p w14:paraId="79F443C1" w14:textId="77777777" w:rsidR="00000000" w:rsidRDefault="007076AC">
            <w:pPr>
              <w:pStyle w:val="a8"/>
            </w:pPr>
            <w:r>
              <w:t xml:space="preserve">5. вычисление минимального элемента стека (за константное время). </w:t>
            </w:r>
          </w:p>
          <w:p w14:paraId="2AD8360E" w14:textId="77777777" w:rsidR="00000000" w:rsidRDefault="007076AC">
            <w:pPr>
              <w:pStyle w:val="a8"/>
            </w:pPr>
          </w:p>
          <w:p w14:paraId="439E8323" w14:textId="77777777" w:rsidR="00000000" w:rsidRDefault="007076AC">
            <w:pPr>
              <w:pStyle w:val="a8"/>
            </w:pPr>
            <w:r>
              <w:t>Для представления рациональных чисел требуется реализовать класс нормализованных дробей с необходимыми арифметическими опер</w:t>
            </w:r>
            <w:r>
              <w:t>ациями.</w:t>
            </w:r>
          </w:p>
        </w:tc>
        <w:tc>
          <w:tcPr>
            <w:tcW w:w="2325" w:type="dxa"/>
            <w:tcBorders>
              <w:left w:val="single" w:sz="1" w:space="0" w:color="000000"/>
              <w:bottom w:val="single" w:sz="1" w:space="0" w:color="000000"/>
            </w:tcBorders>
            <w:shd w:val="clear" w:color="auto" w:fill="auto"/>
          </w:tcPr>
          <w:p w14:paraId="3319BD91"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7D8A3412" w14:textId="77777777" w:rsidR="00000000" w:rsidRDefault="007076AC">
            <w:pPr>
              <w:pStyle w:val="a8"/>
              <w:snapToGrid w:val="0"/>
            </w:pPr>
          </w:p>
        </w:tc>
      </w:tr>
      <w:tr w:rsidR="00000000" w14:paraId="6BE8BD73" w14:textId="77777777">
        <w:tc>
          <w:tcPr>
            <w:tcW w:w="570" w:type="dxa"/>
            <w:tcBorders>
              <w:left w:val="single" w:sz="1" w:space="0" w:color="000000"/>
              <w:bottom w:val="single" w:sz="1" w:space="0" w:color="000000"/>
            </w:tcBorders>
            <w:shd w:val="clear" w:color="auto" w:fill="auto"/>
          </w:tcPr>
          <w:p w14:paraId="299D2F4B" w14:textId="77777777" w:rsidR="00000000" w:rsidRDefault="007076AC">
            <w:pPr>
              <w:pStyle w:val="a8"/>
            </w:pPr>
            <w:r>
              <w:t>53</w:t>
            </w:r>
          </w:p>
        </w:tc>
        <w:tc>
          <w:tcPr>
            <w:tcW w:w="5160" w:type="dxa"/>
            <w:tcBorders>
              <w:left w:val="single" w:sz="1" w:space="0" w:color="000000"/>
              <w:bottom w:val="single" w:sz="1" w:space="0" w:color="000000"/>
            </w:tcBorders>
            <w:shd w:val="clear" w:color="auto" w:fill="auto"/>
          </w:tcPr>
          <w:p w14:paraId="0E2C15A2" w14:textId="77777777" w:rsidR="00000000" w:rsidRDefault="007076AC">
            <w:pPr>
              <w:pStyle w:val="a8"/>
            </w:pPr>
            <w:r>
              <w:t xml:space="preserve">Целочисленная матрица размером m × n с операциями: </w:t>
            </w:r>
          </w:p>
          <w:p w14:paraId="4C46A2F8" w14:textId="77777777" w:rsidR="00000000" w:rsidRDefault="007076AC">
            <w:pPr>
              <w:pStyle w:val="a8"/>
            </w:pPr>
          </w:p>
          <w:p w14:paraId="4CE6E9FF" w14:textId="77777777" w:rsidR="00000000" w:rsidRDefault="007076AC">
            <w:pPr>
              <w:pStyle w:val="a8"/>
            </w:pPr>
            <w:r>
              <w:t xml:space="preserve">1. получение количества строк и столбцов; </w:t>
            </w:r>
          </w:p>
          <w:p w14:paraId="51ABB6AD" w14:textId="77777777" w:rsidR="00000000" w:rsidRDefault="007076AC">
            <w:pPr>
              <w:pStyle w:val="a8"/>
            </w:pPr>
            <w:r>
              <w:t xml:space="preserve">2. получение ссылки на указанный элемент; </w:t>
            </w:r>
          </w:p>
          <w:p w14:paraId="438BD8EC" w14:textId="77777777" w:rsidR="00000000" w:rsidRDefault="007076AC">
            <w:pPr>
              <w:pStyle w:val="a8"/>
            </w:pPr>
            <w:r>
              <w:t xml:space="preserve">3. удаление строки (формируется новая матрица на основе текущей); </w:t>
            </w:r>
          </w:p>
          <w:p w14:paraId="670DB9E9" w14:textId="77777777" w:rsidR="00000000" w:rsidRDefault="007076AC">
            <w:pPr>
              <w:pStyle w:val="a8"/>
            </w:pPr>
            <w:r>
              <w:t>4. удаление столбца (формируется нов</w:t>
            </w:r>
            <w:r>
              <w:t xml:space="preserve">ая матрица на основе текущей). </w:t>
            </w:r>
          </w:p>
        </w:tc>
        <w:tc>
          <w:tcPr>
            <w:tcW w:w="2325" w:type="dxa"/>
            <w:tcBorders>
              <w:left w:val="single" w:sz="1" w:space="0" w:color="000000"/>
              <w:bottom w:val="single" w:sz="1" w:space="0" w:color="000000"/>
            </w:tcBorders>
            <w:shd w:val="clear" w:color="auto" w:fill="auto"/>
          </w:tcPr>
          <w:p w14:paraId="14A21A3B"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29D50334" w14:textId="77777777" w:rsidR="00000000" w:rsidRDefault="007076AC">
            <w:pPr>
              <w:pStyle w:val="a8"/>
              <w:snapToGrid w:val="0"/>
            </w:pPr>
          </w:p>
        </w:tc>
      </w:tr>
      <w:tr w:rsidR="00000000" w14:paraId="7549C0C5" w14:textId="77777777">
        <w:tc>
          <w:tcPr>
            <w:tcW w:w="570" w:type="dxa"/>
            <w:tcBorders>
              <w:left w:val="single" w:sz="1" w:space="0" w:color="000000"/>
              <w:bottom w:val="single" w:sz="1" w:space="0" w:color="000000"/>
            </w:tcBorders>
            <w:shd w:val="clear" w:color="auto" w:fill="auto"/>
          </w:tcPr>
          <w:p w14:paraId="5AB8E3A1" w14:textId="77777777" w:rsidR="00000000" w:rsidRDefault="007076AC">
            <w:pPr>
              <w:pStyle w:val="a8"/>
            </w:pPr>
            <w:r>
              <w:t>54</w:t>
            </w:r>
          </w:p>
        </w:tc>
        <w:tc>
          <w:tcPr>
            <w:tcW w:w="5160" w:type="dxa"/>
            <w:tcBorders>
              <w:left w:val="single" w:sz="1" w:space="0" w:color="000000"/>
              <w:bottom w:val="single" w:sz="1" w:space="0" w:color="000000"/>
            </w:tcBorders>
            <w:shd w:val="clear" w:color="auto" w:fill="auto"/>
          </w:tcPr>
          <w:p w14:paraId="02018543" w14:textId="77777777" w:rsidR="00000000" w:rsidRDefault="007076AC">
            <w:pPr>
              <w:pStyle w:val="a8"/>
            </w:pPr>
            <w:r>
              <w:t>Вектор значений, каждое из которых является либо целым числом, либо «не определено». Предполагается, что при создании вектора все его элементы не определены. Они становятся определены только после присваивания им целоч</w:t>
            </w:r>
            <w:r>
              <w:t>исленного значения. Для вектора должны быть реализованы следующие операции:</w:t>
            </w:r>
          </w:p>
          <w:p w14:paraId="0F6212CA" w14:textId="77777777" w:rsidR="00000000" w:rsidRDefault="007076AC">
            <w:pPr>
              <w:pStyle w:val="a8"/>
            </w:pPr>
          </w:p>
          <w:p w14:paraId="407792BF" w14:textId="77777777" w:rsidR="00000000" w:rsidRDefault="007076AC">
            <w:pPr>
              <w:pStyle w:val="a8"/>
            </w:pPr>
            <w:r>
              <w:t xml:space="preserve">1. проверка, определён ли i-тый элемент; </w:t>
            </w:r>
          </w:p>
          <w:p w14:paraId="46457F2E" w14:textId="77777777" w:rsidR="00000000" w:rsidRDefault="007076AC">
            <w:pPr>
              <w:pStyle w:val="a8"/>
            </w:pPr>
            <w:r>
              <w:t xml:space="preserve">2. получение ссылки на i-тый элемент (если элемент не определён, ему автоматически присваивается нулевое начение); </w:t>
            </w:r>
          </w:p>
          <w:p w14:paraId="732CE0B9" w14:textId="77777777" w:rsidR="00000000" w:rsidRDefault="007076AC">
            <w:pPr>
              <w:pStyle w:val="a8"/>
            </w:pPr>
            <w:r>
              <w:t xml:space="preserve">3. добавление нового </w:t>
            </w:r>
            <w:r>
              <w:t xml:space="preserve">неопределённого элемента в конец вектора. </w:t>
            </w:r>
          </w:p>
          <w:p w14:paraId="1BB61152" w14:textId="77777777" w:rsidR="00000000" w:rsidRDefault="007076AC">
            <w:pPr>
              <w:pStyle w:val="a8"/>
            </w:pPr>
          </w:p>
          <w:p w14:paraId="32C330DC" w14:textId="77777777" w:rsidR="00000000" w:rsidRDefault="007076AC">
            <w:pPr>
              <w:pStyle w:val="a8"/>
            </w:pPr>
            <w:r>
              <w:t xml:space="preserve">Конструктор вектора должен принимать в качестве параметра его начальный размер. </w:t>
            </w:r>
          </w:p>
        </w:tc>
        <w:tc>
          <w:tcPr>
            <w:tcW w:w="2325" w:type="dxa"/>
            <w:tcBorders>
              <w:left w:val="single" w:sz="1" w:space="0" w:color="000000"/>
              <w:bottom w:val="single" w:sz="1" w:space="0" w:color="000000"/>
            </w:tcBorders>
            <w:shd w:val="clear" w:color="auto" w:fill="auto"/>
          </w:tcPr>
          <w:p w14:paraId="05363900"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0C3556A5" w14:textId="77777777" w:rsidR="00000000" w:rsidRDefault="007076AC">
            <w:pPr>
              <w:pStyle w:val="a8"/>
              <w:snapToGrid w:val="0"/>
            </w:pPr>
          </w:p>
        </w:tc>
      </w:tr>
      <w:tr w:rsidR="00000000" w14:paraId="53899CCA" w14:textId="77777777">
        <w:tc>
          <w:tcPr>
            <w:tcW w:w="570" w:type="dxa"/>
            <w:tcBorders>
              <w:left w:val="single" w:sz="1" w:space="0" w:color="000000"/>
              <w:bottom w:val="single" w:sz="1" w:space="0" w:color="000000"/>
            </w:tcBorders>
            <w:shd w:val="clear" w:color="auto" w:fill="auto"/>
          </w:tcPr>
          <w:p w14:paraId="297534B0" w14:textId="77777777" w:rsidR="00000000" w:rsidRDefault="007076AC">
            <w:pPr>
              <w:pStyle w:val="a8"/>
            </w:pPr>
            <w:r>
              <w:t>55</w:t>
            </w:r>
          </w:p>
        </w:tc>
        <w:tc>
          <w:tcPr>
            <w:tcW w:w="5160" w:type="dxa"/>
            <w:tcBorders>
              <w:left w:val="single" w:sz="1" w:space="0" w:color="000000"/>
              <w:bottom w:val="single" w:sz="1" w:space="0" w:color="000000"/>
            </w:tcBorders>
            <w:shd w:val="clear" w:color="auto" w:fill="auto"/>
          </w:tcPr>
          <w:p w14:paraId="107305CD" w14:textId="77777777" w:rsidR="00000000" w:rsidRDefault="007076AC">
            <w:pPr>
              <w:pStyle w:val="a8"/>
            </w:pPr>
            <w:r>
              <w:t>Целое беззнаковое число, представленное в позиционной системе счисления по основанию d. Другими словами, число представлено в</w:t>
            </w:r>
            <w:r>
              <w:t xml:space="preserve">ектором цифр, каждая из которых является целым числом от 0 до d − 1. Некоторые цифры числа могут быть неизвестны. В классе должны быть реализованы следующие операции: </w:t>
            </w:r>
          </w:p>
          <w:p w14:paraId="27B2565A" w14:textId="77777777" w:rsidR="00000000" w:rsidRDefault="007076AC">
            <w:pPr>
              <w:pStyle w:val="a8"/>
            </w:pPr>
          </w:p>
          <w:p w14:paraId="7FA77C1B" w14:textId="77777777" w:rsidR="00000000" w:rsidRDefault="007076AC">
            <w:pPr>
              <w:pStyle w:val="a8"/>
            </w:pPr>
            <w:r>
              <w:t xml:space="preserve">1. получение количества цифр в числе; </w:t>
            </w:r>
          </w:p>
          <w:p w14:paraId="5751079A" w14:textId="77777777" w:rsidR="00000000" w:rsidRDefault="007076AC">
            <w:pPr>
              <w:pStyle w:val="a8"/>
            </w:pPr>
            <w:r>
              <w:lastRenderedPageBreak/>
              <w:t>2. определение, известна ли i-тая цифра числа (е</w:t>
            </w:r>
            <w:r>
              <w:t xml:space="preserve">сли i превышает количество цифр в числе, считать, что i-тая цифра известна и равна 0); </w:t>
            </w:r>
          </w:p>
          <w:p w14:paraId="5A9D7915" w14:textId="77777777" w:rsidR="00000000" w:rsidRDefault="007076AC">
            <w:pPr>
              <w:pStyle w:val="a8"/>
            </w:pPr>
            <w:r>
              <w:t xml:space="preserve">3. получение ссылки на i-тую цифру числа (если i превышает количество цифр в числе, нужно расширить число нулями до нужного размера; если i-тая цифра неизвестна, нужно </w:t>
            </w:r>
            <w:r>
              <w:t xml:space="preserve">сделать её известной и обнулить); </w:t>
            </w:r>
          </w:p>
          <w:p w14:paraId="663B082C" w14:textId="77777777" w:rsidR="00000000" w:rsidRDefault="007076AC">
            <w:pPr>
              <w:pStyle w:val="a8"/>
            </w:pPr>
            <w:r>
              <w:t xml:space="preserve">4. прибавление другого числа, представленного в системе с тем же основанием. </w:t>
            </w:r>
          </w:p>
          <w:p w14:paraId="01B56F42" w14:textId="77777777" w:rsidR="00000000" w:rsidRDefault="007076AC">
            <w:pPr>
              <w:pStyle w:val="a8"/>
            </w:pPr>
          </w:p>
          <w:p w14:paraId="2879E057" w14:textId="77777777" w:rsidR="00000000" w:rsidRDefault="007076AC">
            <w:pPr>
              <w:pStyle w:val="a8"/>
            </w:pPr>
            <w:r>
              <w:t>Конструктор разработанного класса должен принимать в качестве параметра основание системы счисления d и количество цифр в числе n. При этом он</w:t>
            </w:r>
            <w:r>
              <w:t xml:space="preserve"> должен порождать число, все цифры которого неизвестны. </w:t>
            </w:r>
          </w:p>
        </w:tc>
        <w:tc>
          <w:tcPr>
            <w:tcW w:w="2325" w:type="dxa"/>
            <w:tcBorders>
              <w:left w:val="single" w:sz="1" w:space="0" w:color="000000"/>
              <w:bottom w:val="single" w:sz="1" w:space="0" w:color="000000"/>
            </w:tcBorders>
            <w:shd w:val="clear" w:color="auto" w:fill="auto"/>
          </w:tcPr>
          <w:p w14:paraId="66A02746"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290F85B8" w14:textId="77777777" w:rsidR="00000000" w:rsidRDefault="007076AC">
            <w:pPr>
              <w:pStyle w:val="a8"/>
              <w:snapToGrid w:val="0"/>
            </w:pPr>
          </w:p>
        </w:tc>
      </w:tr>
      <w:tr w:rsidR="00000000" w14:paraId="1995C2B4" w14:textId="77777777">
        <w:tc>
          <w:tcPr>
            <w:tcW w:w="570" w:type="dxa"/>
            <w:tcBorders>
              <w:left w:val="single" w:sz="1" w:space="0" w:color="000000"/>
              <w:bottom w:val="single" w:sz="1" w:space="0" w:color="000000"/>
            </w:tcBorders>
            <w:shd w:val="clear" w:color="auto" w:fill="auto"/>
          </w:tcPr>
          <w:p w14:paraId="6150CD05" w14:textId="77777777" w:rsidR="00000000" w:rsidRDefault="007076AC">
            <w:pPr>
              <w:pStyle w:val="a8"/>
            </w:pPr>
            <w:r>
              <w:t>56</w:t>
            </w:r>
          </w:p>
        </w:tc>
        <w:tc>
          <w:tcPr>
            <w:tcW w:w="5160" w:type="dxa"/>
            <w:tcBorders>
              <w:left w:val="single" w:sz="1" w:space="0" w:color="000000"/>
              <w:bottom w:val="single" w:sz="1" w:space="0" w:color="000000"/>
            </w:tcBorders>
            <w:shd w:val="clear" w:color="auto" w:fill="auto"/>
          </w:tcPr>
          <w:p w14:paraId="73D61846" w14:textId="77777777" w:rsidR="00000000" w:rsidRDefault="007076AC">
            <w:pPr>
              <w:pStyle w:val="a8"/>
            </w:pPr>
            <w:r>
              <w:t>Конечная цепная дробь</w:t>
            </w:r>
          </w:p>
          <w:p w14:paraId="776E1F00" w14:textId="77777777" w:rsidR="00000000" w:rsidRDefault="007076AC">
            <w:pPr>
              <w:pStyle w:val="a8"/>
            </w:pPr>
            <w:r>
              <w:t>[a</w:t>
            </w:r>
            <w:r>
              <w:rPr>
                <w:vertAlign w:val="subscript"/>
              </w:rPr>
              <w:t>0</w:t>
            </w:r>
            <w:r>
              <w:t>; a</w:t>
            </w:r>
            <w:r>
              <w:rPr>
                <w:vertAlign w:val="subscript"/>
              </w:rPr>
              <w:t>1</w:t>
            </w:r>
            <w:r>
              <w:t>, a</w:t>
            </w:r>
            <w:r>
              <w:rPr>
                <w:vertAlign w:val="subscript"/>
              </w:rPr>
              <w:t>2</w:t>
            </w:r>
            <w:r>
              <w:t>, . . . , a</w:t>
            </w:r>
            <w:r>
              <w:rPr>
                <w:vertAlign w:val="subscript"/>
              </w:rPr>
              <w:t>n</w:t>
            </w:r>
            <w:r>
              <w:t>] = a</w:t>
            </w:r>
            <w:r>
              <w:rPr>
                <w:vertAlign w:val="subscript"/>
              </w:rPr>
              <w:t>0</w:t>
            </w:r>
            <w:r>
              <w:t xml:space="preserve"> + 1 / </w:t>
            </w:r>
            <w:r>
              <w:rPr>
                <w:lang w:val="en-US"/>
              </w:rPr>
              <w:t>(</w:t>
            </w:r>
            <w:r>
              <w:t>a</w:t>
            </w:r>
            <w:r>
              <w:rPr>
                <w:vertAlign w:val="subscript"/>
              </w:rPr>
              <w:t>1</w:t>
            </w:r>
            <w:r>
              <w:t xml:space="preserve"> + </w:t>
            </w:r>
            <w:r>
              <w:rPr>
                <w:lang w:val="en-US"/>
              </w:rPr>
              <w:t>(</w:t>
            </w:r>
            <w:r>
              <w:t>1/</w:t>
            </w:r>
            <w:r>
              <w:rPr>
                <w:lang w:val="en-US"/>
              </w:rPr>
              <w:t>(</w:t>
            </w:r>
            <w:r>
              <w:t>a</w:t>
            </w:r>
            <w:r>
              <w:rPr>
                <w:vertAlign w:val="subscript"/>
              </w:rPr>
              <w:t>2</w:t>
            </w:r>
            <w:r>
              <w:t xml:space="preserve"> + ...</w:t>
            </w:r>
            <w:r>
              <w:rPr>
                <w:lang w:val="en-US"/>
              </w:rPr>
              <w:t>)</w:t>
            </w:r>
            <w:r>
              <w:t xml:space="preserve"> </w:t>
            </w:r>
            <w:r>
              <w:rPr>
                <w:lang w:val="en-US"/>
              </w:rPr>
              <w:t>)</w:t>
            </w:r>
            <w:r>
              <w:t>, в которой a</w:t>
            </w:r>
            <w:r>
              <w:rPr>
                <w:vertAlign w:val="subscript"/>
              </w:rPr>
              <w:t>i</w:t>
            </w:r>
            <w:r>
              <w:t xml:space="preserve"> ∈ Z и ∀i = 1,2,3,…,</w:t>
            </w:r>
            <w:r>
              <w:rPr>
                <w:lang w:val="en-US"/>
              </w:rPr>
              <w:t>n</w:t>
            </w:r>
            <w:r>
              <w:t xml:space="preserve"> : (a</w:t>
            </w:r>
            <w:r>
              <w:rPr>
                <w:vertAlign w:val="subscript"/>
              </w:rPr>
              <w:t>i</w:t>
            </w:r>
            <w:r>
              <w:t xml:space="preserve"> &gt; 0), с операциями: </w:t>
            </w:r>
          </w:p>
          <w:p w14:paraId="56A840A7" w14:textId="77777777" w:rsidR="00000000" w:rsidRDefault="007076AC">
            <w:pPr>
              <w:pStyle w:val="a8"/>
            </w:pPr>
          </w:p>
          <w:p w14:paraId="0FC5380A" w14:textId="77777777" w:rsidR="00000000" w:rsidRDefault="007076AC">
            <w:pPr>
              <w:pStyle w:val="a8"/>
            </w:pPr>
            <w:r>
              <w:t xml:space="preserve">1. получение длины n дроби; </w:t>
            </w:r>
          </w:p>
          <w:p w14:paraId="1C03844B" w14:textId="77777777" w:rsidR="00000000" w:rsidRDefault="007076AC">
            <w:pPr>
              <w:pStyle w:val="a8"/>
            </w:pPr>
            <w:r>
              <w:t>2. получение ссылки н</w:t>
            </w:r>
            <w:r>
              <w:t>а a</w:t>
            </w:r>
            <w:r>
              <w:rPr>
                <w:vertAlign w:val="subscript"/>
              </w:rPr>
              <w:t>i</w:t>
            </w:r>
            <w:r>
              <w:t xml:space="preserve">; </w:t>
            </w:r>
          </w:p>
          <w:p w14:paraId="4DF6EE9D" w14:textId="77777777" w:rsidR="00000000" w:rsidRDefault="007076AC">
            <w:pPr>
              <w:pStyle w:val="a8"/>
            </w:pPr>
            <w:r>
              <w:t xml:space="preserve">3. перевод в число с плавающей точкой. </w:t>
            </w:r>
          </w:p>
          <w:p w14:paraId="152CCDD0" w14:textId="77777777" w:rsidR="00000000" w:rsidRDefault="007076AC">
            <w:pPr>
              <w:pStyle w:val="a8"/>
            </w:pPr>
          </w:p>
          <w:p w14:paraId="72E050B1" w14:textId="77777777" w:rsidR="00000000" w:rsidRDefault="007076AC">
            <w:pPr>
              <w:pStyle w:val="a8"/>
            </w:pPr>
            <w:r>
              <w:t xml:space="preserve">Конструктор цепной дроби принимает в качестве параметра число с плавающей точкой и длину дроби. </w:t>
            </w:r>
          </w:p>
          <w:p w14:paraId="228495FB" w14:textId="77777777" w:rsidR="00000000" w:rsidRDefault="007076AC">
            <w:pPr>
              <w:pStyle w:val="a8"/>
            </w:pPr>
          </w:p>
        </w:tc>
        <w:tc>
          <w:tcPr>
            <w:tcW w:w="2325" w:type="dxa"/>
            <w:tcBorders>
              <w:left w:val="single" w:sz="1" w:space="0" w:color="000000"/>
              <w:bottom w:val="single" w:sz="1" w:space="0" w:color="000000"/>
            </w:tcBorders>
            <w:shd w:val="clear" w:color="auto" w:fill="auto"/>
          </w:tcPr>
          <w:p w14:paraId="537A8571"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1E5E0FED" w14:textId="77777777" w:rsidR="00000000" w:rsidRDefault="007076AC">
            <w:pPr>
              <w:pStyle w:val="a8"/>
              <w:snapToGrid w:val="0"/>
            </w:pPr>
          </w:p>
        </w:tc>
      </w:tr>
      <w:tr w:rsidR="00000000" w14:paraId="2182178A" w14:textId="77777777">
        <w:tc>
          <w:tcPr>
            <w:tcW w:w="570" w:type="dxa"/>
            <w:tcBorders>
              <w:left w:val="single" w:sz="1" w:space="0" w:color="000000"/>
              <w:bottom w:val="single" w:sz="1" w:space="0" w:color="000000"/>
            </w:tcBorders>
            <w:shd w:val="clear" w:color="auto" w:fill="auto"/>
          </w:tcPr>
          <w:p w14:paraId="215B316F" w14:textId="77777777" w:rsidR="00000000" w:rsidRDefault="007076AC">
            <w:pPr>
              <w:pStyle w:val="a8"/>
            </w:pPr>
            <w:r>
              <w:t>57</w:t>
            </w:r>
          </w:p>
        </w:tc>
        <w:tc>
          <w:tcPr>
            <w:tcW w:w="5160" w:type="dxa"/>
            <w:tcBorders>
              <w:left w:val="single" w:sz="1" w:space="0" w:color="000000"/>
              <w:bottom w:val="single" w:sz="1" w:space="0" w:color="000000"/>
            </w:tcBorders>
            <w:shd w:val="clear" w:color="auto" w:fill="auto"/>
          </w:tcPr>
          <w:p w14:paraId="42843216" w14:textId="77777777" w:rsidR="00000000" w:rsidRDefault="007076AC">
            <w:pPr>
              <w:pStyle w:val="a8"/>
            </w:pPr>
            <w:r>
              <w:t>Полином с целочисленными коэффициентами, часть из которых может быть «неизвестна». Для полинома должны б</w:t>
            </w:r>
            <w:r>
              <w:t xml:space="preserve">ыть реализованы следующие операции: </w:t>
            </w:r>
          </w:p>
          <w:p w14:paraId="648249C3" w14:textId="77777777" w:rsidR="00000000" w:rsidRDefault="007076AC">
            <w:pPr>
              <w:pStyle w:val="a8"/>
            </w:pPr>
          </w:p>
          <w:p w14:paraId="75549A86" w14:textId="77777777" w:rsidR="00000000" w:rsidRDefault="007076AC">
            <w:pPr>
              <w:pStyle w:val="a8"/>
            </w:pPr>
            <w:r>
              <w:t xml:space="preserve">1. проверка, определён ли коэффициент полинома с индексом i; </w:t>
            </w:r>
          </w:p>
          <w:p w14:paraId="49B8FAF8" w14:textId="77777777" w:rsidR="00000000" w:rsidRDefault="007076AC">
            <w:pPr>
              <w:pStyle w:val="a8"/>
            </w:pPr>
            <w:r>
              <w:t xml:space="preserve">2. получение ссылки на i-тый коэффициент полинома (при этом неизвестному коэффициенту автоматически присваивается нулевое значение); </w:t>
            </w:r>
          </w:p>
          <w:p w14:paraId="5880D256" w14:textId="77777777" w:rsidR="00000000" w:rsidRDefault="007076AC">
            <w:pPr>
              <w:pStyle w:val="a8"/>
            </w:pPr>
            <w:r>
              <w:t>3. дифференцирование с</w:t>
            </w:r>
            <w:r>
              <w:t xml:space="preserve"> порождением нового полинома для хранения производной (коэффициенты производной, для вычисления которых нужно знать значения неизвестных коэффициентов полинома, становятся неизвестными). </w:t>
            </w:r>
          </w:p>
        </w:tc>
        <w:tc>
          <w:tcPr>
            <w:tcW w:w="2325" w:type="dxa"/>
            <w:tcBorders>
              <w:left w:val="single" w:sz="1" w:space="0" w:color="000000"/>
              <w:bottom w:val="single" w:sz="1" w:space="0" w:color="000000"/>
            </w:tcBorders>
            <w:shd w:val="clear" w:color="auto" w:fill="auto"/>
          </w:tcPr>
          <w:p w14:paraId="611209B4"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0C0B1DC7" w14:textId="77777777" w:rsidR="00000000" w:rsidRDefault="007076AC">
            <w:pPr>
              <w:pStyle w:val="a8"/>
              <w:snapToGrid w:val="0"/>
            </w:pPr>
          </w:p>
        </w:tc>
      </w:tr>
      <w:tr w:rsidR="00000000" w14:paraId="0B41C150" w14:textId="77777777">
        <w:tc>
          <w:tcPr>
            <w:tcW w:w="570" w:type="dxa"/>
            <w:tcBorders>
              <w:left w:val="single" w:sz="1" w:space="0" w:color="000000"/>
              <w:bottom w:val="single" w:sz="1" w:space="0" w:color="000000"/>
            </w:tcBorders>
            <w:shd w:val="clear" w:color="auto" w:fill="auto"/>
          </w:tcPr>
          <w:p w14:paraId="16CDBE1C" w14:textId="77777777" w:rsidR="00000000" w:rsidRDefault="007076AC">
            <w:pPr>
              <w:pStyle w:val="a8"/>
            </w:pPr>
            <w:r>
              <w:t>58</w:t>
            </w:r>
          </w:p>
        </w:tc>
        <w:tc>
          <w:tcPr>
            <w:tcW w:w="5160" w:type="dxa"/>
            <w:tcBorders>
              <w:left w:val="single" w:sz="1" w:space="0" w:color="000000"/>
              <w:bottom w:val="single" w:sz="1" w:space="0" w:color="000000"/>
            </w:tcBorders>
            <w:shd w:val="clear" w:color="auto" w:fill="auto"/>
          </w:tcPr>
          <w:p w14:paraId="6E02FBC1" w14:textId="77777777" w:rsidR="00000000" w:rsidRDefault="007076AC">
            <w:pPr>
              <w:pStyle w:val="a8"/>
            </w:pPr>
            <w:r>
              <w:t>Отношение R на множестве целых чисел из диапазона [a, b], пред</w:t>
            </w:r>
            <w:r>
              <w:t xml:space="preserve">ставленное квадратной матрицей A булевских значений (размер матрицы: b − a + 1). Строки и столбцы матрицы соотвествуют числам из диапазона [a, b]. </w:t>
            </w:r>
            <w:r>
              <w:lastRenderedPageBreak/>
              <w:t>Подразумевается, что если A</w:t>
            </w:r>
            <w:r>
              <w:rPr>
                <w:vertAlign w:val="subscript"/>
              </w:rPr>
              <w:t>i,j</w:t>
            </w:r>
            <w:r>
              <w:t xml:space="preserve"> – истина, то </w:t>
            </w:r>
            <w:r>
              <w:br/>
            </w:r>
            <w:r>
              <w:rPr>
                <w:lang w:val="en-US"/>
              </w:rPr>
              <w:t xml:space="preserve">&lt; </w:t>
            </w:r>
            <w:r>
              <w:t>i + a, j + a</w:t>
            </w:r>
            <w:r>
              <w:rPr>
                <w:lang w:val="en-US"/>
              </w:rPr>
              <w:t xml:space="preserve"> &gt; </w:t>
            </w:r>
            <w:r>
              <w:t>∈ R. Для отношения должны быть реализованы след</w:t>
            </w:r>
            <w:r>
              <w:t xml:space="preserve">ующие операции: </w:t>
            </w:r>
            <w:r>
              <w:br/>
            </w:r>
            <w:r>
              <w:br/>
              <w:t xml:space="preserve">1. получение ссылки на элемент матрицы, соответствующий паре чисел (x, y), в которой a ≤ x ≤ b, a ≤ y ≤ b; </w:t>
            </w:r>
            <w:r>
              <w:br/>
              <w:t xml:space="preserve">2. определение, является ли отношение рефлексивным; </w:t>
            </w:r>
            <w:r>
              <w:br/>
              <w:t xml:space="preserve">3. определение, является ли отношение симметричным. </w:t>
            </w:r>
          </w:p>
        </w:tc>
        <w:tc>
          <w:tcPr>
            <w:tcW w:w="2325" w:type="dxa"/>
            <w:tcBorders>
              <w:left w:val="single" w:sz="1" w:space="0" w:color="000000"/>
              <w:bottom w:val="single" w:sz="1" w:space="0" w:color="000000"/>
            </w:tcBorders>
            <w:shd w:val="clear" w:color="auto" w:fill="auto"/>
          </w:tcPr>
          <w:p w14:paraId="0381152D"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0A160EC8" w14:textId="77777777" w:rsidR="00000000" w:rsidRDefault="007076AC">
            <w:pPr>
              <w:pStyle w:val="a8"/>
              <w:snapToGrid w:val="0"/>
            </w:pPr>
          </w:p>
        </w:tc>
      </w:tr>
      <w:tr w:rsidR="00000000" w14:paraId="32103377" w14:textId="77777777">
        <w:tc>
          <w:tcPr>
            <w:tcW w:w="570" w:type="dxa"/>
            <w:tcBorders>
              <w:left w:val="single" w:sz="1" w:space="0" w:color="000000"/>
              <w:bottom w:val="single" w:sz="1" w:space="0" w:color="000000"/>
            </w:tcBorders>
            <w:shd w:val="clear" w:color="auto" w:fill="auto"/>
          </w:tcPr>
          <w:p w14:paraId="74A1C571" w14:textId="77777777" w:rsidR="00000000" w:rsidRDefault="007076AC">
            <w:pPr>
              <w:pStyle w:val="a8"/>
            </w:pPr>
            <w:r>
              <w:t>59</w:t>
            </w:r>
          </w:p>
        </w:tc>
        <w:tc>
          <w:tcPr>
            <w:tcW w:w="5160" w:type="dxa"/>
            <w:tcBorders>
              <w:left w:val="single" w:sz="1" w:space="0" w:color="000000"/>
              <w:bottom w:val="single" w:sz="1" w:space="0" w:color="000000"/>
            </w:tcBorders>
            <w:shd w:val="clear" w:color="auto" w:fill="auto"/>
          </w:tcPr>
          <w:p w14:paraId="7D2086C5" w14:textId="77777777" w:rsidR="00000000" w:rsidRDefault="007076AC">
            <w:pPr>
              <w:pStyle w:val="a8"/>
            </w:pPr>
            <w:r>
              <w:t>Ломаная линия на п</w:t>
            </w:r>
            <w:r>
              <w:t xml:space="preserve">лоскости с операциями: </w:t>
            </w:r>
          </w:p>
          <w:p w14:paraId="63DF242F" w14:textId="77777777" w:rsidR="00000000" w:rsidRDefault="007076AC">
            <w:pPr>
              <w:pStyle w:val="a8"/>
            </w:pPr>
          </w:p>
          <w:p w14:paraId="027BF938" w14:textId="77777777" w:rsidR="00000000" w:rsidRDefault="007076AC">
            <w:pPr>
              <w:pStyle w:val="a8"/>
            </w:pPr>
            <w:r>
              <w:t xml:space="preserve">1. получение количества точек; </w:t>
            </w:r>
          </w:p>
          <w:p w14:paraId="69147A29" w14:textId="77777777" w:rsidR="00000000" w:rsidRDefault="007076AC">
            <w:pPr>
              <w:pStyle w:val="a8"/>
            </w:pPr>
            <w:r>
              <w:t xml:space="preserve">2. вычисление длины ломаной; </w:t>
            </w:r>
          </w:p>
          <w:p w14:paraId="519F662A" w14:textId="77777777" w:rsidR="00000000" w:rsidRDefault="007076AC">
            <w:pPr>
              <w:pStyle w:val="a8"/>
            </w:pPr>
            <w:r>
              <w:t xml:space="preserve">3. получение ссылки на i-тую точку; </w:t>
            </w:r>
          </w:p>
          <w:p w14:paraId="6B1F3FFB" w14:textId="77777777" w:rsidR="00000000" w:rsidRDefault="007076AC">
            <w:pPr>
              <w:pStyle w:val="a8"/>
            </w:pPr>
            <w:r>
              <w:t xml:space="preserve">4. добавление точки в конец ломаной. </w:t>
            </w:r>
          </w:p>
          <w:p w14:paraId="28E68183" w14:textId="77777777" w:rsidR="00000000" w:rsidRDefault="007076AC">
            <w:pPr>
              <w:pStyle w:val="a8"/>
            </w:pPr>
          </w:p>
          <w:p w14:paraId="2E0345D9" w14:textId="77777777" w:rsidR="00000000" w:rsidRDefault="007076AC">
            <w:pPr>
              <w:pStyle w:val="a8"/>
            </w:pPr>
            <w:r>
              <w:t xml:space="preserve">Точки на плоскости должны быть представлены структурами с вещественными полями x и y. </w:t>
            </w:r>
          </w:p>
        </w:tc>
        <w:tc>
          <w:tcPr>
            <w:tcW w:w="2325" w:type="dxa"/>
            <w:tcBorders>
              <w:left w:val="single" w:sz="1" w:space="0" w:color="000000"/>
              <w:bottom w:val="single" w:sz="1" w:space="0" w:color="000000"/>
            </w:tcBorders>
            <w:shd w:val="clear" w:color="auto" w:fill="auto"/>
          </w:tcPr>
          <w:p w14:paraId="4E9B65B4"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3A999C5B" w14:textId="77777777" w:rsidR="00000000" w:rsidRDefault="007076AC">
            <w:pPr>
              <w:pStyle w:val="a8"/>
              <w:snapToGrid w:val="0"/>
            </w:pPr>
          </w:p>
        </w:tc>
      </w:tr>
      <w:tr w:rsidR="00000000" w14:paraId="64B174C2" w14:textId="77777777">
        <w:tc>
          <w:tcPr>
            <w:tcW w:w="570" w:type="dxa"/>
            <w:tcBorders>
              <w:left w:val="single" w:sz="1" w:space="0" w:color="000000"/>
              <w:bottom w:val="single" w:sz="1" w:space="0" w:color="000000"/>
            </w:tcBorders>
            <w:shd w:val="clear" w:color="auto" w:fill="auto"/>
          </w:tcPr>
          <w:p w14:paraId="32931EFE" w14:textId="77777777" w:rsidR="00000000" w:rsidRDefault="007076AC">
            <w:pPr>
              <w:pStyle w:val="a8"/>
            </w:pPr>
            <w:r>
              <w:t>60</w:t>
            </w:r>
          </w:p>
        </w:tc>
        <w:tc>
          <w:tcPr>
            <w:tcW w:w="5160" w:type="dxa"/>
            <w:tcBorders>
              <w:left w:val="single" w:sz="1" w:space="0" w:color="000000"/>
              <w:bottom w:val="single" w:sz="1" w:space="0" w:color="000000"/>
            </w:tcBorders>
            <w:shd w:val="clear" w:color="auto" w:fill="auto"/>
          </w:tcPr>
          <w:p w14:paraId="5118CA0B" w14:textId="77777777" w:rsidR="00000000" w:rsidRDefault="007076AC">
            <w:pPr>
              <w:pStyle w:val="a8"/>
            </w:pPr>
            <w:r>
              <w:t>Последовательность булевских значений длины n, часть элементов которой может быть «неизвестна». Предполагается, что при создании последовательности все её элементы неизвестны. Они становятся определены только после присваивания им булевского значения. Опер</w:t>
            </w:r>
            <w:r>
              <w:t xml:space="preserve">ации для последовательности: </w:t>
            </w:r>
          </w:p>
          <w:p w14:paraId="3F0BE4AF" w14:textId="77777777" w:rsidR="00000000" w:rsidRDefault="007076AC">
            <w:pPr>
              <w:pStyle w:val="a8"/>
            </w:pPr>
          </w:p>
          <w:p w14:paraId="4650DB80" w14:textId="77777777" w:rsidR="00000000" w:rsidRDefault="007076AC">
            <w:pPr>
              <w:pStyle w:val="a8"/>
            </w:pPr>
            <w:r>
              <w:t xml:space="preserve">1. проверка, известен ли i-тый элемент; </w:t>
            </w:r>
          </w:p>
          <w:p w14:paraId="270193BF" w14:textId="77777777" w:rsidR="00000000" w:rsidRDefault="007076AC">
            <w:pPr>
              <w:pStyle w:val="a8"/>
            </w:pPr>
            <w:r>
              <w:t xml:space="preserve">2. получение ссылки на i-тый элемент последовательности (при этом неизвестному элементу автоматически присваивается значение «false»); </w:t>
            </w:r>
          </w:p>
          <w:p w14:paraId="028DBC7D" w14:textId="77777777" w:rsidR="00000000" w:rsidRDefault="007076AC">
            <w:pPr>
              <w:pStyle w:val="a8"/>
            </w:pPr>
            <w:r>
              <w:t xml:space="preserve">3. поразрядное </w:t>
            </w:r>
            <w:r>
              <w:rPr>
                <w:b/>
                <w:bCs/>
              </w:rPr>
              <w:t>И</w:t>
            </w:r>
            <w:r>
              <w:t xml:space="preserve"> двух последовательностей равной</w:t>
            </w:r>
            <w:r>
              <w:t xml:space="preserve"> длины. </w:t>
            </w:r>
          </w:p>
          <w:p w14:paraId="1284C06F" w14:textId="77777777" w:rsidR="00000000" w:rsidRDefault="007076AC">
            <w:pPr>
              <w:pStyle w:val="a8"/>
            </w:pPr>
          </w:p>
          <w:p w14:paraId="09D71E93" w14:textId="77777777" w:rsidR="00000000" w:rsidRDefault="007076AC">
            <w:pPr>
              <w:pStyle w:val="a8"/>
            </w:pPr>
            <w:r>
              <w:t xml:space="preserve">Конструктор последовательности должен принимать в качестве параметра её длину. </w:t>
            </w:r>
          </w:p>
        </w:tc>
        <w:tc>
          <w:tcPr>
            <w:tcW w:w="2325" w:type="dxa"/>
            <w:tcBorders>
              <w:left w:val="single" w:sz="1" w:space="0" w:color="000000"/>
              <w:bottom w:val="single" w:sz="1" w:space="0" w:color="000000"/>
            </w:tcBorders>
            <w:shd w:val="clear" w:color="auto" w:fill="auto"/>
          </w:tcPr>
          <w:p w14:paraId="1CBC9305"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0960E157" w14:textId="77777777" w:rsidR="00000000" w:rsidRDefault="007076AC">
            <w:pPr>
              <w:pStyle w:val="a8"/>
              <w:snapToGrid w:val="0"/>
            </w:pPr>
          </w:p>
        </w:tc>
      </w:tr>
      <w:tr w:rsidR="00000000" w14:paraId="408A9D04" w14:textId="77777777">
        <w:tc>
          <w:tcPr>
            <w:tcW w:w="570" w:type="dxa"/>
            <w:tcBorders>
              <w:left w:val="single" w:sz="1" w:space="0" w:color="000000"/>
              <w:bottom w:val="single" w:sz="1" w:space="0" w:color="000000"/>
            </w:tcBorders>
            <w:shd w:val="clear" w:color="auto" w:fill="auto"/>
          </w:tcPr>
          <w:p w14:paraId="06D9327D" w14:textId="77777777" w:rsidR="00000000" w:rsidRDefault="007076AC">
            <w:pPr>
              <w:pStyle w:val="a8"/>
            </w:pPr>
            <w:r>
              <w:t>61</w:t>
            </w:r>
          </w:p>
        </w:tc>
        <w:tc>
          <w:tcPr>
            <w:tcW w:w="5160" w:type="dxa"/>
            <w:tcBorders>
              <w:left w:val="single" w:sz="1" w:space="0" w:color="000000"/>
              <w:bottom w:val="single" w:sz="1" w:space="0" w:color="000000"/>
            </w:tcBorders>
            <w:shd w:val="clear" w:color="auto" w:fill="auto"/>
          </w:tcPr>
          <w:p w14:paraId="55728A20" w14:textId="77777777" w:rsidR="00000000" w:rsidRDefault="007076AC">
            <w:pPr>
              <w:pStyle w:val="a8"/>
            </w:pPr>
            <w:r>
              <w:t>Траектория движения материальной точки на плоскости, представленная координатами положения точки в дискретные моменты времени (0 с, 1 с, 2 с, ...), с операциями</w:t>
            </w:r>
            <w:r>
              <w:t xml:space="preserve">: </w:t>
            </w:r>
          </w:p>
          <w:p w14:paraId="2629C79E" w14:textId="77777777" w:rsidR="00000000" w:rsidRDefault="007076AC">
            <w:pPr>
              <w:pStyle w:val="a8"/>
            </w:pPr>
          </w:p>
          <w:p w14:paraId="2BDBB1A5" w14:textId="77777777" w:rsidR="00000000" w:rsidRDefault="007076AC">
            <w:pPr>
              <w:pStyle w:val="a8"/>
            </w:pPr>
            <w:r>
              <w:t xml:space="preserve">1. получение общего времени движения точки; 2. получение ссылки на положение точки в момент времени t; </w:t>
            </w:r>
          </w:p>
          <w:p w14:paraId="263AD817" w14:textId="77777777" w:rsidR="00000000" w:rsidRDefault="007076AC">
            <w:pPr>
              <w:pStyle w:val="a8"/>
            </w:pPr>
            <w:r>
              <w:t>3. выделение подтраектории точки с момента времени t</w:t>
            </w:r>
            <w:r>
              <w:rPr>
                <w:vertAlign w:val="subscript"/>
              </w:rPr>
              <w:t>1</w:t>
            </w:r>
            <w:r>
              <w:t xml:space="preserve"> до момента времени t</w:t>
            </w:r>
            <w:r>
              <w:rPr>
                <w:vertAlign w:val="subscript"/>
              </w:rPr>
              <w:t>2</w:t>
            </w:r>
            <w:r>
              <w:t xml:space="preserve"> (для представления подтраектории должен создаваться отдельный объект); </w:t>
            </w:r>
          </w:p>
          <w:p w14:paraId="3A80B955" w14:textId="77777777" w:rsidR="00000000" w:rsidRDefault="007076AC">
            <w:pPr>
              <w:pStyle w:val="a8"/>
            </w:pPr>
          </w:p>
          <w:p w14:paraId="7752B696" w14:textId="77777777" w:rsidR="00000000" w:rsidRDefault="007076AC">
            <w:pPr>
              <w:pStyle w:val="a8"/>
            </w:pPr>
            <w:r>
              <w:lastRenderedPageBreak/>
              <w:t xml:space="preserve">Для представления координат точки следует разработать отдельный класс. </w:t>
            </w:r>
          </w:p>
        </w:tc>
        <w:tc>
          <w:tcPr>
            <w:tcW w:w="2325" w:type="dxa"/>
            <w:tcBorders>
              <w:left w:val="single" w:sz="1" w:space="0" w:color="000000"/>
              <w:bottom w:val="single" w:sz="1" w:space="0" w:color="000000"/>
            </w:tcBorders>
            <w:shd w:val="clear" w:color="auto" w:fill="auto"/>
          </w:tcPr>
          <w:p w14:paraId="3B3387FC"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42F4B32D" w14:textId="77777777" w:rsidR="00000000" w:rsidRDefault="007076AC">
            <w:pPr>
              <w:pStyle w:val="a8"/>
              <w:snapToGrid w:val="0"/>
            </w:pPr>
          </w:p>
        </w:tc>
      </w:tr>
      <w:tr w:rsidR="00000000" w14:paraId="04AB60FE" w14:textId="77777777">
        <w:tc>
          <w:tcPr>
            <w:tcW w:w="570" w:type="dxa"/>
            <w:tcBorders>
              <w:left w:val="single" w:sz="1" w:space="0" w:color="000000"/>
              <w:bottom w:val="single" w:sz="1" w:space="0" w:color="000000"/>
            </w:tcBorders>
            <w:shd w:val="clear" w:color="auto" w:fill="auto"/>
          </w:tcPr>
          <w:p w14:paraId="20B669DD" w14:textId="77777777" w:rsidR="00000000" w:rsidRDefault="007076AC">
            <w:pPr>
              <w:pStyle w:val="a8"/>
            </w:pPr>
            <w:r>
              <w:t>62</w:t>
            </w:r>
          </w:p>
        </w:tc>
        <w:tc>
          <w:tcPr>
            <w:tcW w:w="5160" w:type="dxa"/>
            <w:tcBorders>
              <w:left w:val="single" w:sz="1" w:space="0" w:color="000000"/>
              <w:bottom w:val="single" w:sz="1" w:space="0" w:color="000000"/>
            </w:tcBorders>
            <w:shd w:val="clear" w:color="auto" w:fill="auto"/>
          </w:tcPr>
          <w:p w14:paraId="1107FABC" w14:textId="77777777" w:rsidR="00000000" w:rsidRDefault="007076AC">
            <w:pPr>
              <w:pStyle w:val="a8"/>
            </w:pPr>
            <w:r>
              <w:t xml:space="preserve">Функция, представляющая собой сумму синусоид: </w:t>
            </w:r>
            <w:r>
              <w:br/>
            </w:r>
            <w:r>
              <w:br/>
              <w:t xml:space="preserve">f(x) = </w:t>
            </w:r>
            <w:r>
              <w:rPr>
                <w:rFonts w:ascii="Nachlieli CLM" w:hAnsi="Nachlieli CLM" w:cs="Nachlieli CLM"/>
              </w:rPr>
              <w:t>Σ</w:t>
            </w:r>
            <w:r>
              <w:rPr>
                <w:rFonts w:ascii="Nachlieli CLM" w:hAnsi="Nachlieli CLM" w:cs="Nachlieli CLM"/>
                <w:vertAlign w:val="subscript"/>
                <w:lang w:val="en-US"/>
              </w:rPr>
              <w:t>i</w:t>
            </w:r>
            <w:r>
              <w:rPr>
                <w:lang w:val="en-US"/>
              </w:rPr>
              <w:t xml:space="preserve"> ( </w:t>
            </w:r>
            <w:r>
              <w:t>a</w:t>
            </w:r>
            <w:r>
              <w:rPr>
                <w:vertAlign w:val="subscript"/>
                <w:lang w:val="en-US"/>
              </w:rPr>
              <w:t>i</w:t>
            </w:r>
            <w:r>
              <w:t xml:space="preserve"> </w:t>
            </w:r>
            <w:r>
              <w:rPr>
                <w:rFonts w:ascii="Nachlieli CLM" w:hAnsi="Nachlieli CLM" w:cs="Nachlieli CLM"/>
              </w:rPr>
              <w:t>·</w:t>
            </w:r>
            <w:r>
              <w:t xml:space="preserve"> sin(d</w:t>
            </w:r>
            <w:r>
              <w:rPr>
                <w:vertAlign w:val="subscript"/>
              </w:rPr>
              <w:t>i</w:t>
            </w:r>
            <w:r>
              <w:t xml:space="preserve"> + ω</w:t>
            </w:r>
            <w:r>
              <w:rPr>
                <w:vertAlign w:val="subscript"/>
              </w:rPr>
              <w:t xml:space="preserve">i  </w:t>
            </w:r>
            <w:r>
              <w:rPr>
                <w:rFonts w:ascii="Nachlieli CLM" w:hAnsi="Nachlieli CLM" w:cs="Nachlieli CLM"/>
                <w:vertAlign w:val="subscript"/>
              </w:rPr>
              <w:t>·</w:t>
            </w:r>
            <w:r>
              <w:rPr>
                <w:rFonts w:ascii="Nachlieli CLM" w:hAnsi="Nachlieli CLM" w:cs="Nachlieli CLM"/>
              </w:rPr>
              <w:t>·</w:t>
            </w:r>
            <w:r>
              <w:rPr>
                <w:rFonts w:ascii="Nachlieli CLM" w:hAnsi="Nachlieli CLM" w:cs="Nachlieli CLM"/>
                <w:lang w:val="en-US"/>
              </w:rPr>
              <w:t xml:space="preserve"> </w:t>
            </w:r>
            <w:r>
              <w:rPr>
                <w:rFonts w:ascii="Nachlieli CLM" w:hAnsi="Nachlieli CLM" w:cs="Nachlieli CLM"/>
                <w:i/>
                <w:iCs/>
                <w:lang w:val="en-US"/>
              </w:rPr>
              <w:t>x</w:t>
            </w:r>
            <w:r>
              <w:rPr>
                <w:rFonts w:ascii="Nachlieli CLM" w:hAnsi="Nachlieli CLM" w:cs="Nachlieli CLM"/>
                <w:lang w:val="en-US"/>
              </w:rPr>
              <w:t>) )</w:t>
            </w:r>
            <w:r>
              <w:t xml:space="preserve">. </w:t>
            </w:r>
            <w:r>
              <w:br/>
            </w:r>
            <w:r>
              <w:br/>
              <w:t>Каждая синусоида определяется тремя параметрами: амплитуда a</w:t>
            </w:r>
            <w:r>
              <w:rPr>
                <w:vertAlign w:val="subscript"/>
              </w:rPr>
              <w:t>i</w:t>
            </w:r>
            <w:r>
              <w:t xml:space="preserve"> , смещение d</w:t>
            </w:r>
            <w:r>
              <w:rPr>
                <w:vertAlign w:val="subscript"/>
              </w:rPr>
              <w:t>i</w:t>
            </w:r>
            <w:r>
              <w:t xml:space="preserve"> и частота ω</w:t>
            </w:r>
            <w:r>
              <w:rPr>
                <w:vertAlign w:val="subscript"/>
              </w:rPr>
              <w:t>i</w:t>
            </w:r>
            <w:r>
              <w:t xml:space="preserve"> . </w:t>
            </w:r>
          </w:p>
          <w:p w14:paraId="7A2AC1A7" w14:textId="77777777" w:rsidR="00000000" w:rsidRDefault="007076AC">
            <w:pPr>
              <w:pStyle w:val="a8"/>
            </w:pPr>
          </w:p>
          <w:p w14:paraId="55542F2F" w14:textId="77777777" w:rsidR="00000000" w:rsidRDefault="007076AC">
            <w:pPr>
              <w:pStyle w:val="a8"/>
            </w:pPr>
            <w:r>
              <w:t xml:space="preserve">1. получение количества синусоид; </w:t>
            </w:r>
          </w:p>
          <w:p w14:paraId="19A3004F" w14:textId="77777777" w:rsidR="00000000" w:rsidRDefault="007076AC">
            <w:pPr>
              <w:pStyle w:val="a8"/>
            </w:pPr>
            <w:r>
              <w:t>2. получение ссылки на i-тую синусоиду;</w:t>
            </w:r>
          </w:p>
          <w:p w14:paraId="1D4F8F33" w14:textId="77777777" w:rsidR="00000000" w:rsidRDefault="007076AC">
            <w:pPr>
              <w:pStyle w:val="a8"/>
            </w:pPr>
            <w:r>
              <w:t xml:space="preserve">3. вычисление значения функции в точке x; </w:t>
            </w:r>
          </w:p>
          <w:p w14:paraId="1035495C" w14:textId="77777777" w:rsidR="00000000" w:rsidRDefault="007076AC">
            <w:pPr>
              <w:pStyle w:val="a8"/>
            </w:pPr>
            <w:r>
              <w:t xml:space="preserve">4. дифференцирование функции (в результате должен порождаться новый объект, представляющий производную). </w:t>
            </w:r>
          </w:p>
          <w:p w14:paraId="674BF9E1" w14:textId="77777777" w:rsidR="00000000" w:rsidRDefault="007076AC">
            <w:pPr>
              <w:pStyle w:val="a8"/>
            </w:pPr>
          </w:p>
          <w:p w14:paraId="68BE1410" w14:textId="77777777" w:rsidR="00000000" w:rsidRDefault="007076AC">
            <w:pPr>
              <w:pStyle w:val="a8"/>
            </w:pPr>
            <w:r>
              <w:t>Для представления синусоид</w:t>
            </w:r>
            <w:r>
              <w:t xml:space="preserve">ы следует разработать отдельный класс. </w:t>
            </w:r>
          </w:p>
        </w:tc>
        <w:tc>
          <w:tcPr>
            <w:tcW w:w="2325" w:type="dxa"/>
            <w:tcBorders>
              <w:left w:val="single" w:sz="1" w:space="0" w:color="000000"/>
              <w:bottom w:val="single" w:sz="1" w:space="0" w:color="000000"/>
            </w:tcBorders>
            <w:shd w:val="clear" w:color="auto" w:fill="auto"/>
          </w:tcPr>
          <w:p w14:paraId="5F149628"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33D16F66" w14:textId="77777777" w:rsidR="00000000" w:rsidRDefault="007076AC">
            <w:pPr>
              <w:pStyle w:val="a8"/>
              <w:snapToGrid w:val="0"/>
            </w:pPr>
          </w:p>
        </w:tc>
      </w:tr>
      <w:tr w:rsidR="00000000" w14:paraId="087F6433" w14:textId="77777777">
        <w:tc>
          <w:tcPr>
            <w:tcW w:w="570" w:type="dxa"/>
            <w:tcBorders>
              <w:left w:val="single" w:sz="1" w:space="0" w:color="000000"/>
              <w:bottom w:val="single" w:sz="1" w:space="0" w:color="000000"/>
            </w:tcBorders>
            <w:shd w:val="clear" w:color="auto" w:fill="auto"/>
          </w:tcPr>
          <w:p w14:paraId="3DB4A7F2" w14:textId="77777777" w:rsidR="00000000" w:rsidRDefault="007076AC">
            <w:pPr>
              <w:pStyle w:val="a8"/>
            </w:pPr>
            <w:r>
              <w:t>63</w:t>
            </w:r>
          </w:p>
        </w:tc>
        <w:tc>
          <w:tcPr>
            <w:tcW w:w="5160" w:type="dxa"/>
            <w:tcBorders>
              <w:left w:val="single" w:sz="1" w:space="0" w:color="000000"/>
              <w:bottom w:val="single" w:sz="1" w:space="0" w:color="000000"/>
            </w:tcBorders>
            <w:shd w:val="clear" w:color="auto" w:fill="auto"/>
          </w:tcPr>
          <w:p w14:paraId="569BC72E" w14:textId="77777777" w:rsidR="00000000" w:rsidRDefault="007076AC">
            <w:pPr>
              <w:pStyle w:val="a8"/>
            </w:pPr>
            <w:r>
              <w:t xml:space="preserve">Последовательность символов ASCII с операциями: </w:t>
            </w:r>
          </w:p>
          <w:p w14:paraId="31350881" w14:textId="77777777" w:rsidR="00000000" w:rsidRDefault="007076AC">
            <w:pPr>
              <w:pStyle w:val="a8"/>
            </w:pPr>
          </w:p>
          <w:p w14:paraId="5A93F9B4" w14:textId="77777777" w:rsidR="00000000" w:rsidRDefault="007076AC">
            <w:pPr>
              <w:pStyle w:val="a8"/>
            </w:pPr>
            <w:r>
              <w:t xml:space="preserve">1. получение количества символов; </w:t>
            </w:r>
          </w:p>
          <w:p w14:paraId="79DF5B1C" w14:textId="77777777" w:rsidR="00000000" w:rsidRDefault="007076AC">
            <w:pPr>
              <w:pStyle w:val="a8"/>
            </w:pPr>
            <w:r>
              <w:t xml:space="preserve">2. получение ссылки на i-тый символ; </w:t>
            </w:r>
          </w:p>
          <w:p w14:paraId="08B73085" w14:textId="77777777" w:rsidR="00000000" w:rsidRDefault="007076AC">
            <w:pPr>
              <w:pStyle w:val="a8"/>
            </w:pPr>
            <w:r>
              <w:t xml:space="preserve">3. добавление одной последовательности в конец другой последовательности; </w:t>
            </w:r>
          </w:p>
          <w:p w14:paraId="76CD0ECB" w14:textId="77777777" w:rsidR="00000000" w:rsidRDefault="007076AC">
            <w:pPr>
              <w:pStyle w:val="a8"/>
            </w:pPr>
            <w:r>
              <w:t>4. разбиение</w:t>
            </w:r>
            <w:r>
              <w:t xml:space="preserve"> последовательности на минимальное количество подпоследовательностей, не содержащих пробелы. </w:t>
            </w:r>
          </w:p>
        </w:tc>
        <w:tc>
          <w:tcPr>
            <w:tcW w:w="2325" w:type="dxa"/>
            <w:tcBorders>
              <w:left w:val="single" w:sz="1" w:space="0" w:color="000000"/>
              <w:bottom w:val="single" w:sz="1" w:space="0" w:color="000000"/>
            </w:tcBorders>
            <w:shd w:val="clear" w:color="auto" w:fill="auto"/>
          </w:tcPr>
          <w:p w14:paraId="33BD6F98"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056ED8CA" w14:textId="77777777" w:rsidR="00000000" w:rsidRDefault="007076AC">
            <w:pPr>
              <w:pStyle w:val="a8"/>
              <w:snapToGrid w:val="0"/>
            </w:pPr>
          </w:p>
        </w:tc>
      </w:tr>
      <w:tr w:rsidR="00000000" w14:paraId="67789C4F" w14:textId="77777777">
        <w:tc>
          <w:tcPr>
            <w:tcW w:w="570" w:type="dxa"/>
            <w:tcBorders>
              <w:left w:val="single" w:sz="1" w:space="0" w:color="000000"/>
              <w:bottom w:val="single" w:sz="1" w:space="0" w:color="000000"/>
            </w:tcBorders>
            <w:shd w:val="clear" w:color="auto" w:fill="auto"/>
          </w:tcPr>
          <w:p w14:paraId="1A33AF74" w14:textId="77777777" w:rsidR="00000000" w:rsidRDefault="007076AC">
            <w:pPr>
              <w:pStyle w:val="a8"/>
            </w:pPr>
            <w:r>
              <w:t>64</w:t>
            </w:r>
          </w:p>
        </w:tc>
        <w:tc>
          <w:tcPr>
            <w:tcW w:w="5160" w:type="dxa"/>
            <w:tcBorders>
              <w:left w:val="single" w:sz="1" w:space="0" w:color="000000"/>
              <w:bottom w:val="single" w:sz="1" w:space="0" w:color="000000"/>
            </w:tcBorders>
            <w:shd w:val="clear" w:color="auto" w:fill="auto"/>
          </w:tcPr>
          <w:p w14:paraId="4BDEAE16" w14:textId="77777777" w:rsidR="00000000" w:rsidRDefault="007076AC">
            <w:pPr>
              <w:pStyle w:val="a8"/>
            </w:pPr>
            <w:r>
              <w:t>Полином степени n с рациональными коэффициентами и операциями:</w:t>
            </w:r>
          </w:p>
          <w:p w14:paraId="38C95DA1" w14:textId="77777777" w:rsidR="00000000" w:rsidRDefault="007076AC">
            <w:pPr>
              <w:pStyle w:val="a8"/>
            </w:pPr>
            <w:r>
              <w:rPr>
                <w:rFonts w:eastAsia="Liberation Serif" w:cs="Liberation Serif"/>
              </w:rPr>
              <w:t xml:space="preserve"> </w:t>
            </w:r>
            <w:r>
              <w:br/>
              <w:t xml:space="preserve">1. вычисление значения для заданного x; </w:t>
            </w:r>
          </w:p>
          <w:p w14:paraId="2019C8F3" w14:textId="77777777" w:rsidR="00000000" w:rsidRDefault="007076AC">
            <w:pPr>
              <w:pStyle w:val="a8"/>
            </w:pPr>
            <w:r>
              <w:t xml:space="preserve">2. получение степени полинома; </w:t>
            </w:r>
          </w:p>
          <w:p w14:paraId="183ED57E" w14:textId="77777777" w:rsidR="00000000" w:rsidRDefault="007076AC">
            <w:pPr>
              <w:pStyle w:val="a8"/>
            </w:pPr>
            <w:r>
              <w:t>3. получение ссылк</w:t>
            </w:r>
            <w:r>
              <w:t xml:space="preserve">и на указанный коэффициент полинома; </w:t>
            </w:r>
          </w:p>
          <w:p w14:paraId="3D90F3A1" w14:textId="77777777" w:rsidR="00000000" w:rsidRDefault="007076AC">
            <w:pPr>
              <w:pStyle w:val="a8"/>
            </w:pPr>
            <w:r>
              <w:t xml:space="preserve">4. деление на полином (для хранения результата формируется новый полином, остаток от деления отбрасывается). </w:t>
            </w:r>
          </w:p>
          <w:p w14:paraId="7CDF2B72" w14:textId="77777777" w:rsidR="00000000" w:rsidRDefault="007076AC">
            <w:pPr>
              <w:pStyle w:val="a8"/>
            </w:pPr>
          </w:p>
          <w:p w14:paraId="1892AAF4" w14:textId="77777777" w:rsidR="00000000" w:rsidRDefault="007076AC">
            <w:pPr>
              <w:pStyle w:val="a8"/>
            </w:pPr>
            <w:r>
              <w:t xml:space="preserve">Дополнительно требуется реализовать класс дробей с операциями сложения и умножения. </w:t>
            </w:r>
          </w:p>
        </w:tc>
        <w:tc>
          <w:tcPr>
            <w:tcW w:w="2325" w:type="dxa"/>
            <w:tcBorders>
              <w:left w:val="single" w:sz="1" w:space="0" w:color="000000"/>
              <w:bottom w:val="single" w:sz="1" w:space="0" w:color="000000"/>
            </w:tcBorders>
            <w:shd w:val="clear" w:color="auto" w:fill="auto"/>
          </w:tcPr>
          <w:p w14:paraId="4DB513E7" w14:textId="77777777" w:rsidR="00000000" w:rsidRDefault="007076AC">
            <w:pPr>
              <w:pStyle w:val="a8"/>
              <w:snapToGrid w:val="0"/>
            </w:pPr>
          </w:p>
        </w:tc>
        <w:tc>
          <w:tcPr>
            <w:tcW w:w="1592" w:type="dxa"/>
            <w:tcBorders>
              <w:left w:val="single" w:sz="1" w:space="0" w:color="000000"/>
              <w:bottom w:val="single" w:sz="1" w:space="0" w:color="000000"/>
              <w:right w:val="single" w:sz="1" w:space="0" w:color="000000"/>
            </w:tcBorders>
            <w:shd w:val="clear" w:color="auto" w:fill="auto"/>
          </w:tcPr>
          <w:p w14:paraId="36C966C6" w14:textId="77777777" w:rsidR="00000000" w:rsidRDefault="007076AC">
            <w:pPr>
              <w:pStyle w:val="a8"/>
              <w:snapToGrid w:val="0"/>
            </w:pPr>
          </w:p>
        </w:tc>
      </w:tr>
    </w:tbl>
    <w:p w14:paraId="19116F7F" w14:textId="77777777" w:rsidR="007076AC" w:rsidRDefault="007076AC">
      <w:pPr>
        <w:pStyle w:val="a7"/>
      </w:pPr>
    </w:p>
    <w:sectPr w:rsidR="007076AC">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Liberation Serif">
    <w:altName w:val="Times New Roman"/>
    <w:panose1 w:val="020B0604020202020204"/>
    <w:charset w:val="CC"/>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CC"/>
    <w:family w:val="swiss"/>
    <w:pitch w:val="variable"/>
  </w:font>
  <w:font w:name="Microsoft YaHei">
    <w:panose1 w:val="020B0503020204020204"/>
    <w:charset w:val="86"/>
    <w:family w:val="swiss"/>
    <w:pitch w:val="variable"/>
    <w:sig w:usb0="80000287" w:usb1="28CF3C52" w:usb2="00000016" w:usb3="00000000" w:csb0="0004001F" w:csb1="00000000"/>
  </w:font>
  <w:font w:name="Liberation Mono">
    <w:altName w:val="Courier New"/>
    <w:panose1 w:val="020B0604020202020204"/>
    <w:charset w:val="CC"/>
    <w:family w:val="modern"/>
    <w:pitch w:val="default"/>
  </w:font>
  <w:font w:name="Nachlieli CLM">
    <w:altName w:val="Calibri"/>
    <w:panose1 w:val="020B0604020202020204"/>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24887866">
    <w:abstractNumId w:val="0"/>
  </w:num>
  <w:num w:numId="2" w16cid:durableId="1935236303">
    <w:abstractNumId w:val="1"/>
  </w:num>
  <w:num w:numId="3" w16cid:durableId="1182158455">
    <w:abstractNumId w:val="2"/>
  </w:num>
  <w:num w:numId="4" w16cid:durableId="1704360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12"/>
    <w:rsid w:val="007076AC"/>
    <w:rsid w:val="007525E1"/>
    <w:rsid w:val="007E1E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0E54BD91"/>
  <w15:chartTrackingRefBased/>
  <w15:docId w15:val="{6D302F85-71F7-E44C-87F0-D297663B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ascii="Liberation Serif" w:eastAsia="NSimSun" w:hAnsi="Liberation Serif" w:cs="Lucida Sans"/>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a3">
    <w:name w:val="Маркеры списка"/>
    <w:rPr>
      <w:rFonts w:ascii="OpenSymbol" w:eastAsia="OpenSymbol" w:hAnsi="OpenSymbol" w:cs="OpenSymbol"/>
    </w:rPr>
  </w:style>
  <w:style w:type="paragraph" w:customStyle="1" w:styleId="1">
    <w:name w:val="Заголовок1"/>
    <w:basedOn w:val="a"/>
    <w:next w:val="a4"/>
    <w:pPr>
      <w:keepNext/>
      <w:spacing w:before="240" w:after="120"/>
    </w:pPr>
    <w:rPr>
      <w:rFonts w:ascii="Liberation Sans" w:eastAsia="Microsoft YaHei"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customStyle="1" w:styleId="10">
    <w:name w:val="Указатель1"/>
    <w:basedOn w:val="a"/>
    <w:pPr>
      <w:suppressLineNumbers/>
    </w:pPr>
  </w:style>
  <w:style w:type="paragraph" w:customStyle="1" w:styleId="a7">
    <w:name w:val="Текст в заданном формате"/>
    <w:basedOn w:val="a"/>
    <w:rPr>
      <w:rFonts w:ascii="Liberation Mono" w:hAnsi="Liberation Mono" w:cs="Liberation Mono"/>
      <w:sz w:val="20"/>
      <w:szCs w:val="20"/>
    </w:rPr>
  </w:style>
  <w:style w:type="paragraph" w:customStyle="1" w:styleId="a8">
    <w:name w:val="Содержимое таблицы"/>
    <w:basedOn w:val="a"/>
    <w:pPr>
      <w:suppressLineNumbers/>
    </w:pPr>
  </w:style>
  <w:style w:type="paragraph" w:customStyle="1" w:styleId="a9">
    <w:name w:val="Заголовок таблицы"/>
    <w:basedOn w:val="a8"/>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4849</Words>
  <Characters>27645</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cp:revision>
  <cp:lastPrinted>1995-11-21T14:41:00Z</cp:lastPrinted>
  <dcterms:created xsi:type="dcterms:W3CDTF">2022-03-28T09:16:00Z</dcterms:created>
  <dcterms:modified xsi:type="dcterms:W3CDTF">2022-03-28T09:16:00Z</dcterms:modified>
</cp:coreProperties>
</file>